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E91" w:rsidRPr="00266C15" w:rsidRDefault="007C3E91" w:rsidP="008F058C">
      <w:pPr>
        <w:spacing w:line="360" w:lineRule="auto"/>
        <w:jc w:val="center"/>
        <w:rPr>
          <w:szCs w:val="28"/>
        </w:rPr>
      </w:pPr>
      <w:r w:rsidRPr="00266C15">
        <w:rPr>
          <w:szCs w:val="28"/>
        </w:rPr>
        <w:t>Государственное объединение «Белорусская железная дорога»</w:t>
      </w:r>
    </w:p>
    <w:p w:rsidR="007C3E91" w:rsidRPr="00266C15" w:rsidRDefault="007C3E91" w:rsidP="008F058C">
      <w:pPr>
        <w:spacing w:line="360" w:lineRule="auto"/>
        <w:ind w:firstLine="708"/>
        <w:jc w:val="center"/>
        <w:rPr>
          <w:szCs w:val="28"/>
        </w:rPr>
      </w:pPr>
      <w:r w:rsidRPr="00266C15">
        <w:rPr>
          <w:szCs w:val="28"/>
        </w:rPr>
        <w:t>Конструкторско-технический центр</w:t>
      </w:r>
    </w:p>
    <w:p w:rsidR="007C3E91" w:rsidRDefault="007C3E91" w:rsidP="008F058C">
      <w:pPr>
        <w:spacing w:line="360" w:lineRule="auto"/>
        <w:rPr>
          <w:lang w:val="en-US"/>
        </w:rPr>
      </w:pPr>
    </w:p>
    <w:tbl>
      <w:tblPr>
        <w:tblStyle w:val="af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5551"/>
      </w:tblGrid>
      <w:tr w:rsidR="007C3E91" w:rsidTr="007C3E91">
        <w:tc>
          <w:tcPr>
            <w:tcW w:w="5550" w:type="dxa"/>
          </w:tcPr>
          <w:p w:rsidR="007C3E91" w:rsidRDefault="007C3E91" w:rsidP="007C3E91">
            <w:pPr>
              <w:rPr>
                <w:lang w:val="en-US"/>
              </w:rPr>
            </w:pPr>
          </w:p>
        </w:tc>
        <w:tc>
          <w:tcPr>
            <w:tcW w:w="5551" w:type="dxa"/>
          </w:tcPr>
          <w:p w:rsidR="007C3E91" w:rsidRPr="00266C15" w:rsidRDefault="007C3E91" w:rsidP="007C3E91">
            <w:pPr>
              <w:snapToGrid w:val="0"/>
              <w:rPr>
                <w:szCs w:val="28"/>
              </w:rPr>
            </w:pPr>
            <w:r w:rsidRPr="00266C15">
              <w:rPr>
                <w:szCs w:val="28"/>
              </w:rPr>
              <w:t>УТВЕРЖДЕНО</w:t>
            </w:r>
          </w:p>
          <w:p w:rsidR="007C3E91" w:rsidRPr="00266C15" w:rsidRDefault="007C3E91" w:rsidP="007C3E91">
            <w:pPr>
              <w:pStyle w:val="af3"/>
              <w:jc w:val="left"/>
            </w:pPr>
            <w:r w:rsidRPr="00266C15">
              <w:t xml:space="preserve">Заместитель начальника </w:t>
            </w:r>
          </w:p>
          <w:p w:rsidR="007C3E91" w:rsidRPr="00266C15" w:rsidRDefault="007C3E91" w:rsidP="007C3E91">
            <w:pPr>
              <w:rPr>
                <w:szCs w:val="28"/>
              </w:rPr>
            </w:pPr>
            <w:r w:rsidRPr="00266C15">
              <w:t>Конструкторско-технического центра</w:t>
            </w:r>
          </w:p>
          <w:p w:rsidR="007C3E91" w:rsidRPr="00266C15" w:rsidRDefault="007C3E91" w:rsidP="007C3E91">
            <w:pPr>
              <w:rPr>
                <w:szCs w:val="28"/>
              </w:rPr>
            </w:pPr>
            <w:r w:rsidRPr="00266C15">
              <w:rPr>
                <w:szCs w:val="28"/>
              </w:rPr>
              <w:t>_____________</w:t>
            </w:r>
            <w:r w:rsidRPr="00266C15">
              <w:t xml:space="preserve"> В.И. Шумский</w:t>
            </w:r>
          </w:p>
          <w:p w:rsidR="007C3E91" w:rsidRPr="00266C15" w:rsidRDefault="007C3E91" w:rsidP="007C3E91">
            <w:pPr>
              <w:pStyle w:val="af3"/>
              <w:jc w:val="left"/>
              <w:rPr>
                <w:szCs w:val="28"/>
              </w:rPr>
            </w:pPr>
            <w:r w:rsidRPr="00266C15">
              <w:rPr>
                <w:szCs w:val="28"/>
              </w:rPr>
              <w:t>«____» _____________201</w:t>
            </w:r>
            <w:r w:rsidR="00535A02">
              <w:rPr>
                <w:szCs w:val="28"/>
              </w:rPr>
              <w:t>5</w:t>
            </w:r>
            <w:r w:rsidRPr="00266C15">
              <w:rPr>
                <w:szCs w:val="28"/>
              </w:rPr>
              <w:t xml:space="preserve"> г.</w:t>
            </w:r>
          </w:p>
          <w:p w:rsidR="007C3E91" w:rsidRPr="00266C15" w:rsidRDefault="007C3E91" w:rsidP="007C3E91">
            <w:pPr>
              <w:rPr>
                <w:lang w:val="en-US"/>
              </w:rPr>
            </w:pPr>
          </w:p>
        </w:tc>
      </w:tr>
    </w:tbl>
    <w:p w:rsidR="007C3E91" w:rsidRDefault="007C3E91" w:rsidP="007C3E91"/>
    <w:p w:rsidR="007C3E91" w:rsidRDefault="007C3E91" w:rsidP="007C3E91"/>
    <w:p w:rsidR="007C3E91" w:rsidRDefault="007C3E91" w:rsidP="007C3E91"/>
    <w:p w:rsidR="007C3E91" w:rsidRPr="00266C15" w:rsidRDefault="007C3E91" w:rsidP="007C3E91"/>
    <w:p w:rsidR="007C3E91" w:rsidRDefault="007C3E91" w:rsidP="007C3E91">
      <w:pPr>
        <w:jc w:val="center"/>
      </w:pPr>
    </w:p>
    <w:p w:rsidR="00535A02" w:rsidRDefault="00535A02" w:rsidP="00535A02">
      <w:pPr>
        <w:ind w:left="709" w:right="253"/>
        <w:jc w:val="center"/>
      </w:pPr>
      <w:r>
        <w:t>ПРОГРАММА</w:t>
      </w:r>
    </w:p>
    <w:p w:rsidR="00535A02" w:rsidRDefault="00535A02" w:rsidP="00535A02">
      <w:pPr>
        <w:ind w:left="709" w:right="253"/>
        <w:jc w:val="center"/>
      </w:pPr>
      <w:r>
        <w:t xml:space="preserve">«ТЕСТЕР </w:t>
      </w:r>
      <w:r w:rsidR="00E175DC">
        <w:t xml:space="preserve">БЕЗОПАСНЫХ </w:t>
      </w:r>
      <w:r>
        <w:t>БЛОКОВ»</w:t>
      </w:r>
    </w:p>
    <w:p w:rsidR="00535A02" w:rsidRDefault="00535A02" w:rsidP="00535A02">
      <w:pPr>
        <w:ind w:left="709" w:right="253"/>
        <w:jc w:val="center"/>
      </w:pPr>
    </w:p>
    <w:p w:rsidR="00535A02" w:rsidRDefault="00535A02" w:rsidP="00535A02">
      <w:pPr>
        <w:ind w:left="709" w:right="253"/>
        <w:jc w:val="center"/>
      </w:pPr>
      <w:r>
        <w:t>РУКОВОДСТВО ОПЕРАТОРА</w:t>
      </w:r>
    </w:p>
    <w:p w:rsidR="00535A02" w:rsidRPr="00535A02" w:rsidRDefault="00535A02" w:rsidP="00535A02">
      <w:pPr>
        <w:ind w:left="709" w:right="253"/>
        <w:jc w:val="center"/>
      </w:pPr>
    </w:p>
    <w:p w:rsidR="007C3E91" w:rsidRPr="00535A02" w:rsidRDefault="00535A02" w:rsidP="00535A02">
      <w:pPr>
        <w:ind w:left="709" w:right="253"/>
        <w:jc w:val="center"/>
      </w:pPr>
      <w:r w:rsidRPr="00535A02">
        <w:t>BY.ИШДЖ.00044-01-01 34 01</w:t>
      </w:r>
    </w:p>
    <w:p w:rsidR="00246633" w:rsidRPr="00535A02" w:rsidRDefault="00246633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Pr="00535A02" w:rsidRDefault="00A6350B" w:rsidP="00971CF6"/>
    <w:p w:rsidR="00A6350B" w:rsidRDefault="00A6350B" w:rsidP="00971CF6"/>
    <w:p w:rsidR="007C3E91" w:rsidRDefault="007C3E91" w:rsidP="00A93CF4"/>
    <w:p w:rsidR="007C3E91" w:rsidRPr="007C3E91" w:rsidRDefault="007C3E91" w:rsidP="007C3E91"/>
    <w:p w:rsidR="00A6350B" w:rsidRPr="00535A02" w:rsidRDefault="00A6350B" w:rsidP="00971CF6"/>
    <w:p w:rsidR="00A6350B" w:rsidRPr="00535A02" w:rsidRDefault="00A6350B" w:rsidP="00A6350B">
      <w:pPr>
        <w:tabs>
          <w:tab w:val="left" w:pos="3150"/>
        </w:tabs>
        <w:sectPr w:rsidR="00A6350B" w:rsidRPr="00535A02" w:rsidSect="00E00281">
          <w:headerReference w:type="default" r:id="rId8"/>
          <w:pgSz w:w="11906" w:h="16838"/>
          <w:pgMar w:top="284" w:right="284" w:bottom="284" w:left="737" w:header="426" w:footer="709" w:gutter="0"/>
          <w:cols w:space="708"/>
          <w:docGrid w:linePitch="360"/>
        </w:sectPr>
      </w:pPr>
    </w:p>
    <w:p w:rsidR="00BF2A2A" w:rsidRDefault="00BF2A2A" w:rsidP="00A6350B">
      <w:pPr>
        <w:tabs>
          <w:tab w:val="left" w:pos="3150"/>
        </w:tabs>
      </w:pPr>
    </w:p>
    <w:sdt>
      <w:sdtPr>
        <w:rPr>
          <w:caps w:val="0"/>
          <w:szCs w:val="22"/>
        </w:rPr>
        <w:id w:val="-2864291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10C9" w:rsidRDefault="00A010C9">
          <w:pPr>
            <w:pStyle w:val="affc"/>
          </w:pPr>
          <w:r>
            <w:t>СОДЕРЖАНИЕ</w:t>
          </w:r>
        </w:p>
        <w:p w:rsidR="00A010C9" w:rsidRPr="00A010C9" w:rsidRDefault="00A010C9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010C9">
            <w:fldChar w:fldCharType="begin"/>
          </w:r>
          <w:r w:rsidRPr="00A010C9">
            <w:instrText xml:space="preserve"> TOC \o "1-3" \h \z \u </w:instrText>
          </w:r>
          <w:r w:rsidRPr="00A010C9">
            <w:fldChar w:fldCharType="separate"/>
          </w:r>
          <w:hyperlink w:anchor="_Toc409101073" w:history="1">
            <w:r w:rsidRPr="00A010C9">
              <w:rPr>
                <w:rStyle w:val="aff4"/>
                <w:noProof/>
              </w:rPr>
              <w:t>1. Назначение</w:t>
            </w:r>
            <w:r w:rsidRPr="00A010C9">
              <w:rPr>
                <w:noProof/>
                <w:webHidden/>
              </w:rPr>
              <w:tab/>
            </w:r>
            <w:r w:rsidRPr="00A010C9">
              <w:rPr>
                <w:noProof/>
                <w:webHidden/>
              </w:rPr>
              <w:fldChar w:fldCharType="begin"/>
            </w:r>
            <w:r w:rsidRPr="00A010C9">
              <w:rPr>
                <w:noProof/>
                <w:webHidden/>
              </w:rPr>
              <w:instrText xml:space="preserve"> PAGEREF _Toc409101073 \h </w:instrText>
            </w:r>
            <w:r w:rsidRPr="00A010C9">
              <w:rPr>
                <w:noProof/>
                <w:webHidden/>
              </w:rPr>
            </w:r>
            <w:r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4" w:history="1">
            <w:r w:rsidR="00A010C9" w:rsidRPr="00A010C9">
              <w:rPr>
                <w:rStyle w:val="aff4"/>
                <w:rFonts w:eastAsiaTheme="majorEastAsia"/>
                <w:noProof/>
              </w:rPr>
              <w:t>1.1. Назначение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5" w:history="1">
            <w:r w:rsidR="00A010C9" w:rsidRPr="00A010C9">
              <w:rPr>
                <w:rStyle w:val="aff4"/>
                <w:rFonts w:eastAsiaTheme="majorEastAsia"/>
                <w:noProof/>
              </w:rPr>
              <w:t>1.2 Возможности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6" w:history="1">
            <w:r w:rsidR="00A010C9" w:rsidRPr="00A010C9">
              <w:rPr>
                <w:rStyle w:val="aff4"/>
                <w:rFonts w:eastAsiaTheme="majorEastAsia"/>
                <w:noProof/>
              </w:rPr>
              <w:t>1.3 Основные характеристики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7" w:history="1">
            <w:r w:rsidR="00A010C9" w:rsidRPr="00A010C9">
              <w:rPr>
                <w:rStyle w:val="aff4"/>
                <w:noProof/>
              </w:rPr>
              <w:t>2 Условия применения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8" w:history="1">
            <w:r w:rsidR="00A010C9" w:rsidRPr="00A010C9">
              <w:rPr>
                <w:rStyle w:val="aff4"/>
                <w:rFonts w:eastAsiaTheme="majorEastAsia"/>
                <w:noProof/>
              </w:rPr>
              <w:t>2.1 Минимальный состав технических средств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79" w:history="1">
            <w:r w:rsidR="00A010C9" w:rsidRPr="00A010C9">
              <w:rPr>
                <w:rStyle w:val="aff4"/>
                <w:rFonts w:eastAsiaTheme="majorEastAsia"/>
                <w:noProof/>
              </w:rPr>
              <w:t>2.2 Минимальный состав программных средств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_Toc409101079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0" w:history="1">
            <w:r w:rsidR="00A010C9" w:rsidRPr="00A010C9">
              <w:rPr>
                <w:rStyle w:val="aff4"/>
                <w:noProof/>
              </w:rPr>
              <w:t>3 Выполнение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_Toc409101080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1" w:history="1">
            <w:r w:rsidR="00A010C9" w:rsidRPr="00A010C9">
              <w:rPr>
                <w:rStyle w:val="aff4"/>
                <w:rFonts w:eastAsiaTheme="majorEastAsia"/>
                <w:noProof/>
              </w:rPr>
              <w:t>3.1 Интерфейс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_Toc409101081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2" w:history="1">
            <w:r w:rsidR="00A010C9" w:rsidRPr="00A010C9">
              <w:rPr>
                <w:rStyle w:val="aff4"/>
                <w:rFonts w:eastAsiaTheme="majorEastAsia"/>
                <w:noProof/>
              </w:rPr>
              <w:t>3.2 Индикация блоков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_Toc409101082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6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3" w:history="1">
            <w:r w:rsidR="00A010C9" w:rsidRPr="00A010C9">
              <w:rPr>
                <w:rStyle w:val="aff4"/>
                <w:rFonts w:eastAsiaTheme="majorEastAsia"/>
                <w:noProof/>
              </w:rPr>
              <w:t>3.3 Порядок ввода команд телеуправления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_Toc409101083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8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4" w:history="1">
            <w:r w:rsidR="00A010C9" w:rsidRPr="00A010C9">
              <w:rPr>
                <w:rStyle w:val="aff4"/>
                <w:noProof/>
              </w:rPr>
              <w:t>3.3.1 Ввод команды при помощи контекстного меню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8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5" w:history="1">
            <w:r w:rsidR="00A010C9" w:rsidRPr="00A010C9">
              <w:rPr>
                <w:rStyle w:val="aff4"/>
                <w:noProof/>
              </w:rPr>
              <w:t>3.3.2 Ввод команды при помощи списка команд телеуправления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9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6" w:history="1">
            <w:r w:rsidR="00A010C9" w:rsidRPr="00A010C9">
              <w:rPr>
                <w:rStyle w:val="aff4"/>
                <w:noProof/>
              </w:rPr>
              <w:t>3.3.3 Ввод команды при помощи экранной ячейки ввода команд телеуправления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9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7" w:history="1">
            <w:r w:rsidR="00A010C9" w:rsidRPr="00A010C9">
              <w:rPr>
                <w:rStyle w:val="aff4"/>
                <w:noProof/>
              </w:rPr>
              <w:t>4 Состав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8" w:history="1">
            <w:r w:rsidR="00A010C9" w:rsidRPr="00A010C9">
              <w:rPr>
                <w:rStyle w:val="aff4"/>
                <w:rFonts w:eastAsiaTheme="majorEastAsia"/>
                <w:noProof/>
              </w:rPr>
              <w:t>4.1 Состав 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89" w:history="1">
            <w:r w:rsidR="00A010C9" w:rsidRPr="00A010C9">
              <w:rPr>
                <w:rStyle w:val="aff4"/>
                <w:noProof/>
              </w:rPr>
              <w:t xml:space="preserve">4.2 Состав </w:t>
            </w:r>
            <w:r w:rsidR="00A010C9" w:rsidRPr="00A010C9">
              <w:rPr>
                <w:rStyle w:val="aff4"/>
                <w:rFonts w:eastAsiaTheme="majorEastAsia"/>
                <w:noProof/>
              </w:rPr>
              <w:t>программного</w:t>
            </w:r>
            <w:r w:rsidR="00A010C9" w:rsidRPr="00A010C9">
              <w:rPr>
                <w:rStyle w:val="aff4"/>
                <w:noProof/>
              </w:rPr>
              <w:t xml:space="preserve"> обеспечения «Ядро»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_Toc409101089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0" w:history="1">
            <w:r w:rsidR="00A010C9" w:rsidRPr="00A010C9">
              <w:rPr>
                <w:rStyle w:val="aff4"/>
                <w:noProof/>
              </w:rPr>
              <w:t>4.2.1 Системное программное обеспечение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_Toc409101090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10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1" w:history="1">
            <w:r w:rsidR="00A010C9" w:rsidRPr="00A010C9">
              <w:rPr>
                <w:rStyle w:val="aff4"/>
                <w:noProof/>
              </w:rPr>
              <w:t>4.2.2 Сервисное программное обеспечение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_Toc409101091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11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2" w:history="1">
            <w:r w:rsidR="00A010C9" w:rsidRPr="00A010C9">
              <w:rPr>
                <w:rStyle w:val="aff4"/>
                <w:noProof/>
              </w:rPr>
              <w:t>4.2.3 Управляющее программное обеспечение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_Toc409101092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11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3" w:history="1">
            <w:r w:rsidR="00A010C9" w:rsidRPr="00A010C9">
              <w:rPr>
                <w:rStyle w:val="aff4"/>
                <w:noProof/>
              </w:rPr>
              <w:t>5 Установка Программы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_Toc409101093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4" w:history="1">
            <w:r w:rsidR="00A010C9" w:rsidRPr="00A010C9">
              <w:rPr>
                <w:rStyle w:val="aff4"/>
                <w:noProof/>
              </w:rPr>
              <w:t>5.1 </w:t>
            </w:r>
            <w:r w:rsidR="00A010C9" w:rsidRPr="00A010C9">
              <w:rPr>
                <w:rStyle w:val="aff4"/>
                <w:rFonts w:eastAsiaTheme="majorEastAsia"/>
                <w:noProof/>
              </w:rPr>
              <w:t>Установка</w:t>
            </w:r>
            <w:r w:rsidR="00A010C9" w:rsidRPr="00A010C9">
              <w:rPr>
                <w:rStyle w:val="aff4"/>
                <w:noProof/>
              </w:rPr>
              <w:t xml:space="preserve"> 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5" w:history="1">
            <w:r w:rsidR="00A010C9" w:rsidRPr="00A010C9">
              <w:rPr>
                <w:rStyle w:val="aff4"/>
                <w:noProof/>
              </w:rPr>
              <w:t>5.1.1 Копирование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6" w:history="1">
            <w:r w:rsidR="00A010C9" w:rsidRPr="00A010C9">
              <w:rPr>
                <w:rStyle w:val="aff4"/>
                <w:noProof/>
              </w:rPr>
              <w:t>5.1.2 Настройка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7" w:history="1">
            <w:r w:rsidR="00A010C9" w:rsidRPr="00A010C9">
              <w:rPr>
                <w:rStyle w:val="aff4"/>
                <w:noProof/>
              </w:rPr>
              <w:t xml:space="preserve">5.1.3 Создание и настройка пользовательских ярлыков  </w:t>
            </w:r>
            <w:r w:rsidR="00E7342D" w:rsidRPr="00E7342D">
              <w:rPr>
                <w:rStyle w:val="aff4"/>
                <w:noProof/>
              </w:rPr>
              <w:t>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15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8" w:history="1">
            <w:r w:rsidR="00A010C9" w:rsidRPr="00A010C9">
              <w:rPr>
                <w:rStyle w:val="aff4"/>
                <w:noProof/>
              </w:rPr>
              <w:t>5.1.4 Установка дополнительных программ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16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099" w:history="1">
            <w:r w:rsidR="00A010C9" w:rsidRPr="00A010C9">
              <w:rPr>
                <w:rStyle w:val="aff4"/>
                <w:noProof/>
              </w:rPr>
              <w:t>5.2 Установка программного обеспечения «Ядро»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_Toc409101099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17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0" w:history="1">
            <w:r w:rsidR="00A010C9" w:rsidRPr="00A010C9">
              <w:rPr>
                <w:rStyle w:val="aff4"/>
                <w:noProof/>
              </w:rPr>
              <w:t>5.2.1 Настройка загрузки и запуск с загрузочного носителя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_Toc409101100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17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1" w:history="1">
            <w:r w:rsidR="00A010C9" w:rsidRPr="00A010C9">
              <w:rPr>
                <w:rStyle w:val="aff4"/>
                <w:noProof/>
              </w:rPr>
              <w:t>5.2.2 Разметка жесткого диска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_Toc409101101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17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2" w:history="1">
            <w:r w:rsidR="00A010C9" w:rsidRPr="00A010C9">
              <w:rPr>
                <w:rStyle w:val="aff4"/>
                <w:noProof/>
              </w:rPr>
              <w:t>5.2.3 Установка системного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_Toc409101102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22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3" w:history="1">
            <w:r w:rsidR="00A010C9" w:rsidRPr="00A010C9">
              <w:rPr>
                <w:rStyle w:val="aff4"/>
                <w:noProof/>
              </w:rPr>
              <w:t>5.2.4 Установка сервисного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_Toc409101103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3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4" w:history="1">
            <w:r w:rsidR="00A010C9" w:rsidRPr="00A010C9">
              <w:rPr>
                <w:rStyle w:val="aff4"/>
                <w:noProof/>
              </w:rPr>
              <w:t>5.2.5 Установка управляющего программного обеспечения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_Toc409101104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23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5" w:history="1">
            <w:r w:rsidR="00A010C9" w:rsidRPr="00A010C9">
              <w:rPr>
                <w:rStyle w:val="aff4"/>
                <w:noProof/>
              </w:rPr>
              <w:t>6 Проверка правильности установки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_Toc409101105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6" w:history="1">
            <w:r w:rsidR="00A010C9" w:rsidRPr="00A010C9">
              <w:rPr>
                <w:rStyle w:val="aff4"/>
                <w:noProof/>
              </w:rPr>
              <w:t xml:space="preserve">6.1 Порядок проверки запуска </w:t>
            </w:r>
            <w:r w:rsidR="00E7342D" w:rsidRPr="00E7342D">
              <w:rPr>
                <w:rStyle w:val="aff4"/>
                <w:noProof/>
              </w:rPr>
              <w:t>программного обеспечения «Оператор»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_Toc409101106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21"/>
            <w:tabs>
              <w:tab w:val="right" w:leader="dot" w:pos="10490"/>
            </w:tabs>
            <w:spacing w:after="0"/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7" w:history="1">
            <w:r w:rsidR="00A010C9" w:rsidRPr="00A010C9">
              <w:rPr>
                <w:rStyle w:val="aff4"/>
                <w:noProof/>
              </w:rPr>
              <w:t xml:space="preserve">6.2 Порядок проверки запуска </w:t>
            </w:r>
            <w:r w:rsidR="00E7342D" w:rsidRPr="00E7342D">
              <w:rPr>
                <w:rStyle w:val="aff4"/>
                <w:noProof/>
              </w:rPr>
              <w:t>программного обеспечения «Ядро»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_Toc409101107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Pr="00A010C9" w:rsidRDefault="000D4117" w:rsidP="00A010C9">
          <w:pPr>
            <w:pStyle w:val="11"/>
            <w:tabs>
              <w:tab w:val="right" w:leader="dot" w:pos="10490"/>
            </w:tabs>
            <w:ind w:left="1134" w:right="96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9101108" w:history="1">
            <w:r w:rsidR="00A010C9" w:rsidRPr="00A010C9">
              <w:rPr>
                <w:rStyle w:val="aff4"/>
                <w:noProof/>
              </w:rPr>
              <w:t>7 Действия оператора при нештатных ситуациях и авариях</w:t>
            </w:r>
            <w:r w:rsidR="00A010C9" w:rsidRPr="00A010C9">
              <w:rPr>
                <w:noProof/>
                <w:webHidden/>
              </w:rPr>
              <w:tab/>
            </w:r>
            <w:r w:rsidR="00A010C9" w:rsidRPr="00A010C9">
              <w:rPr>
                <w:noProof/>
                <w:webHidden/>
              </w:rPr>
              <w:fldChar w:fldCharType="begin"/>
            </w:r>
            <w:r w:rsidR="00A010C9" w:rsidRPr="00A010C9">
              <w:rPr>
                <w:noProof/>
                <w:webHidden/>
              </w:rPr>
              <w:instrText xml:space="preserve"> PAGEREF _Toc409101108 \h </w:instrText>
            </w:r>
            <w:r w:rsidR="00A010C9" w:rsidRPr="00A010C9">
              <w:rPr>
                <w:noProof/>
                <w:webHidden/>
              </w:rPr>
            </w:r>
            <w:r w:rsidR="00A010C9" w:rsidRPr="00A010C9">
              <w:rPr>
                <w:noProof/>
                <w:webHidden/>
              </w:rPr>
              <w:fldChar w:fldCharType="separate"/>
            </w:r>
            <w:r w:rsidR="00C83539">
              <w:rPr>
                <w:noProof/>
                <w:webHidden/>
              </w:rPr>
              <w:t>24</w:t>
            </w:r>
            <w:r w:rsidR="00A010C9" w:rsidRPr="00A010C9">
              <w:rPr>
                <w:noProof/>
                <w:webHidden/>
              </w:rPr>
              <w:fldChar w:fldCharType="end"/>
            </w:r>
          </w:hyperlink>
        </w:p>
        <w:p w:rsidR="00A010C9" w:rsidRDefault="00A010C9" w:rsidP="00A010C9">
          <w:pPr>
            <w:tabs>
              <w:tab w:val="right" w:leader="dot" w:pos="10490"/>
            </w:tabs>
            <w:ind w:left="1134" w:right="962"/>
            <w:rPr>
              <w:bCs/>
            </w:rPr>
          </w:pPr>
          <w:r w:rsidRPr="00A010C9">
            <w:rPr>
              <w:bCs/>
            </w:rPr>
            <w:fldChar w:fldCharType="end"/>
          </w:r>
        </w:p>
      </w:sdtContent>
    </w:sdt>
    <w:p w:rsidR="00630726" w:rsidRDefault="009151A9" w:rsidP="00A010C9">
      <w:pPr>
        <w:tabs>
          <w:tab w:val="right" w:leader="dot" w:pos="10490"/>
        </w:tabs>
        <w:ind w:left="1134" w:right="962"/>
      </w:pPr>
      <w:r w:rsidRPr="00A010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2B49ED5" wp14:editId="063E0ED3">
                <wp:simplePos x="0" y="0"/>
                <wp:positionH relativeFrom="column">
                  <wp:posOffset>1651000</wp:posOffset>
                </wp:positionH>
                <wp:positionV relativeFrom="paragraph">
                  <wp:posOffset>9539605</wp:posOffset>
                </wp:positionV>
                <wp:extent cx="744855" cy="162560"/>
                <wp:effectExtent l="3175" t="0" r="4445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69A" w:rsidRDefault="0097169A">
                            <w:pPr>
                              <w:pStyle w:val="a8"/>
                            </w:pPr>
                            <w:r>
                              <w:t xml:space="preserve">  Михиенко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49ED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0pt;margin-top:751.15pt;width:58.6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" filled="f" stroked="f">
                <v:textbox inset="0,0,0,0">
                  <w:txbxContent>
                    <w:p w:rsidR="0097169A" w:rsidRDefault="0097169A">
                      <w:pPr>
                        <w:pStyle w:val="a8"/>
                      </w:pPr>
                      <w:r>
                        <w:t xml:space="preserve">  Михиенко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3AA9" w:rsidRPr="00630726" w:rsidRDefault="00893AA9" w:rsidP="00630726">
      <w:pPr>
        <w:sectPr w:rsidR="00893AA9" w:rsidRPr="00630726" w:rsidSect="00E00281">
          <w:headerReference w:type="default" r:id="rId9"/>
          <w:footerReference w:type="default" r:id="rId10"/>
          <w:pgSz w:w="11906" w:h="16838"/>
          <w:pgMar w:top="284" w:right="284" w:bottom="284" w:left="737" w:header="426" w:footer="709" w:gutter="0"/>
          <w:cols w:space="708"/>
          <w:docGrid w:linePitch="360"/>
        </w:sectPr>
      </w:pPr>
    </w:p>
    <w:p w:rsidR="004630B1" w:rsidRPr="00A93CF4" w:rsidRDefault="00A93CF4" w:rsidP="00AA6D0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0" w:name="_Toc312141561"/>
      <w:bookmarkStart w:id="1" w:name="_Toc409007039"/>
      <w:bookmarkStart w:id="2" w:name="_Toc409101073"/>
      <w:r>
        <w:rPr>
          <w:rFonts w:eastAsia="Times New Roman" w:cs="Times New Roman"/>
          <w:b/>
          <w:szCs w:val="28"/>
        </w:rPr>
        <w:lastRenderedPageBreak/>
        <w:t>1</w:t>
      </w:r>
      <w:r w:rsidR="00281360">
        <w:rPr>
          <w:rFonts w:eastAsia="Times New Roman" w:cs="Times New Roman"/>
          <w:b/>
          <w:szCs w:val="28"/>
        </w:rPr>
        <w:t>.</w:t>
      </w:r>
      <w:r>
        <w:rPr>
          <w:rFonts w:eastAsia="Times New Roman" w:cs="Times New Roman"/>
          <w:b/>
          <w:szCs w:val="28"/>
        </w:rPr>
        <w:t> </w:t>
      </w:r>
      <w:r w:rsidR="004630B1" w:rsidRPr="00A93CF4">
        <w:rPr>
          <w:rFonts w:eastAsia="Times New Roman" w:cs="Times New Roman"/>
          <w:b/>
          <w:szCs w:val="28"/>
        </w:rPr>
        <w:t>Назначение</w:t>
      </w:r>
      <w:bookmarkEnd w:id="0"/>
      <w:bookmarkEnd w:id="1"/>
      <w:bookmarkEnd w:id="2"/>
    </w:p>
    <w:p w:rsidR="00281360" w:rsidRDefault="00A93CF4" w:rsidP="00E7342D">
      <w:pPr>
        <w:pStyle w:val="212"/>
        <w:rPr>
          <w:rFonts w:eastAsiaTheme="majorEastAsia"/>
        </w:rPr>
      </w:pPr>
      <w:bookmarkStart w:id="3" w:name="_Toc409007040"/>
      <w:bookmarkStart w:id="4" w:name="_Toc409101074"/>
      <w:bookmarkStart w:id="5" w:name="_Toc312141562"/>
      <w:bookmarkStart w:id="6" w:name="_Toc68069189"/>
      <w:bookmarkStart w:id="7" w:name="_Toc75941026"/>
      <w:bookmarkStart w:id="8" w:name="_Toc123387045"/>
      <w:r w:rsidRPr="00281360">
        <w:rPr>
          <w:rFonts w:eastAsiaTheme="majorEastAsia"/>
        </w:rPr>
        <w:t>1.1</w:t>
      </w:r>
      <w:r w:rsidR="00281360">
        <w:rPr>
          <w:rFonts w:eastAsiaTheme="majorEastAsia"/>
        </w:rPr>
        <w:t>.</w:t>
      </w:r>
      <w:r w:rsidRPr="00A93CF4">
        <w:rPr>
          <w:rFonts w:eastAsiaTheme="majorEastAsia"/>
        </w:rPr>
        <w:t> </w:t>
      </w:r>
      <w:r w:rsidR="00281360">
        <w:rPr>
          <w:rFonts w:eastAsiaTheme="majorEastAsia"/>
        </w:rPr>
        <w:t>Назначение</w:t>
      </w:r>
      <w:r w:rsidR="00535A02">
        <w:rPr>
          <w:rFonts w:eastAsiaTheme="majorEastAsia"/>
        </w:rPr>
        <w:t xml:space="preserve"> </w:t>
      </w:r>
      <w:r w:rsidR="00E175DC">
        <w:rPr>
          <w:rFonts w:eastAsiaTheme="majorEastAsia"/>
        </w:rPr>
        <w:t>П</w:t>
      </w:r>
      <w:r w:rsidR="00535A02">
        <w:rPr>
          <w:rFonts w:eastAsiaTheme="majorEastAsia"/>
        </w:rPr>
        <w:t>рограммы</w:t>
      </w:r>
      <w:bookmarkEnd w:id="3"/>
      <w:bookmarkEnd w:id="4"/>
    </w:p>
    <w:p w:rsidR="00E175DC" w:rsidRDefault="00E175DC" w:rsidP="00281360">
      <w:pPr>
        <w:ind w:left="1134" w:right="397" w:firstLine="567"/>
        <w:rPr>
          <w:szCs w:val="28"/>
        </w:rPr>
      </w:pPr>
      <w:r w:rsidRPr="00E9026E">
        <w:rPr>
          <w:color w:val="000000"/>
          <w:szCs w:val="28"/>
        </w:rPr>
        <w:t>Программа «</w:t>
      </w:r>
      <w:r>
        <w:rPr>
          <w:color w:val="000000"/>
          <w:szCs w:val="28"/>
        </w:rPr>
        <w:t xml:space="preserve">Тестер </w:t>
      </w:r>
      <w:r w:rsidR="002C1057">
        <w:rPr>
          <w:color w:val="000000"/>
          <w:szCs w:val="28"/>
        </w:rPr>
        <w:t xml:space="preserve">безопасных </w:t>
      </w:r>
      <w:r>
        <w:rPr>
          <w:color w:val="000000"/>
          <w:szCs w:val="28"/>
        </w:rPr>
        <w:t>блоков</w:t>
      </w:r>
      <w:r w:rsidRPr="00E9026E">
        <w:rPr>
          <w:color w:val="000000"/>
          <w:szCs w:val="28"/>
        </w:rPr>
        <w:t xml:space="preserve">» </w:t>
      </w:r>
      <w:r>
        <w:rPr>
          <w:color w:val="000000"/>
          <w:szCs w:val="28"/>
        </w:rPr>
        <w:t xml:space="preserve">(далее – Программа) </w:t>
      </w:r>
      <w:r w:rsidRPr="00E9026E">
        <w:rPr>
          <w:color w:val="000000"/>
          <w:szCs w:val="28"/>
        </w:rPr>
        <w:t>предназначена</w:t>
      </w:r>
      <w:r>
        <w:rPr>
          <w:color w:val="000000"/>
          <w:szCs w:val="28"/>
        </w:rPr>
        <w:t xml:space="preserve"> для </w:t>
      </w:r>
      <w:r w:rsidRPr="00ED3302">
        <w:rPr>
          <w:szCs w:val="28"/>
        </w:rPr>
        <w:t xml:space="preserve">осуществления проверки функционирования </w:t>
      </w:r>
      <w:r>
        <w:rPr>
          <w:szCs w:val="28"/>
        </w:rPr>
        <w:t xml:space="preserve">безопасных </w:t>
      </w:r>
      <w:r w:rsidRPr="00ED3302">
        <w:rPr>
          <w:szCs w:val="28"/>
        </w:rPr>
        <w:t xml:space="preserve">блоков </w:t>
      </w:r>
      <w:r>
        <w:rPr>
          <w:szCs w:val="28"/>
        </w:rPr>
        <w:t>телеуправления и</w:t>
      </w:r>
      <w:r w:rsidRPr="00ED3302">
        <w:rPr>
          <w:szCs w:val="28"/>
        </w:rPr>
        <w:t xml:space="preserve"> </w:t>
      </w:r>
      <w:r>
        <w:rPr>
          <w:szCs w:val="28"/>
        </w:rPr>
        <w:t>телесигнализации</w:t>
      </w:r>
      <w:r w:rsidRPr="00ED3302">
        <w:rPr>
          <w:szCs w:val="28"/>
        </w:rPr>
        <w:t xml:space="preserve">, </w:t>
      </w:r>
      <w:r>
        <w:rPr>
          <w:szCs w:val="28"/>
        </w:rPr>
        <w:t xml:space="preserve">а также </w:t>
      </w:r>
      <w:r w:rsidRPr="00ED3302">
        <w:rPr>
          <w:szCs w:val="28"/>
        </w:rPr>
        <w:t>правильности монтажа комплекс</w:t>
      </w:r>
      <w:r>
        <w:rPr>
          <w:szCs w:val="28"/>
        </w:rPr>
        <w:t>а</w:t>
      </w:r>
      <w:r w:rsidRPr="00ED3302">
        <w:rPr>
          <w:szCs w:val="28"/>
        </w:rPr>
        <w:t xml:space="preserve"> устройств сопряжения</w:t>
      </w:r>
      <w:r>
        <w:rPr>
          <w:szCs w:val="28"/>
        </w:rPr>
        <w:t xml:space="preserve"> систем микропроцессорной централизации.</w:t>
      </w:r>
    </w:p>
    <w:p w:rsidR="008212E7" w:rsidRPr="00A85DA5" w:rsidRDefault="008212E7" w:rsidP="002C1057">
      <w:pPr>
        <w:ind w:left="1134" w:right="397" w:firstLine="567"/>
        <w:rPr>
          <w:color w:val="FF0000"/>
          <w:szCs w:val="28"/>
        </w:rPr>
      </w:pPr>
      <w:bookmarkStart w:id="9" w:name="_Toc409007041"/>
      <w:r w:rsidRPr="00A85DA5">
        <w:rPr>
          <w:color w:val="FF0000"/>
          <w:szCs w:val="28"/>
        </w:rPr>
        <w:t xml:space="preserve">Программа состоит из </w:t>
      </w:r>
      <w:r w:rsidR="004A79E7" w:rsidRPr="00A85DA5">
        <w:rPr>
          <w:color w:val="FF0000"/>
          <w:szCs w:val="28"/>
        </w:rPr>
        <w:t>программных элементов, исполняющихся на различных ЭВМ, а именно:</w:t>
      </w:r>
      <w:bookmarkEnd w:id="9"/>
    </w:p>
    <w:p w:rsidR="004A79E7" w:rsidRPr="00A85DA5" w:rsidRDefault="004A79E7" w:rsidP="002C1057">
      <w:pPr>
        <w:ind w:left="1134" w:right="397" w:firstLine="567"/>
        <w:rPr>
          <w:color w:val="FF0000"/>
          <w:szCs w:val="28"/>
        </w:rPr>
      </w:pPr>
      <w:bookmarkStart w:id="10" w:name="_Toc409007042"/>
      <w:r w:rsidRPr="00A85DA5">
        <w:rPr>
          <w:color w:val="FF0000"/>
          <w:szCs w:val="28"/>
        </w:rPr>
        <w:t xml:space="preserve">- программное обеспечение «Оператор» (далее – </w:t>
      </w:r>
      <w:r w:rsidR="002C1057" w:rsidRPr="00A85DA5">
        <w:rPr>
          <w:color w:val="FF0000"/>
          <w:szCs w:val="28"/>
        </w:rPr>
        <w:t>ПО «</w:t>
      </w:r>
      <w:r w:rsidRPr="00A85DA5">
        <w:rPr>
          <w:color w:val="FF0000"/>
          <w:szCs w:val="28"/>
        </w:rPr>
        <w:t>Оператор</w:t>
      </w:r>
      <w:r w:rsidR="002C1057" w:rsidRPr="00A85DA5">
        <w:rPr>
          <w:color w:val="FF0000"/>
          <w:szCs w:val="28"/>
        </w:rPr>
        <w:t>»</w:t>
      </w:r>
      <w:r w:rsidRPr="00A85DA5">
        <w:rPr>
          <w:color w:val="FF0000"/>
          <w:szCs w:val="28"/>
        </w:rPr>
        <w:t>);</w:t>
      </w:r>
      <w:bookmarkEnd w:id="10"/>
    </w:p>
    <w:p w:rsidR="004A79E7" w:rsidRPr="00A85DA5" w:rsidRDefault="004A79E7" w:rsidP="002C1057">
      <w:pPr>
        <w:ind w:left="1134" w:right="397" w:firstLine="567"/>
        <w:rPr>
          <w:color w:val="FF0000"/>
          <w:szCs w:val="28"/>
        </w:rPr>
      </w:pPr>
      <w:r w:rsidRPr="00A85DA5">
        <w:rPr>
          <w:color w:val="FF0000"/>
          <w:szCs w:val="28"/>
        </w:rPr>
        <w:t xml:space="preserve">- программное обеспечение «Ядро» (далее – </w:t>
      </w:r>
      <w:r w:rsidR="002C1057" w:rsidRPr="00A85DA5">
        <w:rPr>
          <w:color w:val="FF0000"/>
          <w:szCs w:val="28"/>
        </w:rPr>
        <w:t>ПО «</w:t>
      </w:r>
      <w:r w:rsidRPr="00A85DA5">
        <w:rPr>
          <w:color w:val="FF0000"/>
          <w:szCs w:val="28"/>
        </w:rPr>
        <w:t>Ядро</w:t>
      </w:r>
      <w:r w:rsidR="002C1057" w:rsidRPr="00A85DA5">
        <w:rPr>
          <w:color w:val="FF0000"/>
          <w:szCs w:val="28"/>
        </w:rPr>
        <w:t>»</w:t>
      </w:r>
      <w:r w:rsidRPr="00A85DA5">
        <w:rPr>
          <w:color w:val="FF0000"/>
          <w:szCs w:val="28"/>
        </w:rPr>
        <w:t>).</w:t>
      </w:r>
    </w:p>
    <w:p w:rsidR="004A79E7" w:rsidRPr="00A85DA5" w:rsidRDefault="002C1057" w:rsidP="002C1057">
      <w:pPr>
        <w:ind w:left="1134" w:right="397" w:firstLine="567"/>
        <w:rPr>
          <w:color w:val="FF0000"/>
          <w:szCs w:val="28"/>
        </w:rPr>
      </w:pPr>
      <w:r w:rsidRPr="00A85DA5">
        <w:rPr>
          <w:color w:val="FF0000"/>
          <w:szCs w:val="28"/>
        </w:rPr>
        <w:t>ПО «Оператор»</w:t>
      </w:r>
      <w:r w:rsidR="004A79E7" w:rsidRPr="00A85DA5">
        <w:rPr>
          <w:color w:val="FF0000"/>
          <w:szCs w:val="28"/>
        </w:rPr>
        <w:t xml:space="preserve"> обеспечивает взаимодействие с пользователем, возможность ввода команд, индикацию состояний безопасных блоков телеуправления и телесигнализации.</w:t>
      </w:r>
    </w:p>
    <w:p w:rsidR="004A79E7" w:rsidRPr="00A85DA5" w:rsidRDefault="002C1057" w:rsidP="002C1057">
      <w:pPr>
        <w:ind w:left="1134" w:right="397" w:firstLine="567"/>
        <w:rPr>
          <w:color w:val="FF0000"/>
          <w:szCs w:val="28"/>
        </w:rPr>
      </w:pPr>
      <w:bookmarkStart w:id="11" w:name="_Toc409007043"/>
      <w:r w:rsidRPr="00A85DA5">
        <w:rPr>
          <w:color w:val="FF0000"/>
          <w:szCs w:val="28"/>
        </w:rPr>
        <w:t>ПО «Ядро»</w:t>
      </w:r>
      <w:r w:rsidR="004A79E7" w:rsidRPr="00A85DA5">
        <w:rPr>
          <w:color w:val="FF0000"/>
          <w:szCs w:val="28"/>
        </w:rPr>
        <w:t xml:space="preserve"> обеспечивает устойчивую связь с </w:t>
      </w:r>
      <w:r w:rsidRPr="00A85DA5">
        <w:rPr>
          <w:color w:val="FF0000"/>
          <w:szCs w:val="28"/>
        </w:rPr>
        <w:t>ПО «Оператор»</w:t>
      </w:r>
      <w:r w:rsidR="004A79E7" w:rsidRPr="00A85DA5">
        <w:rPr>
          <w:color w:val="FF0000"/>
          <w:szCs w:val="28"/>
        </w:rPr>
        <w:t xml:space="preserve">, взаимодействие с блоками телеуправления и телесигнализации, а также оперативное </w:t>
      </w:r>
      <w:r w:rsidR="009A49D9" w:rsidRPr="00A85DA5">
        <w:rPr>
          <w:color w:val="FF0000"/>
          <w:szCs w:val="28"/>
        </w:rPr>
        <w:t xml:space="preserve">реагирование на </w:t>
      </w:r>
      <w:r w:rsidR="004A79E7" w:rsidRPr="00A85DA5">
        <w:rPr>
          <w:color w:val="FF0000"/>
          <w:szCs w:val="28"/>
        </w:rPr>
        <w:t xml:space="preserve">изменение состояния выходных контактов </w:t>
      </w:r>
      <w:r w:rsidR="009A49D9" w:rsidRPr="00A85DA5">
        <w:rPr>
          <w:color w:val="FF0000"/>
          <w:szCs w:val="28"/>
        </w:rPr>
        <w:t>блоков</w:t>
      </w:r>
      <w:r w:rsidR="006D71D3" w:rsidRPr="00A85DA5">
        <w:rPr>
          <w:color w:val="FF0000"/>
          <w:szCs w:val="28"/>
        </w:rPr>
        <w:t xml:space="preserve"> (является </w:t>
      </w:r>
      <w:r w:rsidR="00F538DE" w:rsidRPr="00A85DA5">
        <w:rPr>
          <w:color w:val="FF0000"/>
          <w:szCs w:val="28"/>
        </w:rPr>
        <w:t>дополнением</w:t>
      </w:r>
      <w:r w:rsidR="006D71D3" w:rsidRPr="00A85DA5">
        <w:rPr>
          <w:color w:val="FF0000"/>
          <w:szCs w:val="28"/>
        </w:rPr>
        <w:t xml:space="preserve"> для корректной работы ПО «Оператор» и не имеет собственного интерфейса)</w:t>
      </w:r>
      <w:r w:rsidR="009A49D9" w:rsidRPr="00A85DA5">
        <w:rPr>
          <w:color w:val="FF0000"/>
          <w:szCs w:val="28"/>
        </w:rPr>
        <w:t>.</w:t>
      </w:r>
      <w:bookmarkEnd w:id="11"/>
    </w:p>
    <w:p w:rsidR="00E175DC" w:rsidRPr="004F0DAC" w:rsidRDefault="00E175DC" w:rsidP="00E7342D">
      <w:pPr>
        <w:pStyle w:val="212"/>
        <w:rPr>
          <w:rFonts w:eastAsiaTheme="majorEastAsia"/>
        </w:rPr>
      </w:pPr>
      <w:bookmarkStart w:id="12" w:name="_Toc408910391"/>
      <w:bookmarkStart w:id="13" w:name="_Toc409007044"/>
      <w:bookmarkStart w:id="14" w:name="_Toc409101075"/>
      <w:r w:rsidRPr="00E175DC">
        <w:rPr>
          <w:rFonts w:eastAsiaTheme="majorEastAsia"/>
        </w:rPr>
        <w:t>1.2 </w:t>
      </w:r>
      <w:r w:rsidRPr="004F0DAC">
        <w:rPr>
          <w:rFonts w:eastAsiaTheme="majorEastAsia"/>
        </w:rPr>
        <w:t>Возможности Программы</w:t>
      </w:r>
      <w:bookmarkEnd w:id="12"/>
      <w:bookmarkEnd w:id="13"/>
      <w:bookmarkEnd w:id="14"/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Программа позволяет: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 xml:space="preserve">- задавать состояния работы безопасных блоков </w:t>
      </w:r>
      <w:r w:rsidRPr="00A85DA5">
        <w:rPr>
          <w:color w:val="FF0000"/>
          <w:szCs w:val="28"/>
        </w:rPr>
        <w:t xml:space="preserve">телесигнализации </w:t>
      </w:r>
      <w:r w:rsidRPr="004F0DAC">
        <w:rPr>
          <w:color w:val="000000"/>
          <w:szCs w:val="28"/>
        </w:rPr>
        <w:t>и  телеуправления;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A85DA5">
        <w:rPr>
          <w:color w:val="FF0000"/>
          <w:szCs w:val="28"/>
        </w:rPr>
        <w:t>- устанавливать выходные контакты блока телесигнализации в активное/пассивное состояние</w:t>
      </w:r>
      <w:r w:rsidRPr="004F0DAC">
        <w:rPr>
          <w:color w:val="000000"/>
          <w:szCs w:val="28"/>
        </w:rPr>
        <w:t>;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- наблюдать выходные управляющие воздействия на блоках телеуправления;</w:t>
      </w:r>
    </w:p>
    <w:p w:rsidR="009A49D9" w:rsidRPr="004F0DAC" w:rsidRDefault="00E175DC" w:rsidP="009A49D9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- </w:t>
      </w:r>
      <w:r w:rsidR="009A49D9" w:rsidRPr="004F0DAC">
        <w:rPr>
          <w:color w:val="000000"/>
          <w:szCs w:val="28"/>
        </w:rPr>
        <w:t>диагностировать возможные неполадки в монтаже комплекса устройств сопряжения систем</w:t>
      </w:r>
      <w:r w:rsidR="00A85DA5">
        <w:rPr>
          <w:color w:val="000000"/>
          <w:szCs w:val="28"/>
        </w:rPr>
        <w:t>ы</w:t>
      </w:r>
      <w:r w:rsidR="009A49D9" w:rsidRPr="004F0DAC">
        <w:rPr>
          <w:color w:val="000000"/>
          <w:szCs w:val="28"/>
        </w:rPr>
        <w:t xml:space="preserve"> </w:t>
      </w:r>
      <w:r w:rsidR="009A49D9" w:rsidRPr="00A85DA5">
        <w:rPr>
          <w:color w:val="FF0000"/>
          <w:szCs w:val="28"/>
        </w:rPr>
        <w:t>микропроцессорной централизации</w:t>
      </w:r>
      <w:r w:rsidR="009A49D9" w:rsidRPr="004F0DAC">
        <w:rPr>
          <w:color w:val="000000"/>
          <w:szCs w:val="28"/>
        </w:rPr>
        <w:t>;</w:t>
      </w:r>
    </w:p>
    <w:p w:rsidR="009A49D9" w:rsidRPr="004F0DAC" w:rsidRDefault="009A49D9" w:rsidP="009A49D9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-</w:t>
      </w:r>
      <w:r w:rsidR="002C1057">
        <w:rPr>
          <w:color w:val="000000"/>
          <w:szCs w:val="28"/>
        </w:rPr>
        <w:t> </w:t>
      </w:r>
      <w:r w:rsidRPr="004F0DAC">
        <w:rPr>
          <w:color w:val="000000"/>
          <w:szCs w:val="28"/>
        </w:rPr>
        <w:t>оперативно выводить информацию об изъятии оборудования, ошибочном функционировании безопасных блоков телесигнализации и  телеуправления;</w:t>
      </w:r>
    </w:p>
    <w:p w:rsidR="009A49D9" w:rsidRPr="002C1057" w:rsidRDefault="009A49D9" w:rsidP="002C1057">
      <w:pPr>
        <w:ind w:left="1134" w:right="397" w:firstLine="567"/>
        <w:rPr>
          <w:color w:val="000000"/>
          <w:szCs w:val="28"/>
        </w:rPr>
      </w:pPr>
      <w:bookmarkStart w:id="15" w:name="_Toc409007045"/>
      <w:r w:rsidRPr="002C1057">
        <w:rPr>
          <w:color w:val="000000"/>
          <w:szCs w:val="28"/>
        </w:rPr>
        <w:t>-</w:t>
      </w:r>
      <w:r w:rsidR="002C1057">
        <w:rPr>
          <w:color w:val="000000"/>
          <w:szCs w:val="28"/>
        </w:rPr>
        <w:t> </w:t>
      </w:r>
      <w:r w:rsidRPr="002C1057">
        <w:rPr>
          <w:color w:val="000000"/>
          <w:szCs w:val="28"/>
        </w:rPr>
        <w:t xml:space="preserve">диагностировать возможное рассогласование линий связи </w:t>
      </w:r>
      <w:r w:rsidRPr="004F0DAC">
        <w:rPr>
          <w:color w:val="000000"/>
          <w:szCs w:val="28"/>
        </w:rPr>
        <w:t>комплекса устройств сопряжения и комплекса технических средств управления и контроля.</w:t>
      </w:r>
      <w:bookmarkEnd w:id="15"/>
    </w:p>
    <w:p w:rsidR="00E175DC" w:rsidRPr="004F0DAC" w:rsidRDefault="00E175DC" w:rsidP="00E7342D">
      <w:pPr>
        <w:pStyle w:val="212"/>
        <w:rPr>
          <w:rFonts w:eastAsiaTheme="majorEastAsia"/>
        </w:rPr>
      </w:pPr>
      <w:bookmarkStart w:id="16" w:name="_Toc408910392"/>
      <w:bookmarkStart w:id="17" w:name="_Toc409007046"/>
      <w:bookmarkStart w:id="18" w:name="_Toc409101076"/>
      <w:r w:rsidRPr="004F0DAC">
        <w:rPr>
          <w:rFonts w:eastAsiaTheme="majorEastAsia"/>
        </w:rPr>
        <w:t>1.3 Основные характеристики Программы</w:t>
      </w:r>
      <w:bookmarkEnd w:id="16"/>
      <w:bookmarkEnd w:id="17"/>
      <w:bookmarkEnd w:id="18"/>
    </w:p>
    <w:p w:rsidR="00E175DC" w:rsidRPr="004F0DAC" w:rsidRDefault="002C1057" w:rsidP="00A85DA5">
      <w:pPr>
        <w:ind w:left="1134" w:right="397" w:firstLine="567"/>
        <w:rPr>
          <w:color w:val="000000"/>
          <w:szCs w:val="28"/>
        </w:rPr>
      </w:pPr>
      <w:r w:rsidRPr="002C1057">
        <w:rPr>
          <w:color w:val="000000"/>
          <w:szCs w:val="28"/>
        </w:rPr>
        <w:t>ПО «Оператор»</w:t>
      </w:r>
      <w:r w:rsidR="009A49D9" w:rsidRPr="004F0DAC">
        <w:rPr>
          <w:color w:val="000000"/>
          <w:szCs w:val="28"/>
        </w:rPr>
        <w:t xml:space="preserve"> функционирует под управлением операционной системы </w:t>
      </w:r>
      <w:r w:rsidR="009A49D9" w:rsidRPr="004F0DAC">
        <w:rPr>
          <w:color w:val="000000"/>
          <w:szCs w:val="28"/>
          <w:lang w:val="en-US"/>
        </w:rPr>
        <w:t>Windows</w:t>
      </w:r>
      <w:r w:rsidR="009A49D9" w:rsidRPr="004F0DAC">
        <w:rPr>
          <w:color w:val="000000"/>
          <w:szCs w:val="28"/>
        </w:rPr>
        <w:t xml:space="preserve"> </w:t>
      </w:r>
      <w:r w:rsidR="009A49D9" w:rsidRPr="004F0DAC">
        <w:rPr>
          <w:color w:val="000000"/>
          <w:szCs w:val="28"/>
          <w:lang w:val="en-US"/>
        </w:rPr>
        <w:t>XP</w:t>
      </w:r>
      <w:r w:rsidR="009A49D9" w:rsidRPr="004F0DAC">
        <w:rPr>
          <w:color w:val="000000"/>
          <w:szCs w:val="28"/>
        </w:rPr>
        <w:t>/</w:t>
      </w:r>
      <w:r w:rsidR="009A49D9" w:rsidRPr="004F0DAC">
        <w:rPr>
          <w:color w:val="000000"/>
          <w:szCs w:val="28"/>
          <w:lang w:val="en-US"/>
        </w:rPr>
        <w:t>Vista</w:t>
      </w:r>
      <w:r w:rsidR="009A49D9" w:rsidRPr="004F0DAC">
        <w:rPr>
          <w:color w:val="000000"/>
          <w:szCs w:val="28"/>
        </w:rPr>
        <w:t>/7/8</w:t>
      </w:r>
      <w:r w:rsidR="00673894">
        <w:rPr>
          <w:color w:val="000000"/>
          <w:szCs w:val="28"/>
        </w:rPr>
        <w:t>/10</w:t>
      </w:r>
      <w:r w:rsidR="009A49D9" w:rsidRPr="004F0DAC">
        <w:rPr>
          <w:color w:val="000000"/>
          <w:szCs w:val="28"/>
        </w:rPr>
        <w:t>. ЭВМ</w:t>
      </w:r>
      <w:r w:rsidR="00A85DA5">
        <w:rPr>
          <w:color w:val="000000"/>
          <w:szCs w:val="28"/>
        </w:rPr>
        <w:t xml:space="preserve"> должен быть оборудован </w:t>
      </w:r>
      <w:r w:rsidR="00E175DC" w:rsidRPr="004F0DAC">
        <w:rPr>
          <w:color w:val="000000"/>
          <w:szCs w:val="28"/>
        </w:rPr>
        <w:t>не менее чем двумя последовательными интерфейсами RS 232\485\422</w:t>
      </w:r>
      <w:r w:rsidR="00A85DA5">
        <w:rPr>
          <w:color w:val="000000"/>
          <w:szCs w:val="28"/>
        </w:rPr>
        <w:t xml:space="preserve"> или 2 двумя </w:t>
      </w:r>
      <w:r w:rsidR="00A85DA5" w:rsidRPr="00A85DA5">
        <w:rPr>
          <w:color w:val="FF0000"/>
          <w:szCs w:val="28"/>
        </w:rPr>
        <w:t>конверторами интерфейсов</w:t>
      </w:r>
      <w:r w:rsidR="00E175DC" w:rsidRPr="004F0DAC">
        <w:rPr>
          <w:color w:val="000000"/>
          <w:szCs w:val="28"/>
        </w:rPr>
        <w:t>.</w:t>
      </w:r>
    </w:p>
    <w:p w:rsidR="00E175DC" w:rsidRPr="00E175DC" w:rsidRDefault="00E175DC" w:rsidP="00E175D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19" w:name="_Toc408910393"/>
      <w:bookmarkStart w:id="20" w:name="_Toc409007047"/>
      <w:bookmarkStart w:id="21" w:name="_Toc409101077"/>
      <w:r w:rsidRPr="004F0DAC">
        <w:rPr>
          <w:rFonts w:eastAsia="Times New Roman" w:cs="Times New Roman"/>
          <w:b/>
          <w:szCs w:val="28"/>
        </w:rPr>
        <w:t>2 Условия применения</w:t>
      </w:r>
      <w:bookmarkEnd w:id="19"/>
      <w:bookmarkEnd w:id="20"/>
      <w:bookmarkEnd w:id="21"/>
      <w:r w:rsidRPr="00E175DC">
        <w:rPr>
          <w:rFonts w:eastAsia="Times New Roman" w:cs="Times New Roman"/>
          <w:b/>
          <w:szCs w:val="28"/>
        </w:rPr>
        <w:t xml:space="preserve"> </w:t>
      </w:r>
    </w:p>
    <w:p w:rsidR="00E175DC" w:rsidRPr="00E175DC" w:rsidRDefault="00E175DC" w:rsidP="00E7342D">
      <w:pPr>
        <w:pStyle w:val="212"/>
        <w:rPr>
          <w:rFonts w:eastAsiaTheme="majorEastAsia"/>
        </w:rPr>
      </w:pPr>
      <w:bookmarkStart w:id="22" w:name="_Toc408910394"/>
      <w:bookmarkStart w:id="23" w:name="_Toc409007048"/>
      <w:bookmarkStart w:id="24" w:name="_Toc409101078"/>
      <w:r w:rsidRPr="00E175DC">
        <w:rPr>
          <w:rFonts w:eastAsiaTheme="majorEastAsia"/>
        </w:rPr>
        <w:lastRenderedPageBreak/>
        <w:t>2.1 Минимальный состав технических средств</w:t>
      </w:r>
      <w:bookmarkEnd w:id="22"/>
      <w:bookmarkEnd w:id="23"/>
      <w:bookmarkEnd w:id="24"/>
      <w:r w:rsidRPr="00E175DC">
        <w:rPr>
          <w:rFonts w:eastAsiaTheme="majorEastAsia"/>
        </w:rPr>
        <w:t xml:space="preserve"> 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В состав технических средств долж</w:t>
      </w:r>
      <w:r w:rsidR="002C1057">
        <w:rPr>
          <w:color w:val="000000"/>
          <w:szCs w:val="28"/>
        </w:rPr>
        <w:t>ны</w:t>
      </w:r>
      <w:r w:rsidRPr="004F0DAC">
        <w:rPr>
          <w:color w:val="000000"/>
          <w:szCs w:val="28"/>
        </w:rPr>
        <w:t xml:space="preserve"> входить ЭВМ: </w:t>
      </w:r>
    </w:p>
    <w:p w:rsidR="00E175DC" w:rsidRPr="004F0DAC" w:rsidRDefault="00E175DC" w:rsidP="002C1057">
      <w:pPr>
        <w:ind w:left="2268" w:right="397"/>
        <w:rPr>
          <w:color w:val="000000"/>
          <w:szCs w:val="28"/>
        </w:rPr>
      </w:pPr>
      <w:r w:rsidRPr="004F0DAC">
        <w:rPr>
          <w:color w:val="000000"/>
          <w:szCs w:val="28"/>
        </w:rPr>
        <w:t xml:space="preserve">- процессор с тактовой частотой, ГГц - 1, не менее; </w:t>
      </w:r>
    </w:p>
    <w:p w:rsidR="00E175DC" w:rsidRPr="004F0DAC" w:rsidRDefault="00E175DC" w:rsidP="002C1057">
      <w:pPr>
        <w:ind w:left="2268" w:right="397"/>
        <w:rPr>
          <w:color w:val="000000"/>
          <w:szCs w:val="28"/>
        </w:rPr>
      </w:pPr>
      <w:r w:rsidRPr="004F0DAC">
        <w:rPr>
          <w:color w:val="000000"/>
          <w:szCs w:val="28"/>
        </w:rPr>
        <w:t>- операционную систему</w:t>
      </w:r>
      <w:r w:rsidR="004F0DAC" w:rsidRPr="004F0DAC">
        <w:rPr>
          <w:color w:val="000000"/>
          <w:szCs w:val="28"/>
        </w:rPr>
        <w:t xml:space="preserve"> </w:t>
      </w:r>
      <w:r w:rsidR="004F0DAC" w:rsidRPr="002C1057">
        <w:rPr>
          <w:color w:val="000000"/>
          <w:szCs w:val="28"/>
        </w:rPr>
        <w:t>Windows</w:t>
      </w:r>
      <w:r w:rsidR="004F0DAC" w:rsidRPr="004F0DAC">
        <w:rPr>
          <w:color w:val="000000"/>
          <w:szCs w:val="28"/>
        </w:rPr>
        <w:t xml:space="preserve"> </w:t>
      </w:r>
      <w:r w:rsidR="004F0DAC" w:rsidRPr="002C1057">
        <w:rPr>
          <w:color w:val="000000"/>
          <w:szCs w:val="28"/>
        </w:rPr>
        <w:t>XP</w:t>
      </w:r>
      <w:r w:rsidR="004F0DAC" w:rsidRPr="004F0DAC">
        <w:rPr>
          <w:color w:val="000000"/>
          <w:szCs w:val="28"/>
        </w:rPr>
        <w:t>/</w:t>
      </w:r>
      <w:r w:rsidRPr="002C1057">
        <w:rPr>
          <w:color w:val="000000"/>
          <w:szCs w:val="28"/>
        </w:rPr>
        <w:t>Vista</w:t>
      </w:r>
      <w:r w:rsidR="004F0DAC" w:rsidRPr="004F0DAC">
        <w:rPr>
          <w:color w:val="000000"/>
          <w:szCs w:val="28"/>
        </w:rPr>
        <w:t>/</w:t>
      </w:r>
      <w:r w:rsidRPr="004F0DAC">
        <w:rPr>
          <w:color w:val="000000"/>
          <w:szCs w:val="28"/>
        </w:rPr>
        <w:t>7</w:t>
      </w:r>
      <w:r w:rsidR="004F0DAC" w:rsidRPr="004F0DAC">
        <w:rPr>
          <w:color w:val="000000"/>
          <w:szCs w:val="28"/>
        </w:rPr>
        <w:t>/8</w:t>
      </w:r>
      <w:r w:rsidR="00673894" w:rsidRPr="00673894">
        <w:rPr>
          <w:color w:val="000000"/>
          <w:szCs w:val="28"/>
        </w:rPr>
        <w:t>/10</w:t>
      </w:r>
      <w:r w:rsidR="004B7BDE">
        <w:rPr>
          <w:color w:val="000000"/>
          <w:szCs w:val="28"/>
        </w:rPr>
        <w:t>;</w:t>
      </w:r>
    </w:p>
    <w:p w:rsidR="004F0DAC" w:rsidRPr="004F0DAC" w:rsidRDefault="00E175DC" w:rsidP="002C1057">
      <w:pPr>
        <w:ind w:left="2268" w:right="397"/>
        <w:rPr>
          <w:color w:val="000000"/>
          <w:szCs w:val="28"/>
        </w:rPr>
      </w:pPr>
      <w:r w:rsidRPr="004F0DAC">
        <w:rPr>
          <w:color w:val="000000"/>
          <w:szCs w:val="28"/>
        </w:rPr>
        <w:t>- оперативную память объемом, Мб</w:t>
      </w:r>
      <w:r w:rsidR="004B7BDE">
        <w:rPr>
          <w:color w:val="000000"/>
          <w:szCs w:val="28"/>
        </w:rPr>
        <w:t xml:space="preserve"> </w:t>
      </w:r>
      <w:r w:rsidRPr="004F0DAC">
        <w:rPr>
          <w:color w:val="000000"/>
          <w:szCs w:val="28"/>
        </w:rPr>
        <w:t>-</w:t>
      </w:r>
      <w:r w:rsidR="004B7BDE">
        <w:rPr>
          <w:color w:val="000000"/>
          <w:szCs w:val="28"/>
        </w:rPr>
        <w:t xml:space="preserve"> </w:t>
      </w:r>
      <w:r w:rsidRPr="004F0DAC">
        <w:rPr>
          <w:color w:val="000000"/>
          <w:szCs w:val="28"/>
        </w:rPr>
        <w:t xml:space="preserve">512, не менее. </w:t>
      </w:r>
    </w:p>
    <w:p w:rsidR="00E175DC" w:rsidRPr="004F0DAC" w:rsidRDefault="00E175DC" w:rsidP="00E7342D">
      <w:pPr>
        <w:pStyle w:val="212"/>
        <w:rPr>
          <w:rFonts w:eastAsiaTheme="majorEastAsia"/>
        </w:rPr>
      </w:pPr>
      <w:bookmarkStart w:id="25" w:name="_Toc408910395"/>
      <w:bookmarkStart w:id="26" w:name="_Toc409007049"/>
      <w:bookmarkStart w:id="27" w:name="_Toc409101079"/>
      <w:r w:rsidRPr="004F0DAC">
        <w:rPr>
          <w:rFonts w:eastAsiaTheme="majorEastAsia"/>
        </w:rPr>
        <w:t>2.2 Минимальный состав программных средств</w:t>
      </w:r>
      <w:bookmarkEnd w:id="25"/>
      <w:bookmarkEnd w:id="26"/>
      <w:bookmarkEnd w:id="27"/>
      <w:r w:rsidRPr="004F0DAC">
        <w:rPr>
          <w:rFonts w:eastAsiaTheme="majorEastAsia"/>
        </w:rPr>
        <w:t xml:space="preserve"> </w:t>
      </w:r>
    </w:p>
    <w:p w:rsidR="00E175DC" w:rsidRPr="004F0DAC" w:rsidRDefault="00E175DC" w:rsidP="00E175DC">
      <w:pPr>
        <w:ind w:left="1134" w:right="397" w:firstLine="567"/>
        <w:rPr>
          <w:color w:val="000000"/>
          <w:szCs w:val="28"/>
        </w:rPr>
      </w:pPr>
      <w:r w:rsidRPr="004F0DAC">
        <w:rPr>
          <w:color w:val="000000"/>
          <w:szCs w:val="28"/>
        </w:rPr>
        <w:t>Системные программные средства, используемые Программой, должны быть представлены оп</w:t>
      </w:r>
      <w:r w:rsidR="004F0DAC" w:rsidRPr="004F0DAC">
        <w:rPr>
          <w:color w:val="000000"/>
          <w:szCs w:val="28"/>
        </w:rPr>
        <w:t>ерационной системой Windows XP/</w:t>
      </w:r>
      <w:r w:rsidRPr="004F0DAC">
        <w:rPr>
          <w:color w:val="000000"/>
          <w:szCs w:val="28"/>
        </w:rPr>
        <w:t>Vista</w:t>
      </w:r>
      <w:r w:rsidR="004F0DAC" w:rsidRPr="004F0DAC">
        <w:rPr>
          <w:color w:val="000000"/>
          <w:szCs w:val="28"/>
        </w:rPr>
        <w:t>/7/8</w:t>
      </w:r>
      <w:r w:rsidRPr="004F0DAC">
        <w:rPr>
          <w:color w:val="000000"/>
          <w:szCs w:val="28"/>
        </w:rPr>
        <w:t xml:space="preserve">. Также для реализации всех возможностей </w:t>
      </w:r>
      <w:r w:rsidR="002F6106" w:rsidRPr="002F6106">
        <w:rPr>
          <w:color w:val="000000"/>
          <w:szCs w:val="28"/>
        </w:rPr>
        <w:t>ПО «Оп</w:t>
      </w:r>
      <w:bookmarkStart w:id="28" w:name="_GoBack"/>
      <w:bookmarkEnd w:id="28"/>
      <w:r w:rsidR="002F6106" w:rsidRPr="002F6106">
        <w:rPr>
          <w:color w:val="000000"/>
          <w:szCs w:val="28"/>
        </w:rPr>
        <w:t>ератор»</w:t>
      </w:r>
      <w:r w:rsidRPr="004F0DAC">
        <w:rPr>
          <w:color w:val="000000"/>
          <w:szCs w:val="28"/>
        </w:rPr>
        <w:t xml:space="preserve"> требуется предустановленн</w:t>
      </w:r>
      <w:r w:rsidR="002F6106">
        <w:rPr>
          <w:color w:val="000000"/>
          <w:szCs w:val="28"/>
        </w:rPr>
        <w:t>ое</w:t>
      </w:r>
      <w:r w:rsidRPr="004F0DAC">
        <w:rPr>
          <w:color w:val="000000"/>
          <w:szCs w:val="28"/>
        </w:rPr>
        <w:t xml:space="preserve"> </w:t>
      </w:r>
      <w:r w:rsidR="002F6106">
        <w:rPr>
          <w:color w:val="000000"/>
          <w:szCs w:val="28"/>
        </w:rPr>
        <w:t>программное обеспечение</w:t>
      </w:r>
      <w:r w:rsidR="00673894">
        <w:rPr>
          <w:color w:val="000000"/>
          <w:szCs w:val="28"/>
        </w:rPr>
        <w:t xml:space="preserve"> </w:t>
      </w:r>
      <w:r w:rsidR="004F0DAC" w:rsidRPr="004F0DAC">
        <w:rPr>
          <w:color w:val="000000"/>
          <w:szCs w:val="28"/>
        </w:rPr>
        <w:t xml:space="preserve"> </w:t>
      </w:r>
      <w:r w:rsidR="004F0DAC" w:rsidRPr="004F0DAC">
        <w:rPr>
          <w:color w:val="000000"/>
          <w:szCs w:val="28"/>
          <w:lang w:val="en-US"/>
        </w:rPr>
        <w:t>Net</w:t>
      </w:r>
      <w:r w:rsidR="004F0DAC" w:rsidRPr="004F0DAC">
        <w:rPr>
          <w:color w:val="000000"/>
          <w:szCs w:val="28"/>
        </w:rPr>
        <w:t xml:space="preserve"> </w:t>
      </w:r>
      <w:r w:rsidR="004F0DAC" w:rsidRPr="004F0DAC">
        <w:rPr>
          <w:color w:val="000000"/>
          <w:szCs w:val="28"/>
          <w:lang w:val="en-US"/>
        </w:rPr>
        <w:t>Framework</w:t>
      </w:r>
      <w:r w:rsidR="00673894">
        <w:rPr>
          <w:color w:val="000000"/>
          <w:szCs w:val="28"/>
        </w:rPr>
        <w:t xml:space="preserve"> 3</w:t>
      </w:r>
      <w:r w:rsidR="004F0DAC" w:rsidRPr="004F0DAC">
        <w:rPr>
          <w:color w:val="000000"/>
          <w:szCs w:val="28"/>
        </w:rPr>
        <w:t>.</w:t>
      </w:r>
      <w:r w:rsidR="00673894" w:rsidRPr="00673894">
        <w:rPr>
          <w:color w:val="000000"/>
          <w:szCs w:val="28"/>
        </w:rPr>
        <w:t xml:space="preserve">5 </w:t>
      </w:r>
      <w:r w:rsidR="00673894">
        <w:rPr>
          <w:color w:val="000000"/>
          <w:szCs w:val="28"/>
        </w:rPr>
        <w:t xml:space="preserve">для </w:t>
      </w:r>
      <w:r w:rsidR="00673894" w:rsidRPr="004F0DAC">
        <w:rPr>
          <w:color w:val="000000"/>
          <w:szCs w:val="28"/>
        </w:rPr>
        <w:t>Windows XP/Vista</w:t>
      </w:r>
      <w:r w:rsidRPr="004F0DAC">
        <w:rPr>
          <w:color w:val="000000"/>
          <w:szCs w:val="28"/>
        </w:rPr>
        <w:t>.</w:t>
      </w:r>
    </w:p>
    <w:p w:rsidR="00AA6D0C" w:rsidRDefault="00E175DC" w:rsidP="00AA6D0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29" w:name="_Toc312141563"/>
      <w:bookmarkStart w:id="30" w:name="_Toc409007050"/>
      <w:bookmarkStart w:id="31" w:name="_Toc409101080"/>
      <w:bookmarkEnd w:id="5"/>
      <w:bookmarkEnd w:id="6"/>
      <w:bookmarkEnd w:id="7"/>
      <w:bookmarkEnd w:id="8"/>
      <w:r>
        <w:rPr>
          <w:rFonts w:eastAsia="Times New Roman" w:cs="Times New Roman"/>
          <w:b/>
          <w:szCs w:val="28"/>
        </w:rPr>
        <w:t>3</w:t>
      </w:r>
      <w:r w:rsidR="00A93CF4">
        <w:rPr>
          <w:rFonts w:eastAsia="Times New Roman" w:cs="Times New Roman"/>
          <w:b/>
          <w:szCs w:val="28"/>
        </w:rPr>
        <w:t> </w:t>
      </w:r>
      <w:bookmarkEnd w:id="29"/>
      <w:r w:rsidR="00D23A4D">
        <w:rPr>
          <w:rFonts w:eastAsia="Times New Roman" w:cs="Times New Roman"/>
          <w:b/>
          <w:szCs w:val="28"/>
        </w:rPr>
        <w:t>Выполнение Программы</w:t>
      </w:r>
      <w:bookmarkEnd w:id="30"/>
      <w:bookmarkEnd w:id="31"/>
    </w:p>
    <w:p w:rsidR="00AD71EE" w:rsidRDefault="00E175DC" w:rsidP="00E7342D">
      <w:pPr>
        <w:pStyle w:val="212"/>
        <w:rPr>
          <w:rFonts w:eastAsiaTheme="majorEastAsia"/>
        </w:rPr>
      </w:pPr>
      <w:bookmarkStart w:id="32" w:name="_Toc409007051"/>
      <w:bookmarkStart w:id="33" w:name="_Toc409101081"/>
      <w:r>
        <w:rPr>
          <w:rFonts w:eastAsiaTheme="majorEastAsia"/>
        </w:rPr>
        <w:t>3</w:t>
      </w:r>
      <w:r w:rsidR="00AA6D0C" w:rsidRPr="00AA6D0C">
        <w:rPr>
          <w:rFonts w:eastAsiaTheme="majorEastAsia"/>
        </w:rPr>
        <w:t>.1 </w:t>
      </w:r>
      <w:bookmarkEnd w:id="32"/>
      <w:r w:rsidR="006D71D3">
        <w:rPr>
          <w:rFonts w:eastAsiaTheme="majorEastAsia"/>
        </w:rPr>
        <w:t>Интерфейс</w:t>
      </w:r>
      <w:bookmarkEnd w:id="33"/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3.1.1 Окно ПО «Оператор» условно разделено на три области:</w:t>
      </w:r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– основная область, содержащая диагностическую информацию безопасных блоков телеуправления (далее – ТУ8Б) и телесигнализации (далее – ТС16Б);</w:t>
      </w:r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– панель ввода команд телеуправления;</w:t>
      </w:r>
    </w:p>
    <w:p w:rsidR="006D71D3" w:rsidRPr="006D71D3" w:rsidRDefault="006D71D3" w:rsidP="006D71D3">
      <w:pPr>
        <w:ind w:left="1134" w:right="397" w:firstLine="567"/>
        <w:rPr>
          <w:color w:val="000000"/>
          <w:szCs w:val="28"/>
        </w:rPr>
      </w:pPr>
      <w:r w:rsidRPr="006D71D3">
        <w:rPr>
          <w:color w:val="000000"/>
          <w:szCs w:val="28"/>
        </w:rPr>
        <w:t>– панель инструментов.</w:t>
      </w:r>
    </w:p>
    <w:p w:rsidR="00AD71EE" w:rsidRPr="006D71D3" w:rsidRDefault="006D71D3" w:rsidP="006D71D3">
      <w:pPr>
        <w:ind w:left="1134" w:right="397" w:firstLine="567"/>
        <w:rPr>
          <w:color w:val="000000"/>
          <w:szCs w:val="28"/>
        </w:rPr>
      </w:pPr>
      <w:r>
        <w:rPr>
          <w:szCs w:val="28"/>
        </w:rPr>
        <w:t>3.1.2 </w:t>
      </w:r>
      <w:r w:rsidR="00AD71EE" w:rsidRPr="006D71D3">
        <w:rPr>
          <w:color w:val="000000"/>
          <w:szCs w:val="28"/>
        </w:rPr>
        <w:t xml:space="preserve">Основная область содержит </w:t>
      </w:r>
      <w:r w:rsidR="008F058C" w:rsidRPr="006D71D3">
        <w:rPr>
          <w:color w:val="000000"/>
          <w:szCs w:val="28"/>
        </w:rPr>
        <w:t>два</w:t>
      </w:r>
      <w:r w:rsidR="00AD71EE" w:rsidRPr="006D71D3">
        <w:rPr>
          <w:color w:val="000000"/>
          <w:szCs w:val="28"/>
        </w:rPr>
        <w:t xml:space="preserve"> различных вида отображения диагностической информации:</w:t>
      </w:r>
    </w:p>
    <w:p w:rsidR="00AD6B68" w:rsidRPr="006D71D3" w:rsidRDefault="006D71D3" w:rsidP="006D71D3">
      <w:pPr>
        <w:ind w:left="1134" w:right="397" w:firstLine="567"/>
        <w:rPr>
          <w:color w:val="000000"/>
          <w:szCs w:val="28"/>
        </w:rPr>
      </w:pPr>
      <w:r>
        <w:rPr>
          <w:color w:val="000000"/>
          <w:szCs w:val="28"/>
        </w:rPr>
        <w:t>3.1.2.1 </w:t>
      </w:r>
      <w:r w:rsidRPr="006D71D3">
        <w:rPr>
          <w:color w:val="000000"/>
          <w:szCs w:val="28"/>
        </w:rPr>
        <w:t>О</w:t>
      </w:r>
      <w:r w:rsidR="00AD71EE" w:rsidRPr="006D71D3">
        <w:rPr>
          <w:color w:val="000000"/>
          <w:szCs w:val="28"/>
        </w:rPr>
        <w:t xml:space="preserve">тображение </w:t>
      </w:r>
      <w:r w:rsidR="008F058C" w:rsidRPr="006D71D3">
        <w:rPr>
          <w:color w:val="000000"/>
          <w:szCs w:val="28"/>
        </w:rPr>
        <w:t xml:space="preserve">блоков </w:t>
      </w:r>
      <w:r w:rsidR="00281360" w:rsidRPr="006D71D3">
        <w:rPr>
          <w:color w:val="000000"/>
          <w:szCs w:val="28"/>
        </w:rPr>
        <w:t>ТС16Б</w:t>
      </w:r>
    </w:p>
    <w:p w:rsidR="00AD71EE" w:rsidRDefault="00AD6B68" w:rsidP="006D71D3">
      <w:pPr>
        <w:ind w:left="1134" w:right="397" w:firstLine="567"/>
        <w:rPr>
          <w:szCs w:val="28"/>
        </w:rPr>
      </w:pPr>
      <w:r w:rsidRPr="006D71D3">
        <w:rPr>
          <w:color w:val="000000"/>
          <w:szCs w:val="28"/>
        </w:rPr>
        <w:t xml:space="preserve">Каждый блок ТС16Б представлен в виде матрицы 3х16 (3 столбца и </w:t>
      </w:r>
      <w:r w:rsidR="00C276A6" w:rsidRPr="006D71D3">
        <w:rPr>
          <w:color w:val="000000"/>
          <w:szCs w:val="28"/>
        </w:rPr>
        <w:br/>
      </w:r>
      <w:r w:rsidRPr="00AD6B68">
        <w:rPr>
          <w:szCs w:val="28"/>
        </w:rPr>
        <w:t xml:space="preserve">16 строк). Строки матрицы соответствуют выводу блока, а столбцы – соответствуют информации </w:t>
      </w:r>
      <w:r w:rsidR="008543BA">
        <w:rPr>
          <w:szCs w:val="28"/>
        </w:rPr>
        <w:t>ПО «Ядро»</w:t>
      </w:r>
      <w:r w:rsidR="00D65816">
        <w:rPr>
          <w:szCs w:val="28"/>
        </w:rPr>
        <w:t xml:space="preserve"> </w:t>
      </w:r>
      <w:r w:rsidRPr="00AD6B68">
        <w:rPr>
          <w:szCs w:val="28"/>
        </w:rPr>
        <w:t xml:space="preserve">о соответствующем выводе блока. Слева, возле каждой строки матрицы, указан ее номер, соответствующий номеру вывода блока ТС16Б. </w:t>
      </w:r>
      <w:r>
        <w:rPr>
          <w:szCs w:val="28"/>
        </w:rPr>
        <w:t xml:space="preserve">Сверху, над столбцами, указано наименование канала </w:t>
      </w:r>
      <w:r w:rsidR="003B4B7C">
        <w:rPr>
          <w:szCs w:val="28"/>
        </w:rPr>
        <w:t>Ядра</w:t>
      </w:r>
      <w:r>
        <w:rPr>
          <w:szCs w:val="28"/>
        </w:rPr>
        <w:t>.</w:t>
      </w:r>
    </w:p>
    <w:p w:rsidR="00AD6B68" w:rsidRDefault="006D71D3" w:rsidP="006D71D3">
      <w:pPr>
        <w:ind w:left="1134" w:right="395" w:firstLine="567"/>
        <w:rPr>
          <w:szCs w:val="28"/>
        </w:rPr>
      </w:pPr>
      <w:r>
        <w:rPr>
          <w:szCs w:val="28"/>
        </w:rPr>
        <w:t>3.1.2.2 О</w:t>
      </w:r>
      <w:r w:rsidR="00AD6B68" w:rsidRPr="00A93CF4">
        <w:rPr>
          <w:szCs w:val="28"/>
        </w:rPr>
        <w:t xml:space="preserve">тображение </w:t>
      </w:r>
      <w:r w:rsidR="00AD6B68">
        <w:rPr>
          <w:szCs w:val="28"/>
        </w:rPr>
        <w:t xml:space="preserve">блоков </w:t>
      </w:r>
      <w:r w:rsidR="00281360">
        <w:rPr>
          <w:szCs w:val="28"/>
        </w:rPr>
        <w:t>ТУ8Б</w:t>
      </w:r>
    </w:p>
    <w:p w:rsidR="00AD6B68" w:rsidRPr="00DC4A1C" w:rsidRDefault="00AD6B68" w:rsidP="00DC4A1C">
      <w:pPr>
        <w:ind w:left="1134" w:right="395" w:firstLine="567"/>
        <w:rPr>
          <w:szCs w:val="28"/>
        </w:rPr>
      </w:pPr>
      <w:r>
        <w:rPr>
          <w:szCs w:val="28"/>
        </w:rPr>
        <w:t xml:space="preserve">Каждый блок ТУ8Б представлен в виде матрицы 3х8 (3 столбца и </w:t>
      </w:r>
      <w:r w:rsidR="00C276A6">
        <w:rPr>
          <w:szCs w:val="28"/>
        </w:rPr>
        <w:br/>
      </w:r>
      <w:r>
        <w:rPr>
          <w:szCs w:val="28"/>
        </w:rPr>
        <w:t xml:space="preserve">8 строк). Строки матрицы соответствуют выводу блока, а столбцы – соответствуют информации </w:t>
      </w:r>
      <w:r w:rsidR="008543BA" w:rsidRPr="008543BA">
        <w:rPr>
          <w:szCs w:val="28"/>
        </w:rPr>
        <w:t>ПО «Ядро»</w:t>
      </w:r>
      <w:r w:rsidR="00D65816">
        <w:rPr>
          <w:szCs w:val="28"/>
        </w:rPr>
        <w:t xml:space="preserve"> </w:t>
      </w:r>
      <w:r>
        <w:rPr>
          <w:szCs w:val="28"/>
        </w:rPr>
        <w:t xml:space="preserve">о соответствующем выводе блока. Слева, возле каждой строки матрицы, указан ее номер, соответствующий номеру вывода блока ТУ8Б. Сверху, над столбцами, указано наименование канала </w:t>
      </w:r>
      <w:r w:rsidR="008543BA" w:rsidRPr="008543BA">
        <w:rPr>
          <w:szCs w:val="28"/>
        </w:rPr>
        <w:t>ПО «Ядро»</w:t>
      </w:r>
      <w:r>
        <w:rPr>
          <w:szCs w:val="28"/>
        </w:rPr>
        <w:t>.</w:t>
      </w:r>
    </w:p>
    <w:p w:rsidR="004630B1" w:rsidRPr="00A93CF4" w:rsidRDefault="006D71D3" w:rsidP="00C276A6">
      <w:pPr>
        <w:ind w:left="1134" w:right="395" w:firstLine="567"/>
        <w:rPr>
          <w:szCs w:val="28"/>
        </w:rPr>
      </w:pPr>
      <w:r>
        <w:rPr>
          <w:szCs w:val="28"/>
        </w:rPr>
        <w:t>3.1.3 </w:t>
      </w:r>
      <w:r w:rsidR="004630B1" w:rsidRPr="00A93CF4">
        <w:rPr>
          <w:szCs w:val="28"/>
        </w:rPr>
        <w:t xml:space="preserve">Переключение между видами отображения диагностической информации осуществляется при помощи кнопок, расположенных на панели инструментов в соответствии с рисунком </w:t>
      </w:r>
      <w:r w:rsidR="00C276A6">
        <w:rPr>
          <w:szCs w:val="28"/>
        </w:rPr>
        <w:t>1</w:t>
      </w:r>
      <w:r w:rsidR="004630B1" w:rsidRPr="00A93CF4">
        <w:rPr>
          <w:szCs w:val="28"/>
        </w:rPr>
        <w:t>.</w:t>
      </w:r>
    </w:p>
    <w:p w:rsidR="004630B1" w:rsidRDefault="008543BA" w:rsidP="00630726">
      <w:pPr>
        <w:spacing w:line="360" w:lineRule="auto"/>
        <w:ind w:firstLine="851"/>
        <w:jc w:val="center"/>
        <w:rPr>
          <w:szCs w:val="28"/>
        </w:rPr>
      </w:pPr>
      <w:r>
        <w:object w:dxaOrig="15643" w:dyaOrig="1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73.35pt" o:ole="">
            <v:imagedata r:id="rId11" o:title=""/>
          </v:shape>
          <o:OLEObject Type="Embed" ProgID="Visio.Drawing.11" ShapeID="_x0000_i1027" DrawAspect="Content" ObjectID="_1709465782" r:id="rId12"/>
        </w:object>
      </w:r>
    </w:p>
    <w:p w:rsidR="00281360" w:rsidRPr="008543BA" w:rsidRDefault="00281360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lastRenderedPageBreak/>
        <w:t>Примечание:</w:t>
      </w:r>
    </w:p>
    <w:p w:rsidR="004630B1" w:rsidRPr="008543BA" w:rsidRDefault="00C276A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1 </w:t>
      </w:r>
      <w:r w:rsidR="004630B1" w:rsidRPr="008543BA">
        <w:rPr>
          <w:sz w:val="22"/>
          <w:szCs w:val="20"/>
        </w:rPr>
        <w:t>– переключение на вид поконтактной индикации блоков ТС16Б;</w:t>
      </w:r>
    </w:p>
    <w:p w:rsidR="004630B1" w:rsidRPr="008543BA" w:rsidRDefault="00C276A6" w:rsidP="00BB4D46">
      <w:pPr>
        <w:tabs>
          <w:tab w:val="num" w:pos="1701"/>
        </w:tabs>
        <w:ind w:left="1701" w:right="395"/>
        <w:rPr>
          <w:sz w:val="22"/>
          <w:szCs w:val="20"/>
        </w:rPr>
      </w:pPr>
      <w:r w:rsidRPr="008543BA">
        <w:rPr>
          <w:sz w:val="22"/>
          <w:szCs w:val="20"/>
        </w:rPr>
        <w:t xml:space="preserve">2 </w:t>
      </w:r>
      <w:r w:rsidR="004630B1" w:rsidRPr="008543BA">
        <w:rPr>
          <w:sz w:val="22"/>
          <w:szCs w:val="20"/>
        </w:rPr>
        <w:t xml:space="preserve">– </w:t>
      </w:r>
      <w:r w:rsidR="00AD6B68" w:rsidRPr="008543BA">
        <w:rPr>
          <w:sz w:val="22"/>
          <w:szCs w:val="20"/>
        </w:rPr>
        <w:t xml:space="preserve">переключение на вид поконтактной индикации блоков </w:t>
      </w:r>
      <w:r w:rsidR="004630B1" w:rsidRPr="008543BA">
        <w:rPr>
          <w:sz w:val="22"/>
          <w:szCs w:val="20"/>
        </w:rPr>
        <w:t>ТУ8Б;</w:t>
      </w:r>
    </w:p>
    <w:p w:rsidR="00595853" w:rsidRPr="008543BA" w:rsidRDefault="00AD6B68" w:rsidP="00BB4D46">
      <w:pPr>
        <w:tabs>
          <w:tab w:val="num" w:pos="1701"/>
        </w:tabs>
        <w:ind w:left="1701" w:right="395"/>
        <w:rPr>
          <w:sz w:val="22"/>
          <w:szCs w:val="20"/>
        </w:rPr>
      </w:pPr>
      <w:r w:rsidRPr="008543BA">
        <w:rPr>
          <w:sz w:val="22"/>
          <w:szCs w:val="20"/>
        </w:rPr>
        <w:t xml:space="preserve">3, </w:t>
      </w:r>
      <w:r w:rsidR="00BB4D46" w:rsidRPr="008543BA">
        <w:rPr>
          <w:sz w:val="22"/>
          <w:szCs w:val="20"/>
        </w:rPr>
        <w:t>4, 5</w:t>
      </w:r>
      <w:r w:rsidR="00595853" w:rsidRPr="008543BA">
        <w:rPr>
          <w:sz w:val="22"/>
          <w:szCs w:val="20"/>
        </w:rPr>
        <w:t xml:space="preserve"> – </w:t>
      </w:r>
      <w:r w:rsidR="004630B1" w:rsidRPr="008543BA">
        <w:rPr>
          <w:sz w:val="22"/>
          <w:szCs w:val="20"/>
        </w:rPr>
        <w:t>не испо</w:t>
      </w:r>
      <w:r w:rsidR="00595853" w:rsidRPr="008543BA">
        <w:rPr>
          <w:sz w:val="22"/>
          <w:szCs w:val="20"/>
        </w:rPr>
        <w:t>льзуются;</w:t>
      </w:r>
    </w:p>
    <w:p w:rsidR="00595853" w:rsidRPr="008543BA" w:rsidRDefault="004630B1" w:rsidP="008543BA">
      <w:pPr>
        <w:tabs>
          <w:tab w:val="num" w:pos="1843"/>
        </w:tabs>
        <w:ind w:left="2127" w:right="962" w:hanging="426"/>
        <w:rPr>
          <w:sz w:val="22"/>
          <w:szCs w:val="20"/>
        </w:rPr>
      </w:pPr>
      <w:r w:rsidRPr="008543BA">
        <w:rPr>
          <w:sz w:val="22"/>
          <w:szCs w:val="20"/>
        </w:rPr>
        <w:t>6 – режим курсора (при нажатии кнопки вместо курсора появляетс</w:t>
      </w:r>
      <w:r w:rsidR="00952418" w:rsidRPr="008543BA">
        <w:rPr>
          <w:sz w:val="22"/>
          <w:szCs w:val="20"/>
        </w:rPr>
        <w:t>я курсор типа «рука», с помощью</w:t>
      </w:r>
      <w:r w:rsidR="00C276A6" w:rsidRPr="008543BA">
        <w:rPr>
          <w:sz w:val="22"/>
          <w:szCs w:val="20"/>
        </w:rPr>
        <w:t xml:space="preserve"> </w:t>
      </w:r>
      <w:r w:rsidRPr="008543BA">
        <w:rPr>
          <w:sz w:val="22"/>
          <w:szCs w:val="20"/>
        </w:rPr>
        <w:t>которой возможно перемещение по видимой области изображению). С правой стороны панели экранная область</w:t>
      </w:r>
      <w:r w:rsidR="00595853" w:rsidRPr="008543BA">
        <w:rPr>
          <w:sz w:val="22"/>
          <w:szCs w:val="20"/>
        </w:rPr>
        <w:t>;</w:t>
      </w:r>
    </w:p>
    <w:p w:rsidR="004630B1" w:rsidRPr="008543BA" w:rsidRDefault="004630B1" w:rsidP="00BB4D46">
      <w:pPr>
        <w:tabs>
          <w:tab w:val="num" w:pos="1701"/>
        </w:tabs>
        <w:ind w:left="1701" w:right="395"/>
        <w:rPr>
          <w:sz w:val="22"/>
          <w:szCs w:val="20"/>
        </w:rPr>
      </w:pPr>
      <w:r w:rsidRPr="008543BA">
        <w:rPr>
          <w:sz w:val="22"/>
          <w:szCs w:val="20"/>
        </w:rPr>
        <w:t>7 – цифровые часы.</w:t>
      </w:r>
    </w:p>
    <w:p w:rsidR="004630B1" w:rsidRDefault="004630B1" w:rsidP="004630B1">
      <w:pPr>
        <w:spacing w:before="120" w:after="120" w:line="360" w:lineRule="auto"/>
        <w:jc w:val="center"/>
        <w:rPr>
          <w:szCs w:val="28"/>
        </w:rPr>
      </w:pPr>
      <w:r w:rsidRPr="00281360">
        <w:rPr>
          <w:sz w:val="24"/>
          <w:szCs w:val="28"/>
        </w:rPr>
        <w:t xml:space="preserve">Рисунок </w:t>
      </w:r>
      <w:r w:rsidR="00C276A6" w:rsidRPr="00281360">
        <w:rPr>
          <w:sz w:val="24"/>
          <w:szCs w:val="28"/>
        </w:rPr>
        <w:t>1</w:t>
      </w:r>
      <w:r w:rsidRPr="00281360">
        <w:rPr>
          <w:sz w:val="24"/>
          <w:szCs w:val="28"/>
        </w:rPr>
        <w:t xml:space="preserve"> – Панель инструментов</w:t>
      </w:r>
    </w:p>
    <w:p w:rsidR="004630B1" w:rsidRPr="00595853" w:rsidRDefault="006D71D3" w:rsidP="00281360">
      <w:pPr>
        <w:ind w:left="1134" w:right="395" w:firstLine="567"/>
        <w:rPr>
          <w:szCs w:val="28"/>
        </w:rPr>
      </w:pPr>
      <w:r w:rsidRPr="006D71D3">
        <w:rPr>
          <w:szCs w:val="28"/>
        </w:rPr>
        <w:t>3.1.</w:t>
      </w:r>
      <w:r w:rsidR="008543BA">
        <w:rPr>
          <w:szCs w:val="28"/>
        </w:rPr>
        <w:t>4 </w:t>
      </w:r>
      <w:r w:rsidR="004630B1" w:rsidRPr="00595853">
        <w:rPr>
          <w:szCs w:val="28"/>
        </w:rPr>
        <w:t xml:space="preserve">Над панелью инструментов находится панель ввода команд телеуправления в соответствии с рисунком </w:t>
      </w:r>
      <w:r w:rsidR="00C276A6">
        <w:rPr>
          <w:szCs w:val="28"/>
        </w:rPr>
        <w:t>2</w:t>
      </w:r>
      <w:r w:rsidR="004630B1" w:rsidRPr="00595853">
        <w:rPr>
          <w:szCs w:val="28"/>
        </w:rPr>
        <w:t xml:space="preserve">. </w:t>
      </w:r>
    </w:p>
    <w:p w:rsidR="004630B1" w:rsidRDefault="008543BA" w:rsidP="00630726">
      <w:pPr>
        <w:spacing w:line="360" w:lineRule="auto"/>
        <w:ind w:firstLine="851"/>
        <w:jc w:val="center"/>
        <w:rPr>
          <w:szCs w:val="28"/>
        </w:rPr>
      </w:pPr>
      <w:r>
        <w:object w:dxaOrig="15965" w:dyaOrig="3022">
          <v:shape id="_x0000_i1028" type="#_x0000_t75" style="width:466.65pt;height:89pt" o:ole="">
            <v:imagedata r:id="rId13" o:title=""/>
          </v:shape>
          <o:OLEObject Type="Embed" ProgID="Visio.Drawing.11" ShapeID="_x0000_i1028" DrawAspect="Content" ObjectID="_1709465783" r:id="rId14"/>
        </w:object>
      </w:r>
    </w:p>
    <w:p w:rsidR="00281360" w:rsidRPr="008543BA" w:rsidRDefault="00281360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>Примечание: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1 </w:t>
      </w:r>
      <w:r w:rsidR="004630B1" w:rsidRPr="008543BA">
        <w:rPr>
          <w:sz w:val="22"/>
          <w:szCs w:val="20"/>
        </w:rPr>
        <w:t xml:space="preserve">– кнопки управления и </w:t>
      </w:r>
      <w:r w:rsidR="008543BA">
        <w:rPr>
          <w:sz w:val="22"/>
          <w:szCs w:val="20"/>
        </w:rPr>
        <w:t>ш</w:t>
      </w:r>
      <w:r w:rsidR="008543BA" w:rsidRPr="008543BA">
        <w:rPr>
          <w:sz w:val="22"/>
          <w:szCs w:val="20"/>
        </w:rPr>
        <w:t>ильды</w:t>
      </w:r>
      <w:r w:rsidR="004630B1" w:rsidRPr="008543BA">
        <w:rPr>
          <w:sz w:val="22"/>
          <w:szCs w:val="20"/>
        </w:rPr>
        <w:t xml:space="preserve"> контроля состояния;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2 </w:t>
      </w:r>
      <w:r w:rsidR="004630B1" w:rsidRPr="008543BA">
        <w:rPr>
          <w:sz w:val="22"/>
          <w:szCs w:val="20"/>
        </w:rPr>
        <w:t xml:space="preserve">– ячейка выбора мнемосхемы станции;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3 </w:t>
      </w:r>
      <w:r w:rsidR="004630B1" w:rsidRPr="008543BA">
        <w:rPr>
          <w:sz w:val="22"/>
          <w:szCs w:val="20"/>
        </w:rPr>
        <w:t xml:space="preserve">– ячейка для повторного ввода последней команды;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4 </w:t>
      </w:r>
      <w:r w:rsidR="004630B1" w:rsidRPr="008543BA">
        <w:rPr>
          <w:sz w:val="22"/>
          <w:szCs w:val="20"/>
        </w:rPr>
        <w:t xml:space="preserve">– ячейка для очистки текста выбранной команды;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5 </w:t>
      </w:r>
      <w:r w:rsidR="004630B1" w:rsidRPr="008543BA">
        <w:rPr>
          <w:sz w:val="22"/>
          <w:szCs w:val="20"/>
        </w:rPr>
        <w:t xml:space="preserve">– поле ввода текста команды управления; </w:t>
      </w:r>
    </w:p>
    <w:p w:rsidR="004630B1" w:rsidRPr="008543BA" w:rsidRDefault="00BB4D46" w:rsidP="00BB4D46">
      <w:pPr>
        <w:pStyle w:val="aff5"/>
        <w:tabs>
          <w:tab w:val="num" w:pos="1701"/>
        </w:tabs>
        <w:ind w:left="1701" w:right="395" w:firstLine="0"/>
        <w:rPr>
          <w:sz w:val="22"/>
          <w:szCs w:val="20"/>
        </w:rPr>
      </w:pPr>
      <w:r w:rsidRPr="008543BA">
        <w:rPr>
          <w:sz w:val="22"/>
          <w:szCs w:val="20"/>
        </w:rPr>
        <w:t xml:space="preserve">6 </w:t>
      </w:r>
      <w:r w:rsidR="004630B1" w:rsidRPr="008543BA">
        <w:rPr>
          <w:sz w:val="22"/>
          <w:szCs w:val="20"/>
        </w:rPr>
        <w:t>– кнопка «ввод» для посылки команды телеуправления.</w:t>
      </w:r>
    </w:p>
    <w:p w:rsidR="004630B1" w:rsidRPr="00281360" w:rsidRDefault="004630B1" w:rsidP="00281360">
      <w:pPr>
        <w:spacing w:before="120" w:after="120" w:line="360" w:lineRule="auto"/>
        <w:jc w:val="center"/>
        <w:rPr>
          <w:sz w:val="24"/>
          <w:szCs w:val="28"/>
        </w:rPr>
      </w:pPr>
      <w:r w:rsidRPr="00281360">
        <w:rPr>
          <w:sz w:val="24"/>
          <w:szCs w:val="28"/>
        </w:rPr>
        <w:t xml:space="preserve">Рисунок </w:t>
      </w:r>
      <w:r w:rsidR="00281360">
        <w:rPr>
          <w:sz w:val="24"/>
          <w:szCs w:val="28"/>
        </w:rPr>
        <w:t>2</w:t>
      </w:r>
      <w:r w:rsidRPr="00281360">
        <w:rPr>
          <w:sz w:val="24"/>
          <w:szCs w:val="28"/>
        </w:rPr>
        <w:t xml:space="preserve"> – Панель ввода команд телеуправления</w:t>
      </w:r>
    </w:p>
    <w:p w:rsidR="004630B1" w:rsidRDefault="006D71D3" w:rsidP="00281360">
      <w:pPr>
        <w:ind w:left="1134" w:right="395" w:firstLine="567"/>
        <w:rPr>
          <w:szCs w:val="28"/>
        </w:rPr>
      </w:pPr>
      <w:r w:rsidRPr="006D71D3">
        <w:rPr>
          <w:szCs w:val="28"/>
        </w:rPr>
        <w:t>3.1.</w:t>
      </w:r>
      <w:r w:rsidR="008543BA">
        <w:rPr>
          <w:szCs w:val="28"/>
        </w:rPr>
        <w:t>5</w:t>
      </w:r>
      <w:r>
        <w:rPr>
          <w:szCs w:val="28"/>
        </w:rPr>
        <w:t> </w:t>
      </w:r>
      <w:r w:rsidR="004630B1">
        <w:rPr>
          <w:szCs w:val="28"/>
        </w:rPr>
        <w:t xml:space="preserve">В </w:t>
      </w:r>
      <w:r>
        <w:rPr>
          <w:szCs w:val="28"/>
        </w:rPr>
        <w:t>ПО «Оператор»</w:t>
      </w:r>
      <w:r w:rsidR="004630B1">
        <w:rPr>
          <w:szCs w:val="28"/>
        </w:rPr>
        <w:t xml:space="preserve"> </w:t>
      </w:r>
      <w:r w:rsidR="00D7282B">
        <w:rPr>
          <w:szCs w:val="28"/>
        </w:rPr>
        <w:t>существует</w:t>
      </w:r>
      <w:r w:rsidR="004630B1">
        <w:rPr>
          <w:szCs w:val="28"/>
        </w:rPr>
        <w:t xml:space="preserve"> возможность посылки команд «Включение тест-контроля» (ТКУ) и «Отключение тест-контроля» (ТКУ-)</w:t>
      </w:r>
      <w:r w:rsidR="00ED3302">
        <w:rPr>
          <w:szCs w:val="28"/>
        </w:rPr>
        <w:t xml:space="preserve">. Это необходимо для проверки правильности передачи команды телеуправления и восприятия ее </w:t>
      </w:r>
      <w:r w:rsidR="008543BA" w:rsidRPr="008543BA">
        <w:rPr>
          <w:szCs w:val="28"/>
        </w:rPr>
        <w:t>ПО «Ядро»</w:t>
      </w:r>
      <w:r w:rsidR="004630B1">
        <w:rPr>
          <w:szCs w:val="28"/>
        </w:rPr>
        <w:t>.</w:t>
      </w:r>
    </w:p>
    <w:p w:rsidR="008543BA" w:rsidRDefault="008543BA">
      <w:pPr>
        <w:jc w:val="left"/>
        <w:rPr>
          <w:rFonts w:eastAsiaTheme="majorEastAsia"/>
          <w:b/>
          <w:bCs/>
          <w:iCs/>
          <w:szCs w:val="28"/>
          <w:lang w:eastAsia="ru-RU"/>
        </w:rPr>
      </w:pPr>
      <w:bookmarkStart w:id="34" w:name="_Toc312141569"/>
      <w:bookmarkStart w:id="35" w:name="_Toc409007052"/>
      <w:r>
        <w:rPr>
          <w:rFonts w:eastAsiaTheme="majorEastAsia"/>
        </w:rPr>
        <w:br w:type="page"/>
      </w:r>
    </w:p>
    <w:p w:rsidR="004630B1" w:rsidRPr="00826D45" w:rsidRDefault="00473FBA" w:rsidP="00E7342D">
      <w:pPr>
        <w:pStyle w:val="212"/>
        <w:rPr>
          <w:rFonts w:eastAsiaTheme="majorEastAsia"/>
        </w:rPr>
      </w:pPr>
      <w:bookmarkStart w:id="36" w:name="_Toc409101082"/>
      <w:r>
        <w:rPr>
          <w:rFonts w:eastAsiaTheme="majorEastAsia"/>
        </w:rPr>
        <w:lastRenderedPageBreak/>
        <w:t>3</w:t>
      </w:r>
      <w:r w:rsidR="00595853" w:rsidRPr="00826D45">
        <w:rPr>
          <w:rFonts w:eastAsiaTheme="majorEastAsia"/>
        </w:rPr>
        <w:t>.</w:t>
      </w:r>
      <w:r w:rsidR="00AA6D0C">
        <w:rPr>
          <w:rFonts w:eastAsiaTheme="majorEastAsia"/>
        </w:rPr>
        <w:t>2</w:t>
      </w:r>
      <w:r w:rsidR="00595853" w:rsidRPr="00826D45">
        <w:rPr>
          <w:rFonts w:eastAsiaTheme="majorEastAsia"/>
        </w:rPr>
        <w:t> </w:t>
      </w:r>
      <w:bookmarkEnd w:id="34"/>
      <w:r w:rsidR="008042E5">
        <w:rPr>
          <w:rFonts w:eastAsiaTheme="majorEastAsia"/>
        </w:rPr>
        <w:t>Индикация блоков</w:t>
      </w:r>
      <w:bookmarkEnd w:id="35"/>
      <w:bookmarkEnd w:id="36"/>
    </w:p>
    <w:p w:rsidR="00D7282B" w:rsidRPr="00826D45" w:rsidRDefault="00473FBA" w:rsidP="00826D45">
      <w:pPr>
        <w:ind w:left="1134" w:right="395" w:firstLine="567"/>
        <w:rPr>
          <w:szCs w:val="28"/>
        </w:rPr>
      </w:pPr>
      <w:r>
        <w:rPr>
          <w:szCs w:val="28"/>
        </w:rPr>
        <w:t>3</w:t>
      </w:r>
      <w:r w:rsidR="00826D45">
        <w:rPr>
          <w:szCs w:val="28"/>
        </w:rPr>
        <w:t>.</w:t>
      </w:r>
      <w:r w:rsidR="00AA6D0C">
        <w:rPr>
          <w:szCs w:val="28"/>
        </w:rPr>
        <w:t>2</w:t>
      </w:r>
      <w:r w:rsidR="00826D45">
        <w:rPr>
          <w:szCs w:val="28"/>
        </w:rPr>
        <w:t>.</w:t>
      </w:r>
      <w:r w:rsidR="00A25E21">
        <w:rPr>
          <w:szCs w:val="28"/>
        </w:rPr>
        <w:t>1</w:t>
      </w:r>
      <w:r w:rsidR="00826D45">
        <w:rPr>
          <w:szCs w:val="28"/>
        </w:rPr>
        <w:t> </w:t>
      </w:r>
      <w:r w:rsidR="00D7282B" w:rsidRPr="00826D45">
        <w:rPr>
          <w:szCs w:val="28"/>
        </w:rPr>
        <w:t xml:space="preserve">Поконтактная индикация блоков </w:t>
      </w:r>
      <w:r w:rsidR="00826D45" w:rsidRPr="00AD6B68">
        <w:rPr>
          <w:szCs w:val="28"/>
        </w:rPr>
        <w:t>ТС16Б</w:t>
      </w:r>
      <w:r w:rsidR="00D7282B" w:rsidRPr="00826D45">
        <w:rPr>
          <w:szCs w:val="28"/>
        </w:rPr>
        <w:t xml:space="preserve"> представлена на </w:t>
      </w:r>
      <w:r w:rsidR="008A3E94">
        <w:rPr>
          <w:szCs w:val="28"/>
        </w:rPr>
        <w:br/>
      </w:r>
      <w:r w:rsidR="00D7282B" w:rsidRPr="00826D45">
        <w:rPr>
          <w:szCs w:val="28"/>
        </w:rPr>
        <w:t xml:space="preserve">рисунке </w:t>
      </w:r>
      <w:r w:rsidR="00826D45" w:rsidRPr="00826D45">
        <w:rPr>
          <w:szCs w:val="28"/>
        </w:rPr>
        <w:t>3</w:t>
      </w:r>
      <w:r w:rsidR="008A3E94">
        <w:rPr>
          <w:szCs w:val="28"/>
        </w:rPr>
        <w:t>.</w:t>
      </w:r>
    </w:p>
    <w:p w:rsidR="001635D2" w:rsidRDefault="008A3E94" w:rsidP="00826D45"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C962E" wp14:editId="17EA4E16">
                <wp:simplePos x="0" y="0"/>
                <wp:positionH relativeFrom="column">
                  <wp:posOffset>4963814</wp:posOffset>
                </wp:positionH>
                <wp:positionV relativeFrom="paragraph">
                  <wp:posOffset>10378</wp:posOffset>
                </wp:positionV>
                <wp:extent cx="382137" cy="291759"/>
                <wp:effectExtent l="0" t="0" r="18415" b="13335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291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AA6D0C" w:rsidRDefault="0097169A" w:rsidP="001635D2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962E" id="Надпись 2" o:spid="_x0000_s1027" type="#_x0000_t202" style="position:absolute;left:0;text-align:left;margin-left:390.85pt;margin-top:.8pt;width:30.1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" strokecolor="white [3212]">
                <v:textbox>
                  <w:txbxContent>
                    <w:p w:rsidR="0097169A" w:rsidRPr="00AA6D0C" w:rsidRDefault="0097169A" w:rsidP="001635D2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25E21"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260A3" wp14:editId="4601FAFF">
                <wp:simplePos x="0" y="0"/>
                <wp:positionH relativeFrom="column">
                  <wp:posOffset>4795520</wp:posOffset>
                </wp:positionH>
                <wp:positionV relativeFrom="paragraph">
                  <wp:posOffset>185420</wp:posOffset>
                </wp:positionV>
                <wp:extent cx="127000" cy="549910"/>
                <wp:effectExtent l="0" t="38100" r="63500" b="2159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549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5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377.6pt;margin-top:14.6pt;width:10pt;height:43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" strokecolor="black [3213]">
                <v:stroke endarrow="classic"/>
              </v:shape>
            </w:pict>
          </mc:Fallback>
        </mc:AlternateContent>
      </w:r>
    </w:p>
    <w:p w:rsidR="001635D2" w:rsidRPr="001635D2" w:rsidRDefault="001635D2" w:rsidP="00826D45"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6E1CD" wp14:editId="04115529">
                <wp:simplePos x="0" y="0"/>
                <wp:positionH relativeFrom="column">
                  <wp:posOffset>4913630</wp:posOffset>
                </wp:positionH>
                <wp:positionV relativeFrom="paragraph">
                  <wp:posOffset>38100</wp:posOffset>
                </wp:positionV>
                <wp:extent cx="76835" cy="494030"/>
                <wp:effectExtent l="0" t="0" r="37465" b="2032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494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786F" id="Прямая со стрелкой 45" o:spid="_x0000_s1026" type="#_x0000_t32" style="position:absolute;margin-left:386.9pt;margin-top:3pt;width:6.05pt;height:38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" strokecolor="black [3213]"/>
            </w:pict>
          </mc:Fallback>
        </mc:AlternateContent>
      </w:r>
    </w:p>
    <w:p w:rsidR="00D7282B" w:rsidRDefault="00AA6D0C" w:rsidP="001635D2">
      <w:pPr>
        <w:ind w:left="851" w:right="397" w:firstLine="851"/>
        <w:rPr>
          <w:szCs w:val="28"/>
        </w:rPr>
      </w:pP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CB7A6" wp14:editId="251E2629">
                <wp:simplePos x="0" y="0"/>
                <wp:positionH relativeFrom="column">
                  <wp:posOffset>5714365</wp:posOffset>
                </wp:positionH>
                <wp:positionV relativeFrom="paragraph">
                  <wp:posOffset>761365</wp:posOffset>
                </wp:positionV>
                <wp:extent cx="402590" cy="299720"/>
                <wp:effectExtent l="0" t="0" r="16510" b="2413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AA6D0C" w:rsidRDefault="0097169A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B7A6" id="_x0000_s1028" type="#_x0000_t202" style="position:absolute;left:0;text-align:left;margin-left:449.95pt;margin-top:59.95pt;width:31.7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" strokecolor="white [3212]">
                <v:textbox>
                  <w:txbxContent>
                    <w:p w:rsidR="0097169A" w:rsidRPr="00AA6D0C" w:rsidRDefault="0097169A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AB7FB" wp14:editId="0060DDCC">
                <wp:simplePos x="0" y="0"/>
                <wp:positionH relativeFrom="column">
                  <wp:posOffset>3646170</wp:posOffset>
                </wp:positionH>
                <wp:positionV relativeFrom="paragraph">
                  <wp:posOffset>3590290</wp:posOffset>
                </wp:positionV>
                <wp:extent cx="147955" cy="617855"/>
                <wp:effectExtent l="0" t="0" r="80645" b="4889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617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2361" id="Прямая со стрелкой 49" o:spid="_x0000_s1026" type="#_x0000_t32" style="position:absolute;margin-left:287.1pt;margin-top:282.7pt;width:11.65pt;height:4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984C6" wp14:editId="16D7531C">
                <wp:simplePos x="0" y="0"/>
                <wp:positionH relativeFrom="column">
                  <wp:posOffset>2592070</wp:posOffset>
                </wp:positionH>
                <wp:positionV relativeFrom="paragraph">
                  <wp:posOffset>3592195</wp:posOffset>
                </wp:positionV>
                <wp:extent cx="153035" cy="617855"/>
                <wp:effectExtent l="0" t="0" r="75565" b="488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617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FECF" id="Прямая со стрелкой 48" o:spid="_x0000_s1026" type="#_x0000_t32" style="position:absolute;margin-left:204.1pt;margin-top:282.85pt;width:12.05pt;height:4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C1D5B" wp14:editId="491F1123">
                <wp:simplePos x="0" y="0"/>
                <wp:positionH relativeFrom="column">
                  <wp:posOffset>1532890</wp:posOffset>
                </wp:positionH>
                <wp:positionV relativeFrom="paragraph">
                  <wp:posOffset>3594100</wp:posOffset>
                </wp:positionV>
                <wp:extent cx="147955" cy="617855"/>
                <wp:effectExtent l="0" t="0" r="80645" b="4889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617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C249" id="Прямая со стрелкой 52" o:spid="_x0000_s1026" type="#_x0000_t32" style="position:absolute;margin-left:120.7pt;margin-top:283pt;width:11.65pt;height:4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146D4" wp14:editId="28670810">
                <wp:simplePos x="0" y="0"/>
                <wp:positionH relativeFrom="column">
                  <wp:posOffset>4914900</wp:posOffset>
                </wp:positionH>
                <wp:positionV relativeFrom="paragraph">
                  <wp:posOffset>422275</wp:posOffset>
                </wp:positionV>
                <wp:extent cx="781050" cy="427355"/>
                <wp:effectExtent l="0" t="0" r="76200" b="488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27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75DA" id="Прямая со стрелкой 35" o:spid="_x0000_s1026" type="#_x0000_t32" style="position:absolute;margin-left:387pt;margin-top:33.25pt;width:61.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D0783" wp14:editId="7005DAD1">
                <wp:simplePos x="0" y="0"/>
                <wp:positionH relativeFrom="column">
                  <wp:posOffset>5120640</wp:posOffset>
                </wp:positionH>
                <wp:positionV relativeFrom="paragraph">
                  <wp:posOffset>400050</wp:posOffset>
                </wp:positionV>
                <wp:extent cx="535305" cy="417195"/>
                <wp:effectExtent l="0" t="0" r="17145" b="2095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417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86CF" id="Прямая со стрелкой 32" o:spid="_x0000_s1026" type="#_x0000_t32" style="position:absolute;margin-left:403.2pt;margin-top:31.5pt;width:42.1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" strokecolor="black [3213]"/>
            </w:pict>
          </mc:Fallback>
        </mc:AlternateContent>
      </w:r>
      <w:r w:rsidR="00D7282B">
        <w:rPr>
          <w:noProof/>
          <w:szCs w:val="28"/>
          <w:lang w:eastAsia="ru-RU"/>
        </w:rPr>
        <w:drawing>
          <wp:inline distT="0" distB="0" distL="0" distR="0" wp14:anchorId="2BA886E7" wp14:editId="7B4C12DF">
            <wp:extent cx="3148021" cy="4064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34" cy="406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5D2">
        <w:rPr>
          <w:noProof/>
          <w:szCs w:val="28"/>
          <w:lang w:eastAsia="ru-RU"/>
        </w:rPr>
        <w:drawing>
          <wp:inline distT="0" distB="0" distL="0" distR="0" wp14:anchorId="307CF5BD" wp14:editId="44EC2FBF">
            <wp:extent cx="1081104" cy="405765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04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2B" w:rsidRDefault="00AA6D0C" w:rsidP="00826D45">
      <w:r w:rsidRPr="001635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0954B" wp14:editId="2F9C2F18">
                <wp:simplePos x="0" y="0"/>
                <wp:positionH relativeFrom="column">
                  <wp:posOffset>3823970</wp:posOffset>
                </wp:positionH>
                <wp:positionV relativeFrom="paragraph">
                  <wp:posOffset>102235</wp:posOffset>
                </wp:positionV>
                <wp:extent cx="402590" cy="272415"/>
                <wp:effectExtent l="0" t="0" r="16510" b="13335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AA6D0C" w:rsidRDefault="0097169A" w:rsidP="00A51CF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954B" id="_x0000_s1029" type="#_x0000_t202" style="position:absolute;left:0;text-align:left;margin-left:301.1pt;margin-top:8.05pt;width:31.7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" strokecolor="white [3212]">
                <v:textbox>
                  <w:txbxContent>
                    <w:p w:rsidR="0097169A" w:rsidRPr="00AA6D0C" w:rsidRDefault="0097169A" w:rsidP="00A51CF5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78530" wp14:editId="224D3145">
                <wp:simplePos x="0" y="0"/>
                <wp:positionH relativeFrom="column">
                  <wp:posOffset>2786380</wp:posOffset>
                </wp:positionH>
                <wp:positionV relativeFrom="paragraph">
                  <wp:posOffset>102235</wp:posOffset>
                </wp:positionV>
                <wp:extent cx="450215" cy="272415"/>
                <wp:effectExtent l="0" t="0" r="26035" b="13335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AA6D0C" w:rsidRDefault="0097169A" w:rsidP="00A51CF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8530" id="_x0000_s1030" type="#_x0000_t202" style="position:absolute;left:0;text-align:left;margin-left:219.4pt;margin-top:8.05pt;width:35.4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" strokecolor="white [3212]">
                <v:textbox>
                  <w:txbxContent>
                    <w:p w:rsidR="0097169A" w:rsidRPr="00AA6D0C" w:rsidRDefault="0097169A" w:rsidP="00A51CF5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667EBB4" wp14:editId="5BC9FE61">
                <wp:simplePos x="0" y="0"/>
                <wp:positionH relativeFrom="column">
                  <wp:posOffset>1660525</wp:posOffset>
                </wp:positionH>
                <wp:positionV relativeFrom="paragraph">
                  <wp:posOffset>88900</wp:posOffset>
                </wp:positionV>
                <wp:extent cx="375285" cy="286385"/>
                <wp:effectExtent l="0" t="0" r="24765" b="18415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AA6D0C" w:rsidRDefault="0097169A" w:rsidP="00A51CF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AA6D0C">
                              <w:rPr>
                                <w:b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EBB4" id="_x0000_s1031" type="#_x0000_t202" style="position:absolute;left:0;text-align:left;margin-left:130.75pt;margin-top:7pt;width:29.55pt;height:2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" strokecolor="white [3212]">
                <v:textbox>
                  <w:txbxContent>
                    <w:p w:rsidR="0097169A" w:rsidRPr="00AA6D0C" w:rsidRDefault="0097169A" w:rsidP="00A51CF5">
                      <w:pPr>
                        <w:rPr>
                          <w:b/>
                          <w:szCs w:val="28"/>
                        </w:rPr>
                      </w:pPr>
                      <w:r w:rsidRPr="00AA6D0C">
                        <w:rPr>
                          <w:b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276A6" w:rsidRDefault="00C276A6" w:rsidP="00C276A6"/>
    <w:p w:rsidR="008A3E94" w:rsidRDefault="008A3E94" w:rsidP="008A3E94">
      <w:pPr>
        <w:ind w:left="1985" w:right="395" w:hanging="284"/>
        <w:rPr>
          <w:sz w:val="20"/>
        </w:rPr>
      </w:pPr>
    </w:p>
    <w:p w:rsidR="00826D45" w:rsidRPr="008543BA" w:rsidRDefault="00826D45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Примечание:</w:t>
      </w:r>
    </w:p>
    <w:p w:rsidR="00A51CF5" w:rsidRPr="008543BA" w:rsidRDefault="00A51CF5" w:rsidP="008543BA">
      <w:pPr>
        <w:ind w:left="2127" w:right="395" w:hanging="426"/>
        <w:rPr>
          <w:sz w:val="22"/>
        </w:rPr>
      </w:pPr>
      <w:r w:rsidRPr="008543BA">
        <w:rPr>
          <w:sz w:val="22"/>
        </w:rPr>
        <w:t>1</w:t>
      </w:r>
      <w:r w:rsidR="008543BA">
        <w:rPr>
          <w:sz w:val="22"/>
        </w:rPr>
        <w:t> </w:t>
      </w:r>
      <w:r w:rsidRPr="008543BA">
        <w:rPr>
          <w:sz w:val="22"/>
        </w:rPr>
        <w:t>–</w:t>
      </w:r>
      <w:r w:rsidR="008543BA">
        <w:rPr>
          <w:sz w:val="22"/>
        </w:rPr>
        <w:t> </w:t>
      </w:r>
      <w:r w:rsidRPr="008543BA">
        <w:rPr>
          <w:sz w:val="22"/>
        </w:rPr>
        <w:t>белый цвет означает наличие подключения к блоку синхронизации (нормальное состояние) / коричневый цвет означает отсутствие подключения к блоку синхронизации (правая часть квадрата);</w:t>
      </w:r>
    </w:p>
    <w:p w:rsidR="00D7282B" w:rsidRPr="008543BA" w:rsidRDefault="00A51CF5" w:rsidP="008543BA">
      <w:pPr>
        <w:ind w:left="2127" w:right="395" w:hanging="426"/>
        <w:rPr>
          <w:sz w:val="22"/>
        </w:rPr>
      </w:pPr>
      <w:r w:rsidRPr="008543BA">
        <w:rPr>
          <w:sz w:val="22"/>
        </w:rPr>
        <w:t>2</w:t>
      </w:r>
      <w:r w:rsidR="008543BA">
        <w:rPr>
          <w:sz w:val="22"/>
        </w:rPr>
        <w:t> </w:t>
      </w:r>
      <w:r w:rsidR="00FF1AA7" w:rsidRPr="008543BA">
        <w:rPr>
          <w:sz w:val="22"/>
        </w:rPr>
        <w:t>–</w:t>
      </w:r>
      <w:r w:rsidR="008543BA">
        <w:rPr>
          <w:sz w:val="22"/>
        </w:rPr>
        <w:t> </w:t>
      </w:r>
      <w:r w:rsidR="00FF1AA7" w:rsidRPr="008543BA">
        <w:rPr>
          <w:sz w:val="22"/>
        </w:rPr>
        <w:t xml:space="preserve">белый цвет означает устойчивую связь с блоком (нормальное состояние) </w:t>
      </w:r>
      <w:r w:rsidRPr="008543BA">
        <w:rPr>
          <w:sz w:val="22"/>
        </w:rPr>
        <w:t>/</w:t>
      </w:r>
      <w:r w:rsidR="00826D45" w:rsidRPr="008543BA">
        <w:rPr>
          <w:sz w:val="22"/>
        </w:rPr>
        <w:t xml:space="preserve"> </w:t>
      </w:r>
      <w:r w:rsidR="00FF1AA7" w:rsidRPr="008543BA">
        <w:rPr>
          <w:sz w:val="22"/>
        </w:rPr>
        <w:t>красный цвет означает ошибку связи с блоком, неисправность линии связи (левая часть квадрата);</w:t>
      </w:r>
    </w:p>
    <w:p w:rsidR="00FF1AA7" w:rsidRPr="008543BA" w:rsidRDefault="00FF1AA7" w:rsidP="008543BA">
      <w:pPr>
        <w:ind w:left="2127" w:right="395" w:hanging="426"/>
        <w:rPr>
          <w:sz w:val="22"/>
        </w:rPr>
      </w:pPr>
      <w:r w:rsidRPr="008543BA">
        <w:rPr>
          <w:sz w:val="22"/>
        </w:rPr>
        <w:t>3</w:t>
      </w:r>
      <w:r w:rsidR="008543BA">
        <w:rPr>
          <w:sz w:val="22"/>
        </w:rPr>
        <w:t> </w:t>
      </w:r>
      <w:r w:rsidRPr="008543BA">
        <w:rPr>
          <w:sz w:val="22"/>
        </w:rPr>
        <w:t>–</w:t>
      </w:r>
      <w:r w:rsidR="008543BA">
        <w:rPr>
          <w:sz w:val="22"/>
        </w:rPr>
        <w:t> </w:t>
      </w:r>
      <w:r w:rsidRPr="008543BA">
        <w:rPr>
          <w:sz w:val="22"/>
        </w:rPr>
        <w:t>левый столбец: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а) коричневый цвет – отсутствует SYN1, SYN2;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б) желтый цвет – отсутствует контроль по каналу А и В;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в) зеленый цвет – осуществляется контроль по каналу и А и В (нормальное состояние).</w:t>
      </w:r>
    </w:p>
    <w:p w:rsidR="00FF1AA7" w:rsidRPr="008543BA" w:rsidRDefault="00FF1AA7" w:rsidP="008A3E94">
      <w:pPr>
        <w:ind w:left="1985" w:right="395" w:hanging="284"/>
        <w:rPr>
          <w:color w:val="000000" w:themeColor="text1"/>
          <w:sz w:val="22"/>
        </w:rPr>
      </w:pPr>
      <w:r w:rsidRPr="008543BA">
        <w:rPr>
          <w:sz w:val="22"/>
        </w:rPr>
        <w:t>4</w:t>
      </w:r>
      <w:r w:rsidR="008543BA">
        <w:rPr>
          <w:sz w:val="22"/>
        </w:rPr>
        <w:t> </w:t>
      </w:r>
      <w:r w:rsidRPr="008543BA">
        <w:rPr>
          <w:sz w:val="22"/>
        </w:rPr>
        <w:t>–</w:t>
      </w:r>
      <w:r w:rsidR="008543BA">
        <w:rPr>
          <w:sz w:val="22"/>
        </w:rPr>
        <w:t> </w:t>
      </w:r>
      <w:r w:rsidRPr="008543BA">
        <w:rPr>
          <w:sz w:val="22"/>
        </w:rPr>
        <w:t>средний столбец: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а) коричневый цвет – отсутствует SYN1, SYN2 по каналу А;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б) желтый цвет – есть SYN</w:t>
      </w:r>
      <w:r w:rsidR="000464BF" w:rsidRPr="008543BA">
        <w:rPr>
          <w:sz w:val="22"/>
        </w:rPr>
        <w:t xml:space="preserve">2 </w:t>
      </w:r>
      <w:r w:rsidRPr="008543BA">
        <w:rPr>
          <w:sz w:val="22"/>
        </w:rPr>
        <w:t>по каналу А (пассивное состояние);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в) зеленый цвет – есть SYN</w:t>
      </w:r>
      <w:r w:rsidR="000464BF" w:rsidRPr="008543BA">
        <w:rPr>
          <w:sz w:val="22"/>
        </w:rPr>
        <w:t>1</w:t>
      </w:r>
      <w:r w:rsidRPr="008543BA">
        <w:rPr>
          <w:sz w:val="22"/>
        </w:rPr>
        <w:t xml:space="preserve"> по каналу А (активное состояние).</w:t>
      </w:r>
    </w:p>
    <w:p w:rsidR="00FF1AA7" w:rsidRPr="008543BA" w:rsidRDefault="00FF1AA7" w:rsidP="008A3E94">
      <w:pPr>
        <w:ind w:left="1985" w:right="395" w:hanging="284"/>
        <w:rPr>
          <w:color w:val="000000" w:themeColor="text1"/>
          <w:sz w:val="22"/>
        </w:rPr>
      </w:pPr>
      <w:r w:rsidRPr="008543BA">
        <w:rPr>
          <w:color w:val="000000" w:themeColor="text1"/>
          <w:sz w:val="22"/>
        </w:rPr>
        <w:t>5</w:t>
      </w:r>
      <w:r w:rsidR="008543BA">
        <w:rPr>
          <w:color w:val="000000" w:themeColor="text1"/>
          <w:sz w:val="22"/>
        </w:rPr>
        <w:t> </w:t>
      </w:r>
      <w:r w:rsidRPr="008543BA">
        <w:rPr>
          <w:color w:val="000000" w:themeColor="text1"/>
          <w:sz w:val="22"/>
        </w:rPr>
        <w:t>–</w:t>
      </w:r>
      <w:r w:rsidR="008543BA">
        <w:rPr>
          <w:color w:val="000000" w:themeColor="text1"/>
          <w:sz w:val="22"/>
        </w:rPr>
        <w:t> </w:t>
      </w:r>
      <w:r w:rsidRPr="008543BA">
        <w:rPr>
          <w:color w:val="000000" w:themeColor="text1"/>
          <w:sz w:val="22"/>
        </w:rPr>
        <w:t>правый столбец: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а) коричневый цвет – отсутствует SYN1, SYN2 по каналу В;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б) желтый цвет – есть SYN</w:t>
      </w:r>
      <w:r w:rsidR="000464BF" w:rsidRPr="008543BA">
        <w:rPr>
          <w:sz w:val="22"/>
        </w:rPr>
        <w:t>2</w:t>
      </w:r>
      <w:r w:rsidRPr="008543BA">
        <w:rPr>
          <w:sz w:val="22"/>
        </w:rPr>
        <w:t xml:space="preserve"> по каналу В (пассивное состояние);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>в) зеленый цвет – есть SYN</w:t>
      </w:r>
      <w:r w:rsidR="000464BF" w:rsidRPr="008543BA">
        <w:rPr>
          <w:sz w:val="22"/>
        </w:rPr>
        <w:t>1</w:t>
      </w:r>
      <w:r w:rsidRPr="008543BA">
        <w:rPr>
          <w:sz w:val="22"/>
        </w:rPr>
        <w:t xml:space="preserve"> по каналу В (активное состояние).</w:t>
      </w:r>
    </w:p>
    <w:p w:rsidR="00BB4D46" w:rsidRPr="00826D45" w:rsidRDefault="00BB4D46" w:rsidP="00826D45">
      <w:pPr>
        <w:spacing w:before="120" w:after="120" w:line="360" w:lineRule="auto"/>
        <w:jc w:val="center"/>
        <w:rPr>
          <w:sz w:val="24"/>
          <w:szCs w:val="28"/>
        </w:rPr>
      </w:pPr>
      <w:r w:rsidRPr="00826D45">
        <w:rPr>
          <w:sz w:val="24"/>
          <w:szCs w:val="28"/>
        </w:rPr>
        <w:t xml:space="preserve">Рисунок </w:t>
      </w:r>
      <w:r w:rsidR="00826D45" w:rsidRPr="00826D45">
        <w:rPr>
          <w:sz w:val="24"/>
          <w:szCs w:val="28"/>
        </w:rPr>
        <w:t>3</w:t>
      </w:r>
      <w:r w:rsidRPr="00826D45">
        <w:rPr>
          <w:sz w:val="24"/>
          <w:szCs w:val="28"/>
        </w:rPr>
        <w:t xml:space="preserve"> – </w:t>
      </w:r>
      <w:r w:rsidR="008042E5">
        <w:rPr>
          <w:sz w:val="24"/>
          <w:szCs w:val="28"/>
        </w:rPr>
        <w:t>Поконтактная индикация блоков ТС16Б</w:t>
      </w:r>
    </w:p>
    <w:p w:rsidR="008543BA" w:rsidRDefault="008543BA">
      <w:pPr>
        <w:jc w:val="left"/>
        <w:rPr>
          <w:szCs w:val="28"/>
        </w:rPr>
      </w:pPr>
      <w:r>
        <w:rPr>
          <w:szCs w:val="28"/>
        </w:rPr>
        <w:br w:type="page"/>
      </w:r>
    </w:p>
    <w:p w:rsidR="00FF1AA7" w:rsidRPr="00826D45" w:rsidRDefault="00473FBA" w:rsidP="00826D45">
      <w:pPr>
        <w:ind w:left="1134" w:right="395" w:firstLine="567"/>
        <w:rPr>
          <w:szCs w:val="28"/>
        </w:rPr>
      </w:pPr>
      <w:r>
        <w:rPr>
          <w:szCs w:val="28"/>
        </w:rPr>
        <w:lastRenderedPageBreak/>
        <w:t>3</w:t>
      </w:r>
      <w:r w:rsidR="00826D45" w:rsidRPr="00826D45">
        <w:rPr>
          <w:szCs w:val="28"/>
        </w:rPr>
        <w:t>.</w:t>
      </w:r>
      <w:r w:rsidR="00AA6D0C">
        <w:rPr>
          <w:szCs w:val="28"/>
        </w:rPr>
        <w:t>2</w:t>
      </w:r>
      <w:r w:rsidR="00A25E21">
        <w:rPr>
          <w:szCs w:val="28"/>
        </w:rPr>
        <w:t>.</w:t>
      </w:r>
      <w:r w:rsidR="00826D45" w:rsidRPr="00826D45">
        <w:rPr>
          <w:szCs w:val="28"/>
        </w:rPr>
        <w:t>2 </w:t>
      </w:r>
      <w:r w:rsidR="00FF1AA7" w:rsidRPr="00826D45">
        <w:rPr>
          <w:szCs w:val="28"/>
        </w:rPr>
        <w:t>Поконтактная индикация блоков ТУ</w:t>
      </w:r>
      <w:r w:rsidR="00826D45" w:rsidRPr="00826D45">
        <w:rPr>
          <w:szCs w:val="28"/>
        </w:rPr>
        <w:t>8Б</w:t>
      </w:r>
      <w:r w:rsidR="00FF1AA7" w:rsidRPr="00826D45">
        <w:rPr>
          <w:szCs w:val="28"/>
        </w:rPr>
        <w:t xml:space="preserve"> представлена на рисунке </w:t>
      </w:r>
      <w:r w:rsidR="00826D45" w:rsidRPr="00826D45">
        <w:rPr>
          <w:szCs w:val="28"/>
        </w:rPr>
        <w:t>4.</w:t>
      </w:r>
    </w:p>
    <w:p w:rsidR="00FF1AA7" w:rsidRPr="001635D2" w:rsidRDefault="00FF1AA7" w:rsidP="00826D45"/>
    <w:p w:rsidR="00FF1AA7" w:rsidRDefault="006B3CBD" w:rsidP="00FF1AA7">
      <w:pPr>
        <w:ind w:left="851" w:right="397" w:firstLine="851"/>
        <w:jc w:val="center"/>
        <w:rPr>
          <w:szCs w:val="28"/>
        </w:rPr>
      </w:pP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0AC99" wp14:editId="395A4FDC">
                <wp:simplePos x="0" y="0"/>
                <wp:positionH relativeFrom="column">
                  <wp:posOffset>5625465</wp:posOffset>
                </wp:positionH>
                <wp:positionV relativeFrom="paragraph">
                  <wp:posOffset>923925</wp:posOffset>
                </wp:positionV>
                <wp:extent cx="290195" cy="361315"/>
                <wp:effectExtent l="0" t="0" r="14605" b="19685"/>
                <wp:wrapNone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6B3CBD" w:rsidRDefault="0097169A" w:rsidP="00FF1AA7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AC99" id="_x0000_s1032" type="#_x0000_t202" style="position:absolute;left:0;text-align:left;margin-left:442.95pt;margin-top:72.75pt;width:22.8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" strokecolor="white [3212]">
                <v:textbox>
                  <w:txbxContent>
                    <w:p w:rsidR="0097169A" w:rsidRPr="006B3CBD" w:rsidRDefault="0097169A" w:rsidP="00FF1AA7">
                      <w:pPr>
                        <w:rPr>
                          <w:b/>
                          <w:szCs w:val="2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B68283" wp14:editId="6CB9C264">
                <wp:simplePos x="0" y="0"/>
                <wp:positionH relativeFrom="column">
                  <wp:posOffset>3601729</wp:posOffset>
                </wp:positionH>
                <wp:positionV relativeFrom="paragraph">
                  <wp:posOffset>2735043</wp:posOffset>
                </wp:positionV>
                <wp:extent cx="175153" cy="568960"/>
                <wp:effectExtent l="0" t="0" r="73025" b="596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53" cy="56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90C5" id="Прямая со стрелкой 59" o:spid="_x0000_s1026" type="#_x0000_t32" style="position:absolute;margin-left:283.6pt;margin-top:215.35pt;width:13.8pt;height:4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635843" wp14:editId="573DC566">
                <wp:simplePos x="0" y="0"/>
                <wp:positionH relativeFrom="column">
                  <wp:posOffset>3344151</wp:posOffset>
                </wp:positionH>
                <wp:positionV relativeFrom="paragraph">
                  <wp:posOffset>2735043</wp:posOffset>
                </wp:positionV>
                <wp:extent cx="206062" cy="568960"/>
                <wp:effectExtent l="0" t="0" r="60960" b="5969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62" cy="56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F759" id="Прямая со стрелкой 60" o:spid="_x0000_s1026" type="#_x0000_t32" style="position:absolute;margin-left:263.3pt;margin-top:215.35pt;width:16.25pt;height:4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CAC9B2" wp14:editId="39A8A43B">
                <wp:simplePos x="0" y="0"/>
                <wp:positionH relativeFrom="column">
                  <wp:posOffset>3068544</wp:posOffset>
                </wp:positionH>
                <wp:positionV relativeFrom="paragraph">
                  <wp:posOffset>2735043</wp:posOffset>
                </wp:positionV>
                <wp:extent cx="208637" cy="569247"/>
                <wp:effectExtent l="0" t="0" r="58420" b="5969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37" cy="569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94D2" id="Прямая со стрелкой 58" o:spid="_x0000_s1026" type="#_x0000_t32" style="position:absolute;margin-left:241.6pt;margin-top:215.35pt;width:16.45pt;height:4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" strokecolor="black [3213]">
                <v:stroke endarrow="classic"/>
              </v:shape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13AEF" wp14:editId="4B2EB1F3">
                <wp:simplePos x="0" y="0"/>
                <wp:positionH relativeFrom="column">
                  <wp:posOffset>5080000</wp:posOffset>
                </wp:positionH>
                <wp:positionV relativeFrom="paragraph">
                  <wp:posOffset>509270</wp:posOffset>
                </wp:positionV>
                <wp:extent cx="499110" cy="450215"/>
                <wp:effectExtent l="0" t="0" r="34290" b="260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450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3FF4" id="Прямая со стрелкой 61" o:spid="_x0000_s1026" type="#_x0000_t32" style="position:absolute;margin-left:400pt;margin-top:40.1pt;width:39.3pt;height:3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" strokecolor="black [3213]"/>
            </w:pict>
          </mc:Fallback>
        </mc:AlternateContent>
      </w:r>
      <w:r w:rsidR="008A3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D89EC" wp14:editId="5A5109FC">
                <wp:simplePos x="0" y="0"/>
                <wp:positionH relativeFrom="column">
                  <wp:posOffset>4732655</wp:posOffset>
                </wp:positionH>
                <wp:positionV relativeFrom="paragraph">
                  <wp:posOffset>510540</wp:posOffset>
                </wp:positionV>
                <wp:extent cx="893445" cy="475615"/>
                <wp:effectExtent l="0" t="0" r="78105" b="5778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B76F" id="Прямая со стрелкой 62" o:spid="_x0000_s1026" type="#_x0000_t32" style="position:absolute;margin-left:372.65pt;margin-top:40.2pt;width:70.35pt;height:3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" strokecolor="black [3213]">
                <v:stroke endarrow="classic"/>
              </v:shape>
            </w:pict>
          </mc:Fallback>
        </mc:AlternateContent>
      </w:r>
      <w:r w:rsidR="00FF1AA7">
        <w:rPr>
          <w:noProof/>
          <w:szCs w:val="28"/>
          <w:lang w:eastAsia="ru-RU"/>
        </w:rPr>
        <w:drawing>
          <wp:inline distT="0" distB="0" distL="0" distR="0" wp14:anchorId="71F8EDEC" wp14:editId="75CC6DB8">
            <wp:extent cx="2798859" cy="3120117"/>
            <wp:effectExtent l="0" t="0" r="1905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24" cy="312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A7" w:rsidRDefault="00FF1AA7" w:rsidP="00826D45"/>
    <w:p w:rsidR="00FF1AA7" w:rsidRDefault="006B3CBD" w:rsidP="00FF1AA7"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A16C4" wp14:editId="38683ED6">
                <wp:simplePos x="0" y="0"/>
                <wp:positionH relativeFrom="column">
                  <wp:posOffset>3673475</wp:posOffset>
                </wp:positionH>
                <wp:positionV relativeFrom="paragraph">
                  <wp:posOffset>10795</wp:posOffset>
                </wp:positionV>
                <wp:extent cx="290195" cy="299720"/>
                <wp:effectExtent l="0" t="0" r="14605" b="24130"/>
                <wp:wrapNone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1635D2" w:rsidRDefault="0097169A" w:rsidP="00FF1AA7">
                            <w:pPr>
                              <w:rPr>
                                <w:sz w:val="1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16C4" id="_x0000_s1033" type="#_x0000_t202" style="position:absolute;left:0;text-align:left;margin-left:289.25pt;margin-top:.85pt;width:22.85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" strokecolor="white [3212]">
                <v:textbox>
                  <w:txbxContent>
                    <w:p w:rsidR="0097169A" w:rsidRPr="001635D2" w:rsidRDefault="0097169A" w:rsidP="00FF1AA7">
                      <w:pPr>
                        <w:rPr>
                          <w:sz w:val="1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4</w:t>
                      </w: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F6539" wp14:editId="251AE824">
                <wp:simplePos x="0" y="0"/>
                <wp:positionH relativeFrom="column">
                  <wp:posOffset>3462020</wp:posOffset>
                </wp:positionH>
                <wp:positionV relativeFrom="paragraph">
                  <wp:posOffset>10795</wp:posOffset>
                </wp:positionV>
                <wp:extent cx="290195" cy="299720"/>
                <wp:effectExtent l="0" t="0" r="14605" b="24130"/>
                <wp:wrapNone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6B3CBD" w:rsidRDefault="0097169A" w:rsidP="00FF1AA7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6539" id="_x0000_s1034" type="#_x0000_t202" style="position:absolute;left:0;text-align:left;margin-left:272.6pt;margin-top:.85pt;width:22.85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" strokecolor="white [3212]">
                <v:textbox>
                  <w:txbxContent>
                    <w:p w:rsidR="0097169A" w:rsidRPr="006B3CBD" w:rsidRDefault="0097169A" w:rsidP="00FF1AA7">
                      <w:pPr>
                        <w:rPr>
                          <w:b/>
                          <w:szCs w:val="2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635D2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87BE8" wp14:editId="3BC62A0E">
                <wp:simplePos x="0" y="0"/>
                <wp:positionH relativeFrom="column">
                  <wp:posOffset>3209925</wp:posOffset>
                </wp:positionH>
                <wp:positionV relativeFrom="paragraph">
                  <wp:posOffset>4445</wp:posOffset>
                </wp:positionV>
                <wp:extent cx="290195" cy="368300"/>
                <wp:effectExtent l="0" t="0" r="14605" b="12700"/>
                <wp:wrapNone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69A" w:rsidRPr="006B3CBD" w:rsidRDefault="0097169A" w:rsidP="00FF1AA7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6B3CBD">
                              <w:rPr>
                                <w:b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7BE8" id="_x0000_s1035" type="#_x0000_t202" style="position:absolute;left:0;text-align:left;margin-left:252.75pt;margin-top:.35pt;width:22.85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" strokecolor="white [3212]">
                <v:textbox>
                  <w:txbxContent>
                    <w:p w:rsidR="0097169A" w:rsidRPr="006B3CBD" w:rsidRDefault="0097169A" w:rsidP="00FF1AA7">
                      <w:pPr>
                        <w:rPr>
                          <w:b/>
                          <w:szCs w:val="28"/>
                        </w:rPr>
                      </w:pPr>
                      <w:r w:rsidRPr="006B3CBD">
                        <w:rPr>
                          <w:b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A3E94" w:rsidRDefault="008A3E94" w:rsidP="00FF1AA7">
      <w:pPr>
        <w:ind w:left="1134" w:right="395"/>
        <w:rPr>
          <w:sz w:val="20"/>
        </w:rPr>
      </w:pPr>
    </w:p>
    <w:p w:rsidR="00826D45" w:rsidRPr="008543BA" w:rsidRDefault="00826D45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Примечание:</w:t>
      </w:r>
    </w:p>
    <w:p w:rsidR="00FF1AA7" w:rsidRPr="008543BA" w:rsidRDefault="00FF1AA7" w:rsidP="008543BA">
      <w:pPr>
        <w:ind w:left="2127" w:right="962" w:hanging="426"/>
        <w:rPr>
          <w:sz w:val="22"/>
        </w:rPr>
      </w:pPr>
      <w:r w:rsidRPr="008543BA">
        <w:rPr>
          <w:sz w:val="22"/>
        </w:rPr>
        <w:t>1</w:t>
      </w:r>
      <w:r w:rsidR="008543BA">
        <w:rPr>
          <w:sz w:val="22"/>
        </w:rPr>
        <w:t> </w:t>
      </w:r>
      <w:r w:rsidRPr="008543BA">
        <w:rPr>
          <w:sz w:val="22"/>
        </w:rPr>
        <w:t>–</w:t>
      </w:r>
      <w:r w:rsidR="008543BA">
        <w:rPr>
          <w:sz w:val="22"/>
        </w:rPr>
        <w:t> </w:t>
      </w:r>
      <w:r w:rsidRPr="008543BA">
        <w:rPr>
          <w:sz w:val="22"/>
        </w:rPr>
        <w:t xml:space="preserve">белый цвет означает наличие подключения к блоку </w:t>
      </w:r>
      <w:r w:rsidR="00BB4D46" w:rsidRPr="008543BA">
        <w:rPr>
          <w:sz w:val="22"/>
        </w:rPr>
        <w:t>ТУ</w:t>
      </w:r>
      <w:r w:rsidR="00826D45" w:rsidRPr="008543BA">
        <w:rPr>
          <w:sz w:val="22"/>
        </w:rPr>
        <w:t>8Б</w:t>
      </w:r>
      <w:r w:rsidRPr="008543BA">
        <w:rPr>
          <w:sz w:val="22"/>
        </w:rPr>
        <w:t xml:space="preserve"> (нормальное состояние)/коричневый цвет означает отсутствие подключения к блоку </w:t>
      </w:r>
      <w:r w:rsidR="00BB4D46" w:rsidRPr="008543BA">
        <w:rPr>
          <w:sz w:val="22"/>
        </w:rPr>
        <w:t>ТУ</w:t>
      </w:r>
      <w:r w:rsidR="00826D45" w:rsidRPr="008543BA">
        <w:rPr>
          <w:sz w:val="22"/>
        </w:rPr>
        <w:t>8Б</w:t>
      </w:r>
      <w:r w:rsidRPr="008543BA">
        <w:rPr>
          <w:sz w:val="22"/>
        </w:rPr>
        <w:t>;</w:t>
      </w:r>
    </w:p>
    <w:p w:rsidR="00FF1AA7" w:rsidRPr="008543BA" w:rsidRDefault="00BB4D46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2</w:t>
      </w:r>
      <w:r w:rsidR="00FF1AA7" w:rsidRPr="008543BA">
        <w:rPr>
          <w:sz w:val="22"/>
        </w:rPr>
        <w:t xml:space="preserve"> – левый столбец: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а) коричневый цвет – отсутствует </w:t>
      </w:r>
      <w:r w:rsidR="00BB4D46" w:rsidRPr="008543BA">
        <w:rPr>
          <w:sz w:val="22"/>
        </w:rPr>
        <w:t>управляющее воздействие по каналам А и В</w:t>
      </w:r>
      <w:r w:rsidRPr="008543BA">
        <w:rPr>
          <w:sz w:val="22"/>
        </w:rPr>
        <w:t>;</w:t>
      </w:r>
    </w:p>
    <w:p w:rsidR="00BB4D46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б) белый цвет – подано управляющее воздействие по каналу А;</w:t>
      </w:r>
    </w:p>
    <w:p w:rsidR="00FF1AA7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в</w:t>
      </w:r>
      <w:r w:rsidR="00FF1AA7" w:rsidRPr="008543BA">
        <w:rPr>
          <w:sz w:val="22"/>
        </w:rPr>
        <w:t xml:space="preserve">) желтый цвет – </w:t>
      </w:r>
      <w:r w:rsidRPr="008543BA">
        <w:rPr>
          <w:sz w:val="22"/>
        </w:rPr>
        <w:t>подано управляющее воздействие по каналу В;</w:t>
      </w:r>
    </w:p>
    <w:p w:rsidR="00FF1AA7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г</w:t>
      </w:r>
      <w:r w:rsidR="00FF1AA7" w:rsidRPr="008543BA">
        <w:rPr>
          <w:sz w:val="22"/>
        </w:rPr>
        <w:t xml:space="preserve">) зеленый цвет – </w:t>
      </w:r>
      <w:r w:rsidRPr="008543BA">
        <w:rPr>
          <w:sz w:val="22"/>
        </w:rPr>
        <w:t>подано управляющее воздействие по каналам А и В</w:t>
      </w:r>
      <w:r w:rsidR="00FF1AA7" w:rsidRPr="008543BA">
        <w:rPr>
          <w:sz w:val="22"/>
        </w:rPr>
        <w:t>.</w:t>
      </w:r>
    </w:p>
    <w:p w:rsidR="00FF1AA7" w:rsidRPr="008543BA" w:rsidRDefault="00BB4D46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3</w:t>
      </w:r>
      <w:r w:rsidR="00FF1AA7" w:rsidRPr="008543BA">
        <w:rPr>
          <w:sz w:val="22"/>
        </w:rPr>
        <w:t xml:space="preserve"> – средний столбец: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а) коричневый цвет – </w:t>
      </w:r>
      <w:r w:rsidR="00BB4D46" w:rsidRPr="008543BA">
        <w:rPr>
          <w:sz w:val="22"/>
        </w:rPr>
        <w:t xml:space="preserve">отсутствует связь с блоком </w:t>
      </w:r>
      <w:r w:rsidR="008543BA" w:rsidRPr="008543BA">
        <w:rPr>
          <w:sz w:val="22"/>
        </w:rPr>
        <w:t>ТУ8Б</w:t>
      </w:r>
      <w:r w:rsidR="00BB4D46" w:rsidRPr="008543BA">
        <w:rPr>
          <w:sz w:val="22"/>
        </w:rPr>
        <w:t xml:space="preserve"> по каналу А;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б) желтый цвет – </w:t>
      </w:r>
      <w:r w:rsidR="00BB4D46" w:rsidRPr="008543BA">
        <w:rPr>
          <w:sz w:val="22"/>
        </w:rPr>
        <w:t>отсутствует управляющее воздействие по каналу А</w:t>
      </w:r>
      <w:r w:rsidRPr="008543BA">
        <w:rPr>
          <w:sz w:val="22"/>
        </w:rPr>
        <w:t>;</w:t>
      </w:r>
    </w:p>
    <w:p w:rsidR="00FF1AA7" w:rsidRPr="008543BA" w:rsidRDefault="00FF1AA7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в) зеленый цвет – </w:t>
      </w:r>
      <w:r w:rsidR="00BB4D46" w:rsidRPr="008543BA">
        <w:rPr>
          <w:sz w:val="22"/>
        </w:rPr>
        <w:t>подано управляющее воздействие по каналу А</w:t>
      </w:r>
      <w:r w:rsidRPr="008543BA">
        <w:rPr>
          <w:sz w:val="22"/>
        </w:rPr>
        <w:t>.</w:t>
      </w:r>
    </w:p>
    <w:p w:rsidR="00FF1AA7" w:rsidRPr="008543BA" w:rsidRDefault="00BB4D46" w:rsidP="008A3E94">
      <w:pPr>
        <w:ind w:left="1985" w:right="395" w:hanging="284"/>
        <w:rPr>
          <w:sz w:val="22"/>
        </w:rPr>
      </w:pPr>
      <w:r w:rsidRPr="008543BA">
        <w:rPr>
          <w:sz w:val="22"/>
        </w:rPr>
        <w:t>4</w:t>
      </w:r>
      <w:r w:rsidR="00FF1AA7" w:rsidRPr="008543BA">
        <w:rPr>
          <w:sz w:val="22"/>
        </w:rPr>
        <w:t xml:space="preserve"> – правый столбец:</w:t>
      </w:r>
    </w:p>
    <w:p w:rsidR="00BB4D46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 xml:space="preserve">а) коричневый цвет – отсутствует связь с блоком </w:t>
      </w:r>
      <w:r w:rsidR="008543BA" w:rsidRPr="008543BA">
        <w:rPr>
          <w:sz w:val="22"/>
        </w:rPr>
        <w:t>ТУ8Б</w:t>
      </w:r>
      <w:r w:rsidRPr="008543BA">
        <w:rPr>
          <w:sz w:val="22"/>
        </w:rPr>
        <w:t xml:space="preserve"> по каналу В;</w:t>
      </w:r>
    </w:p>
    <w:p w:rsidR="00BB4D46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б) желтый цвет – отсутствует управляющее воздействие по каналу В;</w:t>
      </w:r>
    </w:p>
    <w:p w:rsidR="00FF1AA7" w:rsidRPr="008543BA" w:rsidRDefault="00BB4D46" w:rsidP="008543BA">
      <w:pPr>
        <w:ind w:left="2127" w:right="395"/>
        <w:rPr>
          <w:sz w:val="22"/>
        </w:rPr>
      </w:pPr>
      <w:r w:rsidRPr="008543BA">
        <w:rPr>
          <w:sz w:val="22"/>
        </w:rPr>
        <w:t>в) зеленый цвет – подано управляющее воздействие по каналу В.</w:t>
      </w:r>
    </w:p>
    <w:p w:rsidR="00BB4D46" w:rsidRPr="00A25E21" w:rsidRDefault="00BB4D46" w:rsidP="00A25E21">
      <w:pPr>
        <w:spacing w:before="120" w:after="120" w:line="360" w:lineRule="auto"/>
        <w:jc w:val="center"/>
        <w:rPr>
          <w:sz w:val="24"/>
          <w:szCs w:val="28"/>
        </w:rPr>
      </w:pPr>
      <w:r w:rsidRPr="00A25E21">
        <w:rPr>
          <w:sz w:val="24"/>
          <w:szCs w:val="28"/>
        </w:rPr>
        <w:t xml:space="preserve">Рисунок </w:t>
      </w:r>
      <w:r w:rsidR="00A25E21" w:rsidRPr="00A25E21">
        <w:rPr>
          <w:sz w:val="24"/>
          <w:szCs w:val="28"/>
        </w:rPr>
        <w:t>4</w:t>
      </w:r>
      <w:r w:rsidRPr="00A25E21">
        <w:rPr>
          <w:sz w:val="24"/>
          <w:szCs w:val="28"/>
        </w:rPr>
        <w:t xml:space="preserve"> – </w:t>
      </w:r>
      <w:r w:rsidR="008042E5">
        <w:rPr>
          <w:sz w:val="24"/>
          <w:szCs w:val="28"/>
        </w:rPr>
        <w:t>Поконтактная индикация блоков ТУ8Б</w:t>
      </w:r>
    </w:p>
    <w:p w:rsidR="008543BA" w:rsidRDefault="008543BA">
      <w:pPr>
        <w:jc w:val="left"/>
        <w:rPr>
          <w:szCs w:val="28"/>
        </w:rPr>
      </w:pPr>
      <w:r>
        <w:rPr>
          <w:szCs w:val="28"/>
        </w:rPr>
        <w:br w:type="page"/>
      </w:r>
    </w:p>
    <w:p w:rsidR="004630B1" w:rsidRDefault="00473FBA" w:rsidP="00A25E21">
      <w:pPr>
        <w:ind w:left="1134" w:right="395" w:firstLine="567"/>
        <w:rPr>
          <w:szCs w:val="28"/>
        </w:rPr>
      </w:pPr>
      <w:r>
        <w:rPr>
          <w:szCs w:val="28"/>
        </w:rPr>
        <w:lastRenderedPageBreak/>
        <w:t>3</w:t>
      </w:r>
      <w:r w:rsidR="00AA6D0C">
        <w:rPr>
          <w:szCs w:val="28"/>
        </w:rPr>
        <w:t>.2.3 </w:t>
      </w:r>
      <w:r w:rsidR="004630B1">
        <w:rPr>
          <w:szCs w:val="28"/>
        </w:rPr>
        <w:t xml:space="preserve">В таблице 1 представлено отображение состояния </w:t>
      </w:r>
      <w:r w:rsidR="008543BA">
        <w:rPr>
          <w:szCs w:val="28"/>
        </w:rPr>
        <w:t>ПО «</w:t>
      </w:r>
      <w:r w:rsidR="00F950BD">
        <w:rPr>
          <w:szCs w:val="28"/>
        </w:rPr>
        <w:t>Ядр</w:t>
      </w:r>
      <w:r w:rsidR="008543BA">
        <w:rPr>
          <w:szCs w:val="28"/>
        </w:rPr>
        <w:t>о»</w:t>
      </w:r>
    </w:p>
    <w:p w:rsidR="004630B1" w:rsidRDefault="00F950BD" w:rsidP="00A25E21">
      <w:pPr>
        <w:ind w:left="1134" w:right="395" w:firstLine="567"/>
        <w:rPr>
          <w:szCs w:val="28"/>
        </w:rPr>
      </w:pPr>
      <w:r>
        <w:rPr>
          <w:szCs w:val="28"/>
        </w:rPr>
        <w:t>Таблица 1 – Индикация</w:t>
      </w:r>
      <w:r w:rsidR="004630B1" w:rsidRPr="00237A4E">
        <w:rPr>
          <w:szCs w:val="28"/>
        </w:rPr>
        <w:t xml:space="preserve"> </w:t>
      </w:r>
      <w:r>
        <w:rPr>
          <w:szCs w:val="28"/>
        </w:rPr>
        <w:t xml:space="preserve">состояния </w:t>
      </w:r>
      <w:r w:rsidR="008543BA" w:rsidRPr="008543BA">
        <w:rPr>
          <w:szCs w:val="28"/>
        </w:rPr>
        <w:t>ПО «Ядр</w:t>
      </w:r>
      <w:r w:rsidR="008543BA">
        <w:rPr>
          <w:szCs w:val="28"/>
        </w:rPr>
        <w:t>о</w:t>
      </w:r>
      <w:r w:rsidR="008543BA" w:rsidRPr="008543BA">
        <w:rPr>
          <w:szCs w:val="28"/>
        </w:rPr>
        <w:t>»</w:t>
      </w:r>
      <w:r w:rsidR="004630B1" w:rsidRPr="00237A4E">
        <w:rPr>
          <w:szCs w:val="28"/>
        </w:rPr>
        <w:t xml:space="preserve"> и линии связи</w:t>
      </w:r>
    </w:p>
    <w:tbl>
      <w:tblPr>
        <w:tblW w:w="9781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552"/>
        <w:gridCol w:w="1417"/>
        <w:gridCol w:w="1985"/>
      </w:tblGrid>
      <w:tr w:rsidR="004630B1" w:rsidRPr="00060DEA" w:rsidTr="00A25E21">
        <w:trPr>
          <w:tblHeader/>
        </w:trPr>
        <w:tc>
          <w:tcPr>
            <w:tcW w:w="3827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Описание</w:t>
            </w:r>
          </w:p>
        </w:tc>
        <w:tc>
          <w:tcPr>
            <w:tcW w:w="2552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Статический</w:t>
            </w:r>
          </w:p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мнемознак</w:t>
            </w:r>
          </w:p>
        </w:tc>
        <w:tc>
          <w:tcPr>
            <w:tcW w:w="1417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Частота</w:t>
            </w:r>
          </w:p>
          <w:p w:rsidR="004630B1" w:rsidRPr="00060DEA" w:rsidRDefault="004630B1" w:rsidP="00A25E2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мигания</w:t>
            </w:r>
          </w:p>
        </w:tc>
        <w:tc>
          <w:tcPr>
            <w:tcW w:w="1985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Мигающий</w:t>
            </w:r>
          </w:p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мнемознак</w:t>
            </w:r>
          </w:p>
        </w:tc>
      </w:tr>
      <w:tr w:rsidR="004630B1" w:rsidRPr="00060DEA" w:rsidTr="00A25E21">
        <w:tc>
          <w:tcPr>
            <w:tcW w:w="3827" w:type="dxa"/>
            <w:noWrap/>
          </w:tcPr>
          <w:p w:rsidR="004630B1" w:rsidRPr="00A25E21" w:rsidRDefault="004630B1" w:rsidP="008543BA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Активное состояние </w:t>
            </w:r>
            <w:r w:rsidR="008543BA" w:rsidRPr="008543BA">
              <w:rPr>
                <w:sz w:val="24"/>
                <w:szCs w:val="28"/>
              </w:rPr>
              <w:t>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40" w:dyaOrig="675">
                <v:shape id="_x0000_i1029" type="#_x0000_t75" style="width:57.05pt;height:33.95pt" o:ole="">
                  <v:imagedata r:id="rId18" o:title=""/>
                </v:shape>
                <o:OLEObject Type="Embed" ProgID="PBrush" ShapeID="_x0000_i1029" DrawAspect="Content" ObjectID="_1709465784" r:id="rId19"/>
              </w:object>
            </w:r>
          </w:p>
        </w:tc>
        <w:tc>
          <w:tcPr>
            <w:tcW w:w="1417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</w:tr>
      <w:tr w:rsidR="004630B1" w:rsidRPr="00060DEA" w:rsidTr="00A25E21">
        <w:tc>
          <w:tcPr>
            <w:tcW w:w="3827" w:type="dxa"/>
            <w:noWrap/>
          </w:tcPr>
          <w:p w:rsidR="004630B1" w:rsidRPr="00A25E21" w:rsidRDefault="004630B1" w:rsidP="008543BA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Пассивное, синхронизированное с активным, состояние </w:t>
            </w:r>
            <w:r w:rsidR="008543BA" w:rsidRPr="008543BA">
              <w:rPr>
                <w:sz w:val="24"/>
                <w:szCs w:val="28"/>
              </w:rPr>
              <w:t>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  <w:r w:rsidRPr="00A25E21">
              <w:rPr>
                <w:sz w:val="24"/>
                <w:szCs w:val="28"/>
              </w:rPr>
              <w:t xml:space="preserve"> индицируется желтым цветом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40" w:dyaOrig="675">
                <v:shape id="_x0000_i1030" type="#_x0000_t75" style="width:57.05pt;height:33.95pt" o:ole="">
                  <v:imagedata r:id="rId20" o:title=""/>
                </v:shape>
                <o:OLEObject Type="Embed" ProgID="PBrush" ShapeID="_x0000_i1030" DrawAspect="Content" ObjectID="_1709465785" r:id="rId21"/>
              </w:object>
            </w:r>
          </w:p>
        </w:tc>
        <w:tc>
          <w:tcPr>
            <w:tcW w:w="1417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</w:tr>
      <w:tr w:rsidR="004630B1" w:rsidRPr="00060DEA" w:rsidTr="00A25E21">
        <w:tc>
          <w:tcPr>
            <w:tcW w:w="3827" w:type="dxa"/>
            <w:noWrap/>
          </w:tcPr>
          <w:p w:rsidR="004630B1" w:rsidRPr="00A25E21" w:rsidRDefault="004630B1" w:rsidP="00F950BD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Состояние зафиксированного программного сбоя в </w:t>
            </w:r>
            <w:r w:rsidR="008543BA" w:rsidRPr="008543BA">
              <w:rPr>
                <w:sz w:val="24"/>
                <w:szCs w:val="28"/>
              </w:rPr>
              <w:t>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  <w:r w:rsidRPr="00A25E21">
              <w:rPr>
                <w:sz w:val="24"/>
                <w:szCs w:val="28"/>
              </w:rPr>
              <w:t xml:space="preserve"> индицируется красным цветом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25" w:dyaOrig="675">
                <v:shape id="_x0000_i1031" type="#_x0000_t75" style="width:56.4pt;height:33.95pt" o:ole="">
                  <v:imagedata r:id="rId22" o:title=""/>
                </v:shape>
                <o:OLEObject Type="Embed" ProgID="PBrush" ShapeID="_x0000_i1031" DrawAspect="Content" ObjectID="_1709465786" r:id="rId23"/>
              </w:object>
            </w:r>
          </w:p>
        </w:tc>
        <w:tc>
          <w:tcPr>
            <w:tcW w:w="1417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</w:p>
        </w:tc>
      </w:tr>
      <w:tr w:rsidR="004630B1" w:rsidRPr="00060DEA" w:rsidTr="00A25E21">
        <w:tc>
          <w:tcPr>
            <w:tcW w:w="3827" w:type="dxa"/>
          </w:tcPr>
          <w:p w:rsidR="004630B1" w:rsidRPr="00A25E21" w:rsidRDefault="004630B1" w:rsidP="00F950BD">
            <w:pPr>
              <w:rPr>
                <w:sz w:val="24"/>
                <w:szCs w:val="28"/>
              </w:rPr>
            </w:pPr>
            <w:r w:rsidRPr="00A25E21">
              <w:rPr>
                <w:sz w:val="24"/>
                <w:szCs w:val="28"/>
              </w:rPr>
              <w:t xml:space="preserve">Состояние, </w:t>
            </w:r>
            <w:r w:rsidRPr="008543BA">
              <w:rPr>
                <w:sz w:val="24"/>
                <w:szCs w:val="28"/>
              </w:rPr>
              <w:t xml:space="preserve">при </w:t>
            </w:r>
            <w:r w:rsidR="008543BA" w:rsidRPr="008543BA">
              <w:rPr>
                <w:sz w:val="24"/>
                <w:szCs w:val="28"/>
              </w:rPr>
              <w:t>котором ПО «Ядр</w:t>
            </w:r>
            <w:r w:rsidR="008543BA">
              <w:rPr>
                <w:sz w:val="24"/>
                <w:szCs w:val="28"/>
              </w:rPr>
              <w:t>о</w:t>
            </w:r>
            <w:r w:rsidR="008543BA" w:rsidRPr="008543BA">
              <w:rPr>
                <w:sz w:val="24"/>
                <w:szCs w:val="28"/>
              </w:rPr>
              <w:t>»</w:t>
            </w:r>
            <w:r w:rsidRPr="008543BA">
              <w:rPr>
                <w:color w:val="FF0000"/>
                <w:sz w:val="24"/>
                <w:szCs w:val="28"/>
              </w:rPr>
              <w:t xml:space="preserve"> </w:t>
            </w:r>
            <w:r w:rsidRPr="00A25E21">
              <w:rPr>
                <w:sz w:val="24"/>
                <w:szCs w:val="28"/>
              </w:rPr>
              <w:t>не имеет подключения по COM-портам к блокам ТУ8Б и ТС16Б по локальной сети нижнего уровня и, соответственно, не может стать активным, индицируется мигающим белым цветом</w:t>
            </w:r>
          </w:p>
        </w:tc>
        <w:tc>
          <w:tcPr>
            <w:tcW w:w="2552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1125" w:dyaOrig="690">
                <v:shape id="_x0000_i1032" type="#_x0000_t75" style="width:56.4pt;height:34.65pt" o:ole="">
                  <v:imagedata r:id="rId24" o:title=""/>
                </v:shape>
                <o:OLEObject Type="Embed" ProgID="PBrush" ShapeID="_x0000_i1032" DrawAspect="Content" ObjectID="_1709465787" r:id="rId25"/>
              </w:object>
            </w:r>
          </w:p>
        </w:tc>
        <w:tc>
          <w:tcPr>
            <w:tcW w:w="1417" w:type="dxa"/>
            <w:vAlign w:val="center"/>
          </w:tcPr>
          <w:p w:rsidR="004630B1" w:rsidRPr="00060DEA" w:rsidRDefault="004630B1" w:rsidP="004630B1">
            <w:pPr>
              <w:jc w:val="center"/>
              <w:rPr>
                <w:szCs w:val="28"/>
              </w:rPr>
            </w:pPr>
            <w:r w:rsidRPr="00060DEA">
              <w:rPr>
                <w:szCs w:val="28"/>
              </w:rPr>
              <w:t>0,6 Гц</w:t>
            </w:r>
          </w:p>
        </w:tc>
        <w:tc>
          <w:tcPr>
            <w:tcW w:w="1985" w:type="dxa"/>
            <w:vAlign w:val="center"/>
          </w:tcPr>
          <w:p w:rsidR="004630B1" w:rsidRPr="00060DEA" w:rsidRDefault="006B3CBD" w:rsidP="004630B1">
            <w:pPr>
              <w:jc w:val="center"/>
              <w:rPr>
                <w:szCs w:val="28"/>
              </w:rPr>
            </w:pPr>
            <w:r>
              <w:object w:dxaOrig="930" w:dyaOrig="675">
                <v:shape id="_x0000_i1033" type="#_x0000_t75" style="width:47.55pt;height:33.95pt" o:ole="">
                  <v:imagedata r:id="rId26" o:title=""/>
                </v:shape>
                <o:OLEObject Type="Embed" ProgID="PBrush" ShapeID="_x0000_i1033" DrawAspect="Content" ObjectID="_1709465788" r:id="rId27"/>
              </w:object>
            </w:r>
          </w:p>
        </w:tc>
      </w:tr>
    </w:tbl>
    <w:p w:rsidR="00AA6D0C" w:rsidRDefault="00AA6D0C" w:rsidP="00AA6D0C">
      <w:bookmarkStart w:id="37" w:name="_Toc312141608"/>
      <w:bookmarkStart w:id="38" w:name="_Toc321808656"/>
      <w:bookmarkStart w:id="39" w:name="_Toc354040618"/>
      <w:bookmarkStart w:id="40" w:name="_Toc312141574"/>
      <w:bookmarkStart w:id="41" w:name="_Toc75941029"/>
      <w:bookmarkStart w:id="42" w:name="_Toc123387048"/>
    </w:p>
    <w:p w:rsidR="005A7302" w:rsidRPr="00AA6D0C" w:rsidRDefault="00473FBA" w:rsidP="00E7342D">
      <w:pPr>
        <w:pStyle w:val="212"/>
        <w:rPr>
          <w:rFonts w:eastAsiaTheme="majorEastAsia"/>
        </w:rPr>
      </w:pPr>
      <w:bookmarkStart w:id="43" w:name="_Toc409007053"/>
      <w:bookmarkStart w:id="44" w:name="_Toc409101083"/>
      <w:r>
        <w:rPr>
          <w:rFonts w:eastAsiaTheme="majorEastAsia"/>
        </w:rPr>
        <w:t>3</w:t>
      </w:r>
      <w:r w:rsidR="005A7302" w:rsidRPr="00AA6D0C">
        <w:rPr>
          <w:rFonts w:eastAsiaTheme="majorEastAsia"/>
        </w:rPr>
        <w:t>.</w:t>
      </w:r>
      <w:r w:rsidR="00AA6D0C" w:rsidRPr="00AA6D0C">
        <w:rPr>
          <w:rFonts w:eastAsiaTheme="majorEastAsia"/>
        </w:rPr>
        <w:t>3</w:t>
      </w:r>
      <w:r w:rsidR="005A7302" w:rsidRPr="00AA6D0C">
        <w:rPr>
          <w:rFonts w:eastAsiaTheme="majorEastAsia"/>
        </w:rPr>
        <w:t> Порядок ввода команд телеуправления</w:t>
      </w:r>
      <w:bookmarkEnd w:id="37"/>
      <w:bookmarkEnd w:id="38"/>
      <w:bookmarkEnd w:id="39"/>
      <w:bookmarkEnd w:id="43"/>
      <w:bookmarkEnd w:id="44"/>
    </w:p>
    <w:p w:rsidR="005A7302" w:rsidRPr="00473FBA" w:rsidRDefault="00473FBA" w:rsidP="00473FBA">
      <w:pPr>
        <w:pStyle w:val="3"/>
        <w:spacing w:before="120" w:after="120"/>
        <w:ind w:left="2410" w:right="397" w:hanging="709"/>
        <w:rPr>
          <w:b/>
        </w:rPr>
      </w:pPr>
      <w:bookmarkStart w:id="45" w:name="_Toc312141609"/>
      <w:bookmarkStart w:id="46" w:name="_Toc321808657"/>
      <w:bookmarkStart w:id="47" w:name="_Toc354040619"/>
      <w:bookmarkStart w:id="48" w:name="_Toc409007054"/>
      <w:bookmarkStart w:id="49" w:name="_Toc409101084"/>
      <w:r w:rsidRPr="00473FBA">
        <w:rPr>
          <w:b/>
        </w:rPr>
        <w:t>3</w:t>
      </w:r>
      <w:r w:rsidR="005A7302" w:rsidRPr="00473FBA">
        <w:rPr>
          <w:b/>
        </w:rPr>
        <w:t>.</w:t>
      </w:r>
      <w:r w:rsidR="00AA6D0C" w:rsidRPr="00473FBA">
        <w:rPr>
          <w:b/>
        </w:rPr>
        <w:t>3</w:t>
      </w:r>
      <w:r w:rsidR="005A7302" w:rsidRPr="00473FBA">
        <w:rPr>
          <w:b/>
        </w:rPr>
        <w:t>.1 Ввод команды при помощи контекстного меню</w:t>
      </w:r>
      <w:bookmarkEnd w:id="45"/>
      <w:bookmarkEnd w:id="46"/>
      <w:bookmarkEnd w:id="47"/>
      <w:bookmarkEnd w:id="48"/>
      <w:bookmarkEnd w:id="49"/>
    </w:p>
    <w:p w:rsidR="005A7302" w:rsidRDefault="005A7302" w:rsidP="00AA6D0C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Манипулятор типа «мышь» навести на </w:t>
      </w:r>
      <w:r>
        <w:rPr>
          <w:szCs w:val="28"/>
        </w:rPr>
        <w:t>ячейку необходимого блока ТУ8Б</w:t>
      </w:r>
      <w:r w:rsidRPr="0070522E">
        <w:rPr>
          <w:szCs w:val="28"/>
        </w:rPr>
        <w:t xml:space="preserve"> и нажать правую клавишу манипулятора. На экране появляется меню со списком команд телеуправления и комментариев к н</w:t>
      </w:r>
      <w:r w:rsidR="00C761D7">
        <w:rPr>
          <w:szCs w:val="28"/>
        </w:rPr>
        <w:t>им в соответствии с рисунком 5.</w:t>
      </w:r>
    </w:p>
    <w:tbl>
      <w:tblPr>
        <w:tblStyle w:val="aff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5A7302" w:rsidRPr="0070522E" w:rsidTr="005A7302">
        <w:tc>
          <w:tcPr>
            <w:tcW w:w="9213" w:type="dxa"/>
          </w:tcPr>
          <w:p w:rsidR="005A7302" w:rsidRPr="0070522E" w:rsidRDefault="008543BA" w:rsidP="005A7302">
            <w:pPr>
              <w:jc w:val="center"/>
            </w:pPr>
            <w:r>
              <w:object w:dxaOrig="4320" w:dyaOrig="3696">
                <v:shape id="_x0000_i1034" type="#_x0000_t75" style="width:430.65pt;height:287.3pt" o:ole="">
                  <v:imagedata r:id="rId28" o:title=""/>
                </v:shape>
                <o:OLEObject Type="Embed" ProgID="PBrush" ShapeID="_x0000_i1034" DrawAspect="Content" ObjectID="_1709465789" r:id="rId29"/>
              </w:object>
            </w:r>
          </w:p>
        </w:tc>
      </w:tr>
    </w:tbl>
    <w:p w:rsidR="005A7302" w:rsidRPr="005A1905" w:rsidRDefault="00865061" w:rsidP="005A1905">
      <w:pPr>
        <w:spacing w:before="120" w:after="120" w:line="360" w:lineRule="auto"/>
        <w:jc w:val="center"/>
        <w:rPr>
          <w:sz w:val="24"/>
          <w:szCs w:val="28"/>
        </w:rPr>
      </w:pPr>
      <w:r w:rsidRPr="005A1905">
        <w:rPr>
          <w:sz w:val="24"/>
          <w:szCs w:val="28"/>
        </w:rPr>
        <w:t>Рисунок 5</w:t>
      </w:r>
      <w:r w:rsidR="005A7302" w:rsidRPr="005A1905">
        <w:rPr>
          <w:sz w:val="24"/>
          <w:szCs w:val="28"/>
        </w:rPr>
        <w:t xml:space="preserve"> – Ввод команды при помощи контекстного меню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lastRenderedPageBreak/>
        <w:t>Перемещая по меню указатель манипулятора типа «мышь», выбрать строку меню нажатием левой клавиши манипулятора.</w:t>
      </w:r>
    </w:p>
    <w:p w:rsidR="005A7302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>В экранной ячейке ввода текста команды появляется текст команды зеленого цвета.</w:t>
      </w:r>
    </w:p>
    <w:p w:rsidR="00865061" w:rsidRPr="005A1905" w:rsidRDefault="00865061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Переместив указатель манипулятора типа мышь на экранную кнопку «Ввод», нажать левую клавишу манипулятора или «ENTER» на клавиатуре. Экранная кнопка «Ввод» представлена на рисунке </w:t>
      </w:r>
      <w:r>
        <w:rPr>
          <w:szCs w:val="28"/>
        </w:rPr>
        <w:t>2</w:t>
      </w:r>
      <w:r w:rsidRPr="0070522E">
        <w:rPr>
          <w:szCs w:val="28"/>
        </w:rPr>
        <w:t>.</w:t>
      </w:r>
    </w:p>
    <w:p w:rsidR="005A7302" w:rsidRPr="00473FBA" w:rsidRDefault="00473FBA" w:rsidP="00473FBA">
      <w:pPr>
        <w:pStyle w:val="3"/>
        <w:spacing w:before="120" w:after="120"/>
        <w:ind w:left="2410" w:right="397" w:hanging="709"/>
        <w:rPr>
          <w:b/>
        </w:rPr>
      </w:pPr>
      <w:bookmarkStart w:id="50" w:name="_Toc312141610"/>
      <w:bookmarkStart w:id="51" w:name="_Toc321808658"/>
      <w:bookmarkStart w:id="52" w:name="_Toc354040620"/>
      <w:bookmarkStart w:id="53" w:name="_Toc409007055"/>
      <w:bookmarkStart w:id="54" w:name="_Toc409101085"/>
      <w:r w:rsidRPr="00473FBA">
        <w:rPr>
          <w:b/>
        </w:rPr>
        <w:t>3</w:t>
      </w:r>
      <w:r w:rsidR="005A1905" w:rsidRPr="00473FBA">
        <w:rPr>
          <w:b/>
        </w:rPr>
        <w:t>.3.2</w:t>
      </w:r>
      <w:r w:rsidR="005A7302" w:rsidRPr="00473FBA">
        <w:rPr>
          <w:b/>
        </w:rPr>
        <w:t> Ввод команды при помощи списка команд телеуправления</w:t>
      </w:r>
      <w:bookmarkEnd w:id="50"/>
      <w:bookmarkEnd w:id="51"/>
      <w:bookmarkEnd w:id="52"/>
      <w:bookmarkEnd w:id="53"/>
      <w:bookmarkEnd w:id="54"/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Манипулятором типа «мышь» навести курсор на ячейку с названием </w:t>
      </w:r>
      <w:r w:rsidR="00865061">
        <w:rPr>
          <w:szCs w:val="28"/>
        </w:rPr>
        <w:t>«Тестер ТУ»</w:t>
      </w:r>
      <w:r w:rsidRPr="0070522E">
        <w:rPr>
          <w:szCs w:val="28"/>
        </w:rPr>
        <w:t>. На экране появляется меню со списком текста команд. Перемещая по меню указатель манипулятора типа «мышь», выбрать строку меню нажатием левой клавиши манипулятора.</w:t>
      </w:r>
    </w:p>
    <w:p w:rsidR="005A7302" w:rsidRDefault="005A7302" w:rsidP="005A1905">
      <w:pPr>
        <w:ind w:left="1134" w:right="395" w:firstLine="567"/>
        <w:rPr>
          <w:szCs w:val="28"/>
        </w:rPr>
      </w:pPr>
      <w:bookmarkStart w:id="55" w:name="_Toc353368178"/>
      <w:bookmarkStart w:id="56" w:name="_Toc354040621"/>
      <w:bookmarkEnd w:id="55"/>
      <w:bookmarkEnd w:id="56"/>
      <w:r w:rsidRPr="0070522E">
        <w:rPr>
          <w:szCs w:val="28"/>
        </w:rPr>
        <w:t>В экранной ячейке ввода текста команды появляется текст команды зеленого цвета.</w:t>
      </w:r>
    </w:p>
    <w:p w:rsidR="00865061" w:rsidRPr="0070522E" w:rsidRDefault="00865061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Переместив указатель манипулятора типа мышь на экранную кнопку «Ввод», нажать левую клавишу манипулятора или «ENTER» на клавиатуре. Экранная кнопка «Ввод» представлена на рисунке </w:t>
      </w:r>
      <w:r>
        <w:rPr>
          <w:szCs w:val="28"/>
        </w:rPr>
        <w:t>2</w:t>
      </w:r>
      <w:r w:rsidRPr="0070522E">
        <w:rPr>
          <w:szCs w:val="28"/>
        </w:rPr>
        <w:t>.</w:t>
      </w:r>
    </w:p>
    <w:p w:rsidR="005A7302" w:rsidRPr="00473FBA" w:rsidRDefault="00473FBA" w:rsidP="00473FBA">
      <w:pPr>
        <w:pStyle w:val="3"/>
        <w:spacing w:before="120" w:after="120"/>
        <w:ind w:left="2410" w:right="397" w:hanging="709"/>
        <w:rPr>
          <w:b/>
        </w:rPr>
      </w:pPr>
      <w:bookmarkStart w:id="57" w:name="_Toc312141611"/>
      <w:bookmarkStart w:id="58" w:name="_Toc321808659"/>
      <w:bookmarkStart w:id="59" w:name="_Toc354040622"/>
      <w:bookmarkStart w:id="60" w:name="_Toc409007056"/>
      <w:bookmarkStart w:id="61" w:name="_Toc409101086"/>
      <w:r w:rsidRPr="00473FBA">
        <w:rPr>
          <w:b/>
        </w:rPr>
        <w:t>3</w:t>
      </w:r>
      <w:r w:rsidR="005A1905" w:rsidRPr="00473FBA">
        <w:rPr>
          <w:b/>
        </w:rPr>
        <w:t>.3.3</w:t>
      </w:r>
      <w:r w:rsidR="005A7302" w:rsidRPr="00473FBA">
        <w:rPr>
          <w:b/>
        </w:rPr>
        <w:t> Ввод команды при помощи экранной ячейки ввода команд телеуправления</w:t>
      </w:r>
      <w:bookmarkEnd w:id="57"/>
      <w:bookmarkEnd w:id="58"/>
      <w:bookmarkEnd w:id="59"/>
      <w:bookmarkEnd w:id="60"/>
      <w:bookmarkEnd w:id="61"/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>Набрать на клавиатуре в экранной ячейке ввода команд текст команды телеуправления.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>В экранной ячейке ввода команды появляется текст команды зеленого цвета.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Переместив указатель манипулятора типа мышь на экранную кнопку «Ввод», нажать левую клавишу манипулятора или «ENTER» на клавиатуре. Экранная кнопка «Ввод» представлена на рисунке </w:t>
      </w:r>
      <w:r w:rsidR="00865061">
        <w:rPr>
          <w:szCs w:val="28"/>
        </w:rPr>
        <w:t>2</w:t>
      </w:r>
      <w:r w:rsidRPr="0070522E">
        <w:rPr>
          <w:szCs w:val="28"/>
        </w:rPr>
        <w:t>.</w:t>
      </w:r>
    </w:p>
    <w:p w:rsidR="005A7302" w:rsidRPr="0070522E" w:rsidRDefault="005A7302" w:rsidP="005A1905">
      <w:pPr>
        <w:ind w:left="1134" w:right="395" w:firstLine="567"/>
        <w:rPr>
          <w:szCs w:val="28"/>
        </w:rPr>
      </w:pPr>
      <w:r w:rsidRPr="0070522E">
        <w:rPr>
          <w:szCs w:val="28"/>
        </w:rPr>
        <w:t xml:space="preserve">Текст выбранной команды в ячейке ввода имеет зеленый цвет. Если передача команды прошла успешно, то </w:t>
      </w:r>
      <w:r w:rsidR="00F23F92">
        <w:rPr>
          <w:szCs w:val="28"/>
        </w:rPr>
        <w:t xml:space="preserve">цвет </w:t>
      </w:r>
      <w:r w:rsidRPr="0070522E">
        <w:rPr>
          <w:szCs w:val="28"/>
        </w:rPr>
        <w:t>текст</w:t>
      </w:r>
      <w:r w:rsidR="00F23F92">
        <w:rPr>
          <w:szCs w:val="28"/>
        </w:rPr>
        <w:t>а</w:t>
      </w:r>
      <w:r w:rsidRPr="0070522E">
        <w:rPr>
          <w:szCs w:val="28"/>
        </w:rPr>
        <w:t xml:space="preserve"> команды меняет</w:t>
      </w:r>
      <w:r w:rsidR="00F23F92">
        <w:rPr>
          <w:szCs w:val="28"/>
        </w:rPr>
        <w:t xml:space="preserve">ся </w:t>
      </w:r>
      <w:r w:rsidRPr="0070522E">
        <w:rPr>
          <w:szCs w:val="28"/>
        </w:rPr>
        <w:t xml:space="preserve">на белый. Текст в командной строке сохраняется до начала набора следующей команды. Для повторной </w:t>
      </w:r>
      <w:r w:rsidR="00F23F92">
        <w:rPr>
          <w:szCs w:val="28"/>
        </w:rPr>
        <w:t xml:space="preserve">посылки одной и той же команды необходимо </w:t>
      </w:r>
      <w:r w:rsidRPr="0070522E">
        <w:rPr>
          <w:szCs w:val="28"/>
        </w:rPr>
        <w:t>перемести</w:t>
      </w:r>
      <w:r w:rsidR="00F23F92">
        <w:rPr>
          <w:szCs w:val="28"/>
        </w:rPr>
        <w:t>ть</w:t>
      </w:r>
      <w:r w:rsidRPr="0070522E">
        <w:rPr>
          <w:szCs w:val="28"/>
        </w:rPr>
        <w:t xml:space="preserve"> указатель мыши на экранную область повторного ввода последней команды, нажать на левую клавишу манипулятора (текст в ячейке ввода команды телеуправления изменит цвет на зеленый) и после этого левой клавишей мыши нажать на экранную кнопку «Ввод». При необходимости удаления текста выбранной команды нажать на экранную область очистки текста. Экранная область очистки текста изображена на рисунке </w:t>
      </w:r>
      <w:r w:rsidR="00865061">
        <w:rPr>
          <w:szCs w:val="28"/>
        </w:rPr>
        <w:t>2</w:t>
      </w:r>
      <w:r w:rsidR="00C761D7">
        <w:rPr>
          <w:szCs w:val="28"/>
        </w:rPr>
        <w:t>.</w:t>
      </w:r>
    </w:p>
    <w:p w:rsidR="008407C3" w:rsidRDefault="008407C3">
      <w:pPr>
        <w:jc w:val="left"/>
        <w:rPr>
          <w:b/>
          <w:szCs w:val="28"/>
        </w:rPr>
      </w:pPr>
      <w:bookmarkStart w:id="62" w:name="_Toc373483446"/>
      <w:bookmarkStart w:id="63" w:name="_Toc409007057"/>
      <w:r>
        <w:rPr>
          <w:b/>
          <w:szCs w:val="28"/>
        </w:rPr>
        <w:br w:type="page"/>
      </w:r>
    </w:p>
    <w:p w:rsidR="00B66A71" w:rsidRDefault="00B66A71" w:rsidP="008407C3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64" w:name="_Toc409101087"/>
      <w:r w:rsidRPr="008407C3">
        <w:rPr>
          <w:rFonts w:eastAsia="Times New Roman" w:cs="Times New Roman"/>
          <w:b/>
          <w:szCs w:val="28"/>
        </w:rPr>
        <w:lastRenderedPageBreak/>
        <w:t>4 </w:t>
      </w:r>
      <w:r w:rsidR="008407C3" w:rsidRPr="008407C3">
        <w:rPr>
          <w:rFonts w:eastAsia="Times New Roman" w:cs="Times New Roman"/>
          <w:b/>
          <w:szCs w:val="28"/>
        </w:rPr>
        <w:t xml:space="preserve">Состав </w:t>
      </w:r>
      <w:r w:rsidRPr="008407C3">
        <w:rPr>
          <w:rFonts w:eastAsia="Times New Roman" w:cs="Times New Roman"/>
          <w:b/>
          <w:szCs w:val="28"/>
        </w:rPr>
        <w:t>Программ</w:t>
      </w:r>
      <w:r w:rsidR="008407C3" w:rsidRPr="008407C3">
        <w:rPr>
          <w:rFonts w:eastAsia="Times New Roman" w:cs="Times New Roman"/>
          <w:b/>
          <w:szCs w:val="28"/>
        </w:rPr>
        <w:t>ы</w:t>
      </w:r>
      <w:bookmarkEnd w:id="64"/>
    </w:p>
    <w:p w:rsidR="008407C3" w:rsidRPr="008407C3" w:rsidRDefault="008407C3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Программа состоит из программных элементов:</w:t>
      </w:r>
    </w:p>
    <w:p w:rsidR="008407C3" w:rsidRPr="008407C3" w:rsidRDefault="008407C3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 xml:space="preserve">- </w:t>
      </w:r>
      <w:r>
        <w:rPr>
          <w:szCs w:val="28"/>
        </w:rPr>
        <w:t>ПО</w:t>
      </w:r>
      <w:r w:rsidRPr="008407C3">
        <w:rPr>
          <w:szCs w:val="28"/>
        </w:rPr>
        <w:t xml:space="preserve"> «Оператор»;</w:t>
      </w:r>
    </w:p>
    <w:p w:rsidR="008407C3" w:rsidRPr="008407C3" w:rsidRDefault="008407C3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 xml:space="preserve">- </w:t>
      </w:r>
      <w:r>
        <w:rPr>
          <w:szCs w:val="28"/>
        </w:rPr>
        <w:t>ПО</w:t>
      </w:r>
      <w:r w:rsidRPr="008407C3">
        <w:rPr>
          <w:szCs w:val="28"/>
        </w:rPr>
        <w:t xml:space="preserve"> «Ядро».</w:t>
      </w:r>
    </w:p>
    <w:p w:rsidR="00034BE5" w:rsidRPr="004F2DED" w:rsidRDefault="004F2DED" w:rsidP="00E7342D">
      <w:pPr>
        <w:pStyle w:val="212"/>
        <w:rPr>
          <w:rFonts w:eastAsiaTheme="majorEastAsia"/>
        </w:rPr>
      </w:pPr>
      <w:bookmarkStart w:id="65" w:name="_Toc409101088"/>
      <w:r w:rsidRPr="004F2DED">
        <w:rPr>
          <w:rFonts w:eastAsiaTheme="majorEastAsia"/>
        </w:rPr>
        <w:t>4</w:t>
      </w:r>
      <w:r w:rsidR="00B66A71">
        <w:rPr>
          <w:rFonts w:eastAsiaTheme="majorEastAsia"/>
        </w:rPr>
        <w:t>.1</w:t>
      </w:r>
      <w:r w:rsidR="00034BE5" w:rsidRPr="004F2DED">
        <w:rPr>
          <w:rFonts w:eastAsiaTheme="majorEastAsia"/>
        </w:rPr>
        <w:t> Состав программного обеспечения</w:t>
      </w:r>
      <w:bookmarkEnd w:id="62"/>
      <w:r w:rsidR="00616A0D" w:rsidRPr="004F2DED">
        <w:rPr>
          <w:rFonts w:eastAsiaTheme="majorEastAsia"/>
        </w:rPr>
        <w:t xml:space="preserve"> </w:t>
      </w:r>
      <w:r w:rsidR="008407C3">
        <w:rPr>
          <w:rFonts w:eastAsiaTheme="majorEastAsia"/>
        </w:rPr>
        <w:t>«</w:t>
      </w:r>
      <w:r w:rsidR="00F23F92">
        <w:rPr>
          <w:rFonts w:eastAsiaTheme="majorEastAsia"/>
        </w:rPr>
        <w:t>Оператор</w:t>
      </w:r>
      <w:bookmarkEnd w:id="63"/>
      <w:r w:rsidR="008407C3">
        <w:rPr>
          <w:rFonts w:eastAsiaTheme="majorEastAsia"/>
        </w:rPr>
        <w:t>»</w:t>
      </w:r>
      <w:bookmarkEnd w:id="65"/>
    </w:p>
    <w:p w:rsidR="00034BE5" w:rsidRDefault="00034BE5" w:rsidP="00543810">
      <w:pPr>
        <w:ind w:left="1134" w:right="397" w:firstLine="567"/>
        <w:rPr>
          <w:szCs w:val="28"/>
        </w:rPr>
      </w:pPr>
      <w:r>
        <w:rPr>
          <w:szCs w:val="28"/>
        </w:rPr>
        <w:t xml:space="preserve">Для установки </w:t>
      </w:r>
      <w:r w:rsidR="008407C3" w:rsidRPr="008407C3">
        <w:rPr>
          <w:szCs w:val="28"/>
        </w:rPr>
        <w:t>ПО «Оператор»</w:t>
      </w:r>
      <w:r>
        <w:rPr>
          <w:szCs w:val="28"/>
        </w:rPr>
        <w:t xml:space="preserve"> на ЭВМ используется носитель, </w:t>
      </w:r>
      <w:r w:rsidRPr="00F47CCC">
        <w:rPr>
          <w:szCs w:val="28"/>
        </w:rPr>
        <w:t>поставляе</w:t>
      </w:r>
      <w:r>
        <w:rPr>
          <w:szCs w:val="28"/>
        </w:rPr>
        <w:t>мый</w:t>
      </w:r>
      <w:r w:rsidRPr="00F47CCC">
        <w:rPr>
          <w:szCs w:val="28"/>
        </w:rPr>
        <w:t xml:space="preserve"> в составе проектной и эксплуатационной документации</w:t>
      </w:r>
      <w:r>
        <w:rPr>
          <w:szCs w:val="28"/>
        </w:rPr>
        <w:t xml:space="preserve"> (далее – носитель).</w:t>
      </w:r>
      <w:r w:rsidRPr="00F47CCC">
        <w:rPr>
          <w:szCs w:val="28"/>
        </w:rPr>
        <w:t xml:space="preserve"> Тип носителя и его содержимое</w:t>
      </w:r>
      <w:r>
        <w:rPr>
          <w:szCs w:val="28"/>
        </w:rPr>
        <w:t xml:space="preserve"> </w:t>
      </w:r>
      <w:r w:rsidRPr="00F47CCC">
        <w:rPr>
          <w:szCs w:val="28"/>
        </w:rPr>
        <w:t xml:space="preserve">определяются разработчиком и могут быть изменены без согласования с заказчиком. </w:t>
      </w:r>
      <w:r>
        <w:rPr>
          <w:szCs w:val="28"/>
        </w:rPr>
        <w:t>Состав программного обеспечения, необходимого для ус</w:t>
      </w:r>
      <w:r w:rsidR="0001673D">
        <w:rPr>
          <w:szCs w:val="28"/>
        </w:rPr>
        <w:t xml:space="preserve">тановки </w:t>
      </w:r>
      <w:r w:rsidR="00F23F92">
        <w:rPr>
          <w:szCs w:val="28"/>
        </w:rPr>
        <w:t>Оператора</w:t>
      </w:r>
      <w:r w:rsidR="0001673D">
        <w:rPr>
          <w:szCs w:val="28"/>
        </w:rPr>
        <w:t xml:space="preserve"> приведен в таблице 2</w:t>
      </w:r>
      <w:r>
        <w:rPr>
          <w:szCs w:val="28"/>
        </w:rPr>
        <w:t>.</w:t>
      </w:r>
    </w:p>
    <w:p w:rsidR="00034BE5" w:rsidRDefault="0001673D" w:rsidP="00543810">
      <w:pPr>
        <w:ind w:left="1134" w:right="397" w:firstLine="567"/>
        <w:rPr>
          <w:szCs w:val="28"/>
        </w:rPr>
      </w:pPr>
      <w:r>
        <w:rPr>
          <w:szCs w:val="28"/>
        </w:rPr>
        <w:t>Таблица 2</w:t>
      </w:r>
      <w:r w:rsidR="00034BE5" w:rsidRPr="00F47CCC">
        <w:rPr>
          <w:szCs w:val="28"/>
        </w:rPr>
        <w:t xml:space="preserve"> – </w:t>
      </w:r>
      <w:r w:rsidR="00034BE5">
        <w:rPr>
          <w:szCs w:val="28"/>
        </w:rPr>
        <w:t xml:space="preserve">Состав </w:t>
      </w:r>
      <w:r w:rsidR="008407C3" w:rsidRPr="008407C3">
        <w:rPr>
          <w:szCs w:val="28"/>
        </w:rPr>
        <w:t>ПО «Оператор»</w:t>
      </w:r>
    </w:p>
    <w:p w:rsidR="00034BE5" w:rsidRPr="00B31963" w:rsidRDefault="00034BE5" w:rsidP="00034BE5">
      <w:pPr>
        <w:rPr>
          <w:sz w:val="16"/>
          <w:szCs w:val="16"/>
        </w:rPr>
      </w:pPr>
    </w:p>
    <w:tbl>
      <w:tblPr>
        <w:tblW w:w="4214" w:type="pct"/>
        <w:tblInd w:w="1242" w:type="dxa"/>
        <w:tblLook w:val="0000" w:firstRow="0" w:lastRow="0" w:firstColumn="0" w:lastColumn="0" w:noHBand="0" w:noVBand="0"/>
      </w:tblPr>
      <w:tblGrid>
        <w:gridCol w:w="4156"/>
        <w:gridCol w:w="5200"/>
      </w:tblGrid>
      <w:tr w:rsidR="00034BE5" w:rsidRPr="008407C3" w:rsidTr="008407C3">
        <w:trPr>
          <w:tblHeader/>
        </w:trPr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jc w:val="center"/>
              <w:rPr>
                <w:b/>
                <w:sz w:val="24"/>
                <w:szCs w:val="26"/>
              </w:rPr>
            </w:pPr>
            <w:r w:rsidRPr="008407C3">
              <w:rPr>
                <w:b/>
                <w:sz w:val="24"/>
                <w:szCs w:val="26"/>
              </w:rPr>
              <w:t>Обозначение папки/исполняемого файла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jc w:val="center"/>
              <w:rPr>
                <w:b/>
                <w:sz w:val="24"/>
                <w:szCs w:val="26"/>
              </w:rPr>
            </w:pPr>
            <w:r w:rsidRPr="008407C3">
              <w:rPr>
                <w:b/>
                <w:sz w:val="24"/>
                <w:szCs w:val="26"/>
              </w:rPr>
              <w:t>Примечание</w:t>
            </w: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>\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ARM</w:t>
            </w:r>
            <w:r w:rsidRPr="008407C3">
              <w:rPr>
                <w:color w:val="000000"/>
                <w:sz w:val="24"/>
                <w:szCs w:val="26"/>
              </w:rPr>
              <w:t>_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TST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>Проект станции</w:t>
            </w:r>
          </w:p>
        </w:tc>
      </w:tr>
      <w:tr w:rsidR="00B66A71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66A71" w:rsidRPr="008407C3" w:rsidRDefault="00B66A71" w:rsidP="00034BE5">
            <w:pPr>
              <w:snapToGrid w:val="0"/>
              <w:rPr>
                <w:color w:val="000000"/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>\Тестер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A71" w:rsidRPr="008407C3" w:rsidRDefault="00B66A71" w:rsidP="00B66A71">
            <w:pPr>
              <w:snapToGrid w:val="0"/>
              <w:rPr>
                <w:color w:val="000000"/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>Папка с управляющим программным обеспечением Оператора</w:t>
            </w: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>\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Tools_W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</w:rPr>
            </w:pP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        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\Firebird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</w:rPr>
            </w:pP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  <w:lang w:val="en-US"/>
              </w:rPr>
              <w:t xml:space="preserve">              Firebird_x.x.x.x-win32.exe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Файл установки 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Firebird</w:t>
            </w:r>
            <w:r w:rsidRPr="008407C3">
              <w:rPr>
                <w:color w:val="000000"/>
                <w:sz w:val="24"/>
                <w:szCs w:val="26"/>
              </w:rPr>
              <w:t xml:space="preserve"> (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>.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>.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>.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x</w:t>
            </w:r>
            <w:r w:rsidRPr="008407C3">
              <w:rPr>
                <w:color w:val="000000"/>
                <w:sz w:val="24"/>
                <w:szCs w:val="26"/>
              </w:rPr>
              <w:t xml:space="preserve"> – версия программы, но не ниже 1.5) – </w:t>
            </w:r>
            <w:r w:rsidRPr="008407C3">
              <w:rPr>
                <w:sz w:val="24"/>
                <w:szCs w:val="26"/>
              </w:rPr>
              <w:t>библиотеки для запуска и полноценного функционирования программ написанных в стандарте .NET.</w:t>
            </w:r>
          </w:p>
        </w:tc>
      </w:tr>
      <w:tr w:rsidR="00034BE5" w:rsidRPr="008407C3" w:rsidTr="008407C3">
        <w:tc>
          <w:tcPr>
            <w:tcW w:w="2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color w:val="000000"/>
                <w:sz w:val="24"/>
                <w:szCs w:val="26"/>
                <w:lang w:val="en-US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        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\</w:t>
            </w:r>
            <w:r w:rsidRPr="008407C3">
              <w:rPr>
                <w:color w:val="000000"/>
                <w:sz w:val="24"/>
                <w:szCs w:val="26"/>
              </w:rPr>
              <w:t>framework 2.0</w:t>
            </w:r>
            <w:r w:rsidRPr="008407C3">
              <w:rPr>
                <w:color w:val="000000"/>
                <w:sz w:val="24"/>
                <w:szCs w:val="26"/>
                <w:lang w:val="en-US"/>
              </w:rPr>
              <w:t>.exe</w:t>
            </w:r>
          </w:p>
        </w:tc>
        <w:tc>
          <w:tcPr>
            <w:tcW w:w="2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BE5" w:rsidRPr="008407C3" w:rsidRDefault="00034BE5" w:rsidP="00034BE5">
            <w:pPr>
              <w:snapToGrid w:val="0"/>
              <w:rPr>
                <w:sz w:val="24"/>
                <w:szCs w:val="26"/>
              </w:rPr>
            </w:pPr>
            <w:r w:rsidRPr="008407C3">
              <w:rPr>
                <w:color w:val="000000"/>
                <w:sz w:val="24"/>
                <w:szCs w:val="26"/>
              </w:rPr>
              <w:t xml:space="preserve">Файл установки </w:t>
            </w:r>
            <w:r w:rsidRPr="008407C3">
              <w:rPr>
                <w:sz w:val="24"/>
                <w:szCs w:val="26"/>
                <w:lang w:val="en-US"/>
              </w:rPr>
              <w:t>Microsoft</w:t>
            </w:r>
            <w:r w:rsidRPr="008407C3">
              <w:rPr>
                <w:sz w:val="24"/>
                <w:szCs w:val="26"/>
              </w:rPr>
              <w:t xml:space="preserve"> .</w:t>
            </w:r>
            <w:r w:rsidRPr="008407C3">
              <w:rPr>
                <w:sz w:val="24"/>
                <w:szCs w:val="26"/>
                <w:lang w:val="en-US"/>
              </w:rPr>
              <w:t>Net</w:t>
            </w:r>
            <w:r w:rsidRPr="008407C3">
              <w:rPr>
                <w:sz w:val="24"/>
                <w:szCs w:val="26"/>
              </w:rPr>
              <w:t xml:space="preserve"> </w:t>
            </w:r>
            <w:r w:rsidRPr="008407C3">
              <w:rPr>
                <w:sz w:val="24"/>
                <w:szCs w:val="26"/>
                <w:lang w:val="en-US"/>
              </w:rPr>
              <w:t>Framework</w:t>
            </w:r>
            <w:r w:rsidRPr="008407C3">
              <w:rPr>
                <w:sz w:val="24"/>
                <w:szCs w:val="26"/>
              </w:rPr>
              <w:t xml:space="preserve"> 2.0 – библиотеки для запуска и полноценного функционирования программ написанных в стандарте .NET.)</w:t>
            </w:r>
          </w:p>
        </w:tc>
      </w:tr>
    </w:tbl>
    <w:p w:rsidR="00034BE5" w:rsidRDefault="00B66A71" w:rsidP="00E7342D">
      <w:pPr>
        <w:pStyle w:val="212"/>
      </w:pPr>
      <w:bookmarkStart w:id="66" w:name="_Toc409007058"/>
      <w:bookmarkStart w:id="67" w:name="_Toc409101089"/>
      <w:r>
        <w:t>4.2</w:t>
      </w:r>
      <w:r w:rsidR="004422C8" w:rsidRPr="004422C8">
        <w:t xml:space="preserve"> Состав </w:t>
      </w:r>
      <w:r w:rsidR="004422C8" w:rsidRPr="004422C8">
        <w:rPr>
          <w:rFonts w:eastAsiaTheme="majorEastAsia"/>
        </w:rPr>
        <w:t>программного</w:t>
      </w:r>
      <w:r w:rsidR="004422C8" w:rsidRPr="004422C8">
        <w:t xml:space="preserve"> обеспечения </w:t>
      </w:r>
      <w:r w:rsidR="008407C3">
        <w:t>«</w:t>
      </w:r>
      <w:r w:rsidR="004422C8">
        <w:t>Ядр</w:t>
      </w:r>
      <w:bookmarkEnd w:id="66"/>
      <w:r w:rsidR="008407C3">
        <w:t>о»</w:t>
      </w:r>
      <w:bookmarkEnd w:id="67"/>
    </w:p>
    <w:p w:rsidR="004422C8" w:rsidRPr="008407C3" w:rsidRDefault="008407C3" w:rsidP="008407C3">
      <w:pPr>
        <w:pStyle w:val="3"/>
        <w:spacing w:before="120" w:after="120"/>
        <w:ind w:left="2410" w:right="397" w:hanging="709"/>
        <w:rPr>
          <w:b/>
        </w:rPr>
      </w:pPr>
      <w:bookmarkStart w:id="68" w:name="_Toc279054605"/>
      <w:bookmarkStart w:id="69" w:name="_Toc409101090"/>
      <w:r w:rsidRPr="008407C3">
        <w:rPr>
          <w:b/>
        </w:rPr>
        <w:t>4.2.1 </w:t>
      </w:r>
      <w:r w:rsidR="004422C8" w:rsidRPr="008407C3">
        <w:rPr>
          <w:b/>
        </w:rPr>
        <w:t>Системное программное обеспечение</w:t>
      </w:r>
      <w:bookmarkEnd w:id="68"/>
      <w:bookmarkEnd w:id="69"/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Системное программное обеспечение — это комплекс программ, который обеспечивает эффективное управление компонентами вычислительной системы, такими как процессор, оперативная память, каналы ввода-вывода, сетевое оборудование. Системное программное обеспечение выступает как «межслойный интерфейс» между аппаратурой и приложениями пользователя.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В качестве системного программного обеспечения поставляется операционная система FreeDOS (далее – ОС FreeDOC). В состав ОС FreeDOS входят программы, позволяющие выполнить разметку, настройку и установку операционной системы на носитель, а так же загрузку управляющего программного обеспечения. Системное программное обеспечение находится в папке FreeDOS на поставляемом носителе. Минимальный состав ОС FreeDOS приведен в таблице 3.</w:t>
      </w:r>
    </w:p>
    <w:p w:rsidR="004422C8" w:rsidRDefault="004422C8" w:rsidP="008407C3">
      <w:pPr>
        <w:ind w:left="1134" w:right="397" w:firstLine="567"/>
        <w:rPr>
          <w:szCs w:val="28"/>
        </w:rPr>
      </w:pPr>
    </w:p>
    <w:p w:rsidR="008407C3" w:rsidRDefault="008407C3">
      <w:pPr>
        <w:jc w:val="left"/>
        <w:rPr>
          <w:szCs w:val="28"/>
        </w:rPr>
      </w:pPr>
      <w:r>
        <w:rPr>
          <w:szCs w:val="28"/>
        </w:rPr>
        <w:br w:type="page"/>
      </w:r>
    </w:p>
    <w:p w:rsidR="004422C8" w:rsidRPr="00107828" w:rsidRDefault="004422C8" w:rsidP="008407C3">
      <w:pPr>
        <w:ind w:left="1134" w:right="397" w:firstLine="567"/>
        <w:rPr>
          <w:szCs w:val="28"/>
        </w:rPr>
      </w:pPr>
      <w:r w:rsidRPr="00107828">
        <w:rPr>
          <w:szCs w:val="28"/>
        </w:rPr>
        <w:lastRenderedPageBreak/>
        <w:t xml:space="preserve">Таблица </w:t>
      </w:r>
      <w:r>
        <w:rPr>
          <w:szCs w:val="28"/>
        </w:rPr>
        <w:t>3</w:t>
      </w:r>
      <w:r w:rsidRPr="00107828">
        <w:rPr>
          <w:szCs w:val="28"/>
        </w:rPr>
        <w:t xml:space="preserve"> – Минимальный состав операционной системы</w:t>
      </w:r>
    </w:p>
    <w:tbl>
      <w:tblPr>
        <w:tblW w:w="4214" w:type="pct"/>
        <w:tblInd w:w="1242" w:type="dxa"/>
        <w:tblLook w:val="0000" w:firstRow="0" w:lastRow="0" w:firstColumn="0" w:lastColumn="0" w:noHBand="0" w:noVBand="0"/>
      </w:tblPr>
      <w:tblGrid>
        <w:gridCol w:w="3033"/>
        <w:gridCol w:w="6323"/>
      </w:tblGrid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Папка\исполняемый файл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Примечание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\</w:t>
            </w:r>
            <w:r w:rsidRPr="00107828">
              <w:rPr>
                <w:sz w:val="24"/>
                <w:szCs w:val="24"/>
                <w:lang w:val="en-US"/>
              </w:rPr>
              <w:t>FreeDOS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format.exe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Утилита для форматирования жесткого диска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fdisk.exe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Утилита для создания разделов жесткого диска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  <w:lang w:val="en-US"/>
              </w:rPr>
              <w:t>sys.com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7B44CF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Утилита д</w:t>
            </w:r>
            <w:r>
              <w:rPr>
                <w:sz w:val="24"/>
                <w:szCs w:val="24"/>
              </w:rPr>
              <w:t>ля установки ОС на жесткий диск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kernel.sys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bCs/>
                <w:color w:val="000000"/>
                <w:sz w:val="24"/>
                <w:szCs w:val="24"/>
                <w:lang w:eastAsia="ru-RU"/>
              </w:rPr>
              <w:t>Ядро ОС FreeDOS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107828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  <w:lang w:val="en-US"/>
              </w:rPr>
              <w:t>command.com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107828" w:rsidRDefault="004422C8" w:rsidP="007E1B84">
            <w:pPr>
              <w:snapToGrid w:val="0"/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Командный интерпретатор</w:t>
            </w:r>
          </w:p>
        </w:tc>
      </w:tr>
    </w:tbl>
    <w:p w:rsidR="004422C8" w:rsidRPr="008407C3" w:rsidRDefault="008407C3" w:rsidP="008407C3">
      <w:pPr>
        <w:pStyle w:val="3"/>
        <w:spacing w:before="120" w:after="120"/>
        <w:ind w:left="2410" w:right="397" w:hanging="709"/>
        <w:rPr>
          <w:b/>
        </w:rPr>
      </w:pPr>
      <w:bookmarkStart w:id="70" w:name="_Toc409101091"/>
      <w:r w:rsidRPr="008407C3">
        <w:rPr>
          <w:b/>
        </w:rPr>
        <w:t>4.2.2</w:t>
      </w:r>
      <w:r w:rsidR="004422C8" w:rsidRPr="008407C3">
        <w:rPr>
          <w:b/>
        </w:rPr>
        <w:t> </w:t>
      </w:r>
      <w:bookmarkStart w:id="71" w:name="_Toc279054606"/>
      <w:r w:rsidR="004422C8" w:rsidRPr="008407C3">
        <w:rPr>
          <w:b/>
        </w:rPr>
        <w:t>Сервисное программное обеспечение</w:t>
      </w:r>
      <w:bookmarkEnd w:id="70"/>
      <w:bookmarkEnd w:id="71"/>
      <w:r w:rsidR="004422C8" w:rsidRPr="008407C3">
        <w:rPr>
          <w:b/>
        </w:rPr>
        <w:t xml:space="preserve"> 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Сервисное программное обеспечение — это комплекс программ, который организует более удобную среду работы пользователя.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 xml:space="preserve">В состав сервисного программного обеспечения входят программы, позволяющие обслуживающему персоналу производить диагностирование и настройку компьютеров или замену </w:t>
      </w:r>
      <w:r w:rsidR="008407C3">
        <w:rPr>
          <w:szCs w:val="28"/>
        </w:rPr>
        <w:t>программного обеспечения</w:t>
      </w:r>
      <w:r w:rsidRPr="008407C3">
        <w:rPr>
          <w:szCs w:val="28"/>
        </w:rPr>
        <w:t>, затрачивая минимальное время и увеличивая комфортность работы.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Сервисное программное обеспечение находится в папке TOOLS на поставляемом носителе. Состав сервисного программного обеспечения не регламентируется.</w:t>
      </w:r>
    </w:p>
    <w:p w:rsidR="004422C8" w:rsidRPr="008407C3" w:rsidRDefault="008407C3" w:rsidP="008407C3">
      <w:pPr>
        <w:pStyle w:val="3"/>
        <w:spacing w:before="120" w:after="120"/>
        <w:ind w:left="2410" w:right="397" w:hanging="709"/>
        <w:rPr>
          <w:b/>
        </w:rPr>
      </w:pPr>
      <w:bookmarkStart w:id="72" w:name="_Toc409101092"/>
      <w:r>
        <w:rPr>
          <w:b/>
        </w:rPr>
        <w:t>4.2.3</w:t>
      </w:r>
      <w:r w:rsidR="004422C8" w:rsidRPr="008407C3">
        <w:rPr>
          <w:b/>
        </w:rPr>
        <w:t> </w:t>
      </w:r>
      <w:bookmarkStart w:id="73" w:name="_Toc279054607"/>
      <w:r w:rsidR="004422C8" w:rsidRPr="008407C3">
        <w:rPr>
          <w:b/>
        </w:rPr>
        <w:t>Управляющее программное обеспечение</w:t>
      </w:r>
      <w:bookmarkEnd w:id="72"/>
      <w:bookmarkEnd w:id="73"/>
    </w:p>
    <w:p w:rsidR="004422C8" w:rsidRPr="008407C3" w:rsidRDefault="004422C8" w:rsidP="008407C3">
      <w:pPr>
        <w:ind w:left="1134" w:right="397" w:firstLine="567"/>
        <w:rPr>
          <w:szCs w:val="28"/>
        </w:rPr>
      </w:pPr>
      <w:r w:rsidRPr="008407C3">
        <w:rPr>
          <w:szCs w:val="28"/>
        </w:rPr>
        <w:t>Управляющее программное обеспечение — это комплекс программ, обеспечивающий оперативный сбор, обработку и представления информации в автоматизированной форме</w:t>
      </w:r>
      <w:r>
        <w:rPr>
          <w:szCs w:val="28"/>
        </w:rPr>
        <w:t xml:space="preserve">, выдачу </w:t>
      </w:r>
      <w:r w:rsidRPr="00D92856">
        <w:rPr>
          <w:szCs w:val="28"/>
        </w:rPr>
        <w:t>управляющих воздействий исполнительным устройствам по командам оперативного персонала. Для технологического ЭВМ поставляется комплект управляющего программного обеспечения</w:t>
      </w:r>
      <w:r w:rsidR="008407C3">
        <w:rPr>
          <w:szCs w:val="28"/>
        </w:rPr>
        <w:t xml:space="preserve">. </w:t>
      </w:r>
      <w:r w:rsidRPr="008407C3">
        <w:rPr>
          <w:szCs w:val="28"/>
        </w:rPr>
        <w:t xml:space="preserve">Состав комплекта управляющего </w:t>
      </w:r>
      <w:r w:rsidR="008407C3" w:rsidRPr="008407C3">
        <w:rPr>
          <w:szCs w:val="28"/>
        </w:rPr>
        <w:t>программно</w:t>
      </w:r>
      <w:r w:rsidR="008407C3">
        <w:rPr>
          <w:szCs w:val="28"/>
        </w:rPr>
        <w:t>го</w:t>
      </w:r>
      <w:r w:rsidR="008407C3" w:rsidRPr="008407C3">
        <w:rPr>
          <w:szCs w:val="28"/>
        </w:rPr>
        <w:t xml:space="preserve"> обеспечени</w:t>
      </w:r>
      <w:r w:rsidR="008407C3">
        <w:rPr>
          <w:szCs w:val="28"/>
        </w:rPr>
        <w:t>я</w:t>
      </w:r>
      <w:r w:rsidRPr="008407C3">
        <w:rPr>
          <w:szCs w:val="28"/>
        </w:rPr>
        <w:t xml:space="preserve"> приведен </w:t>
      </w:r>
      <w:r>
        <w:rPr>
          <w:szCs w:val="28"/>
        </w:rPr>
        <w:t>в таблице 4</w:t>
      </w:r>
      <w:r w:rsidRPr="00C4788C">
        <w:rPr>
          <w:szCs w:val="28"/>
        </w:rPr>
        <w:t>.</w:t>
      </w:r>
    </w:p>
    <w:p w:rsidR="004422C8" w:rsidRPr="008407C3" w:rsidRDefault="004422C8" w:rsidP="008407C3">
      <w:pPr>
        <w:ind w:left="1134" w:right="397" w:firstLine="567"/>
        <w:rPr>
          <w:szCs w:val="28"/>
        </w:rPr>
      </w:pPr>
      <w:r>
        <w:rPr>
          <w:szCs w:val="28"/>
        </w:rPr>
        <w:t>Таблица 4</w:t>
      </w:r>
      <w:r w:rsidRPr="00C4788C">
        <w:rPr>
          <w:szCs w:val="28"/>
        </w:rPr>
        <w:t xml:space="preserve"> – </w:t>
      </w:r>
      <w:r w:rsidRPr="008407C3">
        <w:rPr>
          <w:szCs w:val="28"/>
        </w:rPr>
        <w:t xml:space="preserve">Состав комплекта управляющего </w:t>
      </w:r>
      <w:r w:rsidR="008407C3" w:rsidRPr="008407C3">
        <w:rPr>
          <w:szCs w:val="28"/>
        </w:rPr>
        <w:t>программного обеспечения</w:t>
      </w:r>
    </w:p>
    <w:tbl>
      <w:tblPr>
        <w:tblW w:w="4214" w:type="pct"/>
        <w:tblInd w:w="1242" w:type="dxa"/>
        <w:tblLook w:val="0000" w:firstRow="0" w:lastRow="0" w:firstColumn="0" w:lastColumn="0" w:noHBand="0" w:noVBand="0"/>
      </w:tblPr>
      <w:tblGrid>
        <w:gridCol w:w="3033"/>
        <w:gridCol w:w="6323"/>
      </w:tblGrid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Папка\исполняемый файл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2C8" w:rsidRPr="00107828" w:rsidRDefault="004422C8" w:rsidP="008407C3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107828">
              <w:rPr>
                <w:b/>
                <w:sz w:val="24"/>
                <w:szCs w:val="24"/>
              </w:rPr>
              <w:t>Примечание</w:t>
            </w:r>
          </w:p>
        </w:tc>
      </w:tr>
      <w:tr w:rsidR="004422C8" w:rsidRPr="00107828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2626ED" w:rsidRDefault="004422C8" w:rsidP="007E1B84">
            <w:pPr>
              <w:rPr>
                <w:sz w:val="24"/>
                <w:szCs w:val="24"/>
              </w:rPr>
            </w:pPr>
            <w:r w:rsidRPr="00107828"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TST_OSN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autoexec.bat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Системный файл автозапуска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Config.sys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Настроечный файл запуска программ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DA5F66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wdt_30s.com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Сторожевой таймер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mpc_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st</w:t>
            </w:r>
            <w:r w:rsidRPr="00E244B5">
              <w:rPr>
                <w:sz w:val="24"/>
                <w:szCs w:val="24"/>
              </w:rPr>
              <w:t>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DA5F66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Программное об</w:t>
            </w:r>
            <w:r>
              <w:rPr>
                <w:sz w:val="24"/>
                <w:szCs w:val="24"/>
              </w:rPr>
              <w:t>еспечение технологического ЭВМ основного комплекта блоков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DA5F66" w:rsidRDefault="004422C8" w:rsidP="007E1B84">
            <w:pPr>
              <w:rPr>
                <w:sz w:val="24"/>
                <w:szCs w:val="24"/>
                <w:lang w:val="en-US"/>
              </w:rPr>
            </w:pPr>
            <w:r w:rsidRPr="00107828"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TST_RES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autoexec.bat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Системный файл автозапуска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284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Config.sys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Настроечный файл запуска программ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DA5F66" w:rsidRDefault="004422C8" w:rsidP="007E1B84">
            <w:pPr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en-US"/>
              </w:rPr>
              <w:t>TST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wdt_30s.com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C4788C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Сторожевой таймер</w:t>
            </w:r>
          </w:p>
        </w:tc>
      </w:tr>
      <w:tr w:rsidR="004422C8" w:rsidRPr="005E1785" w:rsidTr="008407C3"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22C8" w:rsidRPr="00E244B5" w:rsidRDefault="004422C8" w:rsidP="007E1B84">
            <w:pPr>
              <w:ind w:firstLine="567"/>
              <w:rPr>
                <w:sz w:val="24"/>
                <w:szCs w:val="24"/>
              </w:rPr>
            </w:pPr>
            <w:r w:rsidRPr="00E244B5">
              <w:rPr>
                <w:sz w:val="24"/>
                <w:szCs w:val="24"/>
              </w:rPr>
              <w:t>mpc_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st</w:t>
            </w:r>
            <w:r w:rsidRPr="00E244B5">
              <w:rPr>
                <w:sz w:val="24"/>
                <w:szCs w:val="24"/>
              </w:rPr>
              <w:t>.exe</w:t>
            </w:r>
          </w:p>
        </w:tc>
        <w:tc>
          <w:tcPr>
            <w:tcW w:w="3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C8" w:rsidRPr="00DA5F66" w:rsidRDefault="004422C8" w:rsidP="007E1B84">
            <w:pPr>
              <w:snapToGrid w:val="0"/>
              <w:rPr>
                <w:sz w:val="24"/>
                <w:szCs w:val="24"/>
              </w:rPr>
            </w:pPr>
            <w:r w:rsidRPr="00C4788C">
              <w:rPr>
                <w:sz w:val="24"/>
                <w:szCs w:val="24"/>
              </w:rPr>
              <w:t>Программное об</w:t>
            </w:r>
            <w:r>
              <w:rPr>
                <w:sz w:val="24"/>
                <w:szCs w:val="24"/>
              </w:rPr>
              <w:t>еспечение технологического ЭВМ резервного комплекта блоков</w:t>
            </w:r>
          </w:p>
        </w:tc>
      </w:tr>
    </w:tbl>
    <w:p w:rsidR="0040486D" w:rsidRDefault="0040486D" w:rsidP="0040486D">
      <w:pPr>
        <w:pStyle w:val="1"/>
      </w:pPr>
      <w:bookmarkStart w:id="74" w:name="_Toc373483447"/>
      <w:bookmarkStart w:id="75" w:name="_Toc409007059"/>
      <w:r>
        <w:rPr>
          <w:rFonts w:eastAsia="Times New Roman"/>
        </w:rPr>
        <w:br w:type="page"/>
      </w:r>
    </w:p>
    <w:p w:rsidR="00F23F92" w:rsidRPr="0040486D" w:rsidRDefault="0040486D" w:rsidP="0040486D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76" w:name="_Toc409101093"/>
      <w:r>
        <w:rPr>
          <w:rFonts w:eastAsia="Times New Roman" w:cs="Times New Roman"/>
          <w:b/>
          <w:szCs w:val="28"/>
        </w:rPr>
        <w:lastRenderedPageBreak/>
        <w:t>5</w:t>
      </w:r>
      <w:r w:rsidR="00034BE5" w:rsidRPr="0040486D">
        <w:rPr>
          <w:rFonts w:eastAsia="Times New Roman" w:cs="Times New Roman"/>
          <w:b/>
          <w:szCs w:val="28"/>
        </w:rPr>
        <w:t> </w:t>
      </w:r>
      <w:r>
        <w:rPr>
          <w:rFonts w:eastAsia="Times New Roman" w:cs="Times New Roman"/>
          <w:b/>
          <w:szCs w:val="28"/>
        </w:rPr>
        <w:t>У</w:t>
      </w:r>
      <w:r w:rsidR="00034BE5" w:rsidRPr="0040486D">
        <w:rPr>
          <w:rFonts w:eastAsia="Times New Roman" w:cs="Times New Roman"/>
          <w:b/>
          <w:szCs w:val="28"/>
        </w:rPr>
        <w:t>становк</w:t>
      </w:r>
      <w:r>
        <w:rPr>
          <w:rFonts w:eastAsia="Times New Roman" w:cs="Times New Roman"/>
          <w:b/>
          <w:szCs w:val="28"/>
        </w:rPr>
        <w:t>а</w:t>
      </w:r>
      <w:r w:rsidR="00034BE5" w:rsidRPr="0040486D">
        <w:rPr>
          <w:rFonts w:eastAsia="Times New Roman" w:cs="Times New Roman"/>
          <w:b/>
          <w:szCs w:val="28"/>
        </w:rPr>
        <w:t xml:space="preserve"> </w:t>
      </w:r>
      <w:bookmarkEnd w:id="74"/>
      <w:bookmarkEnd w:id="75"/>
      <w:r w:rsidR="00B66A71" w:rsidRPr="0040486D">
        <w:rPr>
          <w:rFonts w:eastAsia="Times New Roman" w:cs="Times New Roman"/>
          <w:b/>
          <w:szCs w:val="28"/>
        </w:rPr>
        <w:t>Программы</w:t>
      </w:r>
      <w:bookmarkEnd w:id="76"/>
    </w:p>
    <w:p w:rsidR="00034BE5" w:rsidRDefault="00034BE5" w:rsidP="0040486D">
      <w:pPr>
        <w:ind w:left="1134" w:right="397" w:firstLine="567"/>
        <w:rPr>
          <w:szCs w:val="28"/>
        </w:rPr>
      </w:pPr>
      <w:r>
        <w:rPr>
          <w:szCs w:val="28"/>
        </w:rPr>
        <w:t xml:space="preserve">Установка </w:t>
      </w:r>
      <w:r w:rsidR="0040486D">
        <w:rPr>
          <w:szCs w:val="28"/>
        </w:rPr>
        <w:t>Программы</w:t>
      </w:r>
      <w:r>
        <w:rPr>
          <w:szCs w:val="28"/>
        </w:rPr>
        <w:t xml:space="preserve"> предполагает выполнение следующих действий:</w:t>
      </w:r>
    </w:p>
    <w:p w:rsidR="00034BE5" w:rsidRDefault="0040486D" w:rsidP="0040486D">
      <w:pPr>
        <w:ind w:left="1134" w:right="397" w:firstLine="567"/>
        <w:rPr>
          <w:szCs w:val="28"/>
        </w:rPr>
      </w:pPr>
      <w:r>
        <w:rPr>
          <w:szCs w:val="28"/>
        </w:rPr>
        <w:t>а)</w:t>
      </w:r>
      <w:r w:rsidR="00034BE5">
        <w:rPr>
          <w:szCs w:val="28"/>
        </w:rPr>
        <w:t> </w:t>
      </w:r>
      <w:r w:rsidR="00034BE5" w:rsidRPr="00845C86">
        <w:rPr>
          <w:szCs w:val="28"/>
        </w:rPr>
        <w:t>установк</w:t>
      </w:r>
      <w:r w:rsidR="00034BE5">
        <w:rPr>
          <w:szCs w:val="28"/>
        </w:rPr>
        <w:t>а</w:t>
      </w:r>
      <w:r w:rsidR="00034BE5" w:rsidRPr="00845C86">
        <w:rPr>
          <w:szCs w:val="28"/>
        </w:rPr>
        <w:t xml:space="preserve"> </w:t>
      </w:r>
      <w:r>
        <w:rPr>
          <w:szCs w:val="28"/>
        </w:rPr>
        <w:t>ПО «</w:t>
      </w:r>
      <w:r w:rsidR="00F23F92">
        <w:rPr>
          <w:szCs w:val="28"/>
        </w:rPr>
        <w:t>Оператор</w:t>
      </w:r>
      <w:r>
        <w:rPr>
          <w:szCs w:val="28"/>
        </w:rPr>
        <w:t>»</w:t>
      </w:r>
      <w:r w:rsidR="00034BE5" w:rsidRPr="00845C86">
        <w:rPr>
          <w:szCs w:val="28"/>
        </w:rPr>
        <w:t>;</w:t>
      </w:r>
    </w:p>
    <w:p w:rsidR="00034BE5" w:rsidRPr="004270EC" w:rsidRDefault="00034BE5" w:rsidP="0040486D">
      <w:pPr>
        <w:ind w:left="1134" w:right="397" w:firstLine="1134"/>
        <w:rPr>
          <w:szCs w:val="28"/>
        </w:rPr>
      </w:pPr>
      <w:r>
        <w:rPr>
          <w:szCs w:val="28"/>
        </w:rPr>
        <w:t>– настройка ярлыков для запуска соответствующих приложений;</w:t>
      </w:r>
    </w:p>
    <w:p w:rsidR="00034BE5" w:rsidRDefault="00034BE5" w:rsidP="0040486D">
      <w:pPr>
        <w:ind w:left="1134" w:right="397" w:firstLine="1134"/>
        <w:rPr>
          <w:szCs w:val="28"/>
        </w:rPr>
      </w:pPr>
      <w:r>
        <w:rPr>
          <w:szCs w:val="28"/>
        </w:rPr>
        <w:t>– установка</w:t>
      </w:r>
      <w:r w:rsidRPr="004270EC">
        <w:rPr>
          <w:szCs w:val="28"/>
        </w:rPr>
        <w:t xml:space="preserve"> </w:t>
      </w:r>
      <w:r>
        <w:rPr>
          <w:szCs w:val="28"/>
        </w:rPr>
        <w:t>дополнительных программ.</w:t>
      </w:r>
    </w:p>
    <w:p w:rsidR="00656EA7" w:rsidRPr="004E1E64" w:rsidRDefault="0040486D" w:rsidP="0040486D">
      <w:pPr>
        <w:ind w:left="1134" w:right="397" w:firstLine="567"/>
        <w:rPr>
          <w:szCs w:val="28"/>
        </w:rPr>
      </w:pPr>
      <w:r>
        <w:rPr>
          <w:szCs w:val="28"/>
        </w:rPr>
        <w:t>б</w:t>
      </w:r>
      <w:r w:rsidRPr="0040486D">
        <w:rPr>
          <w:szCs w:val="28"/>
        </w:rPr>
        <w:t>) установка ПО «</w:t>
      </w:r>
      <w:r>
        <w:rPr>
          <w:szCs w:val="28"/>
        </w:rPr>
        <w:t>Ядро</w:t>
      </w:r>
      <w:r w:rsidRPr="0040486D">
        <w:rPr>
          <w:szCs w:val="28"/>
        </w:rPr>
        <w:t>»;</w:t>
      </w:r>
    </w:p>
    <w:p w:rsidR="00656EA7" w:rsidRPr="00810A35" w:rsidRDefault="00656EA7" w:rsidP="0040486D">
      <w:pPr>
        <w:ind w:left="1134" w:right="397" w:firstLine="1134"/>
        <w:rPr>
          <w:szCs w:val="28"/>
        </w:rPr>
      </w:pPr>
      <w:r w:rsidRPr="0040486D">
        <w:rPr>
          <w:szCs w:val="28"/>
        </w:rPr>
        <w:t>- </w:t>
      </w:r>
      <w:r w:rsidRPr="00810A35">
        <w:rPr>
          <w:szCs w:val="28"/>
        </w:rPr>
        <w:t>установку системного программного обеспечения;</w:t>
      </w:r>
    </w:p>
    <w:p w:rsidR="00656EA7" w:rsidRPr="00810A35" w:rsidRDefault="00656EA7" w:rsidP="0040486D">
      <w:pPr>
        <w:ind w:left="1134" w:right="397" w:firstLine="1134"/>
        <w:rPr>
          <w:szCs w:val="28"/>
        </w:rPr>
      </w:pPr>
      <w:r w:rsidRPr="00810A35">
        <w:rPr>
          <w:szCs w:val="28"/>
        </w:rPr>
        <w:t>- установку сервисного программного обеспечения;</w:t>
      </w:r>
    </w:p>
    <w:p w:rsidR="00656EA7" w:rsidRPr="004E1E64" w:rsidRDefault="00656EA7" w:rsidP="0040486D">
      <w:pPr>
        <w:ind w:left="1134" w:right="397" w:firstLine="1134"/>
        <w:rPr>
          <w:szCs w:val="28"/>
        </w:rPr>
      </w:pPr>
      <w:r w:rsidRPr="00810A35">
        <w:rPr>
          <w:szCs w:val="28"/>
        </w:rPr>
        <w:t>- установку управляющего программного обеспечения.</w:t>
      </w:r>
    </w:p>
    <w:p w:rsidR="00034BE5" w:rsidRPr="0040486D" w:rsidRDefault="00034BE5" w:rsidP="0040486D">
      <w:pPr>
        <w:spacing w:before="120" w:after="120"/>
        <w:ind w:left="2835" w:right="397" w:hanging="1134"/>
        <w:rPr>
          <w:sz w:val="24"/>
          <w:szCs w:val="28"/>
        </w:rPr>
      </w:pPr>
      <w:r w:rsidRPr="0040486D">
        <w:rPr>
          <w:b/>
          <w:sz w:val="24"/>
          <w:szCs w:val="28"/>
        </w:rPr>
        <w:t>Внимание!</w:t>
      </w:r>
      <w:r w:rsidR="0040486D">
        <w:rPr>
          <w:sz w:val="24"/>
          <w:szCs w:val="28"/>
        </w:rPr>
        <w:t> </w:t>
      </w:r>
      <w:r w:rsidRPr="0040486D">
        <w:rPr>
          <w:sz w:val="24"/>
          <w:szCs w:val="28"/>
        </w:rPr>
        <w:t>К проведению работ допускается персонал, имеющий навыки установки (обновления) программного обеспечения.</w:t>
      </w:r>
    </w:p>
    <w:p w:rsidR="00034BE5" w:rsidRPr="00543810" w:rsidRDefault="007960D5" w:rsidP="00E7342D">
      <w:pPr>
        <w:pStyle w:val="212"/>
      </w:pPr>
      <w:bookmarkStart w:id="77" w:name="_Toc373483448"/>
      <w:bookmarkStart w:id="78" w:name="_Toc409007060"/>
      <w:bookmarkStart w:id="79" w:name="_Toc409101094"/>
      <w:r>
        <w:t>5</w:t>
      </w:r>
      <w:r w:rsidR="00B66A71">
        <w:t>.</w:t>
      </w:r>
      <w:r w:rsidR="00034BE5" w:rsidRPr="00543810">
        <w:t>1</w:t>
      </w:r>
      <w:r>
        <w:t> </w:t>
      </w:r>
      <w:r w:rsidR="00034BE5" w:rsidRPr="00F23F92">
        <w:rPr>
          <w:rFonts w:eastAsiaTheme="majorEastAsia"/>
        </w:rPr>
        <w:t>Установка</w:t>
      </w:r>
      <w:r w:rsidR="00034BE5" w:rsidRPr="00543810">
        <w:t xml:space="preserve"> </w:t>
      </w:r>
      <w:bookmarkEnd w:id="77"/>
      <w:bookmarkEnd w:id="78"/>
      <w:r w:rsidRPr="007960D5">
        <w:t>программного обеспечения «Оператор»</w:t>
      </w:r>
      <w:bookmarkEnd w:id="79"/>
    </w:p>
    <w:p w:rsidR="00F23F92" w:rsidRPr="00B94434" w:rsidRDefault="007960D5" w:rsidP="00B94434">
      <w:pPr>
        <w:pStyle w:val="3"/>
        <w:spacing w:before="120" w:after="120"/>
        <w:ind w:left="2410" w:right="397" w:hanging="709"/>
        <w:rPr>
          <w:b/>
        </w:rPr>
      </w:pPr>
      <w:bookmarkStart w:id="80" w:name="_Toc409101095"/>
      <w:r w:rsidRPr="00B94434">
        <w:rPr>
          <w:b/>
        </w:rPr>
        <w:t>5</w:t>
      </w:r>
      <w:r w:rsidR="00F23F92" w:rsidRPr="00B94434">
        <w:rPr>
          <w:b/>
        </w:rPr>
        <w:t>.1.1 Копирование программного обеспечения</w:t>
      </w:r>
      <w:bookmarkEnd w:id="80"/>
    </w:p>
    <w:p w:rsidR="001E65BF" w:rsidRDefault="00034BE5" w:rsidP="004E3D40">
      <w:pPr>
        <w:ind w:left="1134" w:right="397" w:firstLine="567"/>
        <w:rPr>
          <w:szCs w:val="28"/>
        </w:rPr>
      </w:pPr>
      <w:r>
        <w:rPr>
          <w:szCs w:val="28"/>
        </w:rPr>
        <w:t>До начала установки необходимо скопировать</w:t>
      </w:r>
      <w:r w:rsidRPr="008D588D">
        <w:rPr>
          <w:szCs w:val="28"/>
        </w:rPr>
        <w:t xml:space="preserve"> папк</w:t>
      </w:r>
      <w:r>
        <w:rPr>
          <w:szCs w:val="28"/>
        </w:rPr>
        <w:t>у</w:t>
      </w:r>
      <w:r w:rsidRPr="008D588D">
        <w:rPr>
          <w:szCs w:val="28"/>
        </w:rPr>
        <w:t xml:space="preserve"> </w:t>
      </w:r>
      <w:r w:rsidR="001E65BF">
        <w:rPr>
          <w:szCs w:val="28"/>
        </w:rPr>
        <w:t>«</w:t>
      </w:r>
      <w:r w:rsidRPr="00543810">
        <w:rPr>
          <w:szCs w:val="28"/>
        </w:rPr>
        <w:t>ARM</w:t>
      </w:r>
      <w:r w:rsidRPr="004A0C69">
        <w:rPr>
          <w:szCs w:val="28"/>
        </w:rPr>
        <w:t>_</w:t>
      </w:r>
      <w:r w:rsidRPr="00543810">
        <w:rPr>
          <w:szCs w:val="28"/>
        </w:rPr>
        <w:t>TST</w:t>
      </w:r>
      <w:r w:rsidR="001E65BF">
        <w:rPr>
          <w:szCs w:val="28"/>
        </w:rPr>
        <w:t>»</w:t>
      </w:r>
      <w:r w:rsidRPr="008D588D">
        <w:rPr>
          <w:szCs w:val="28"/>
        </w:rPr>
        <w:t xml:space="preserve"> </w:t>
      </w:r>
      <w:r w:rsidRPr="00543810">
        <w:rPr>
          <w:szCs w:val="28"/>
        </w:rPr>
        <w:t>c</w:t>
      </w:r>
      <w:r w:rsidRPr="008D588D">
        <w:rPr>
          <w:szCs w:val="28"/>
        </w:rPr>
        <w:t xml:space="preserve"> носител</w:t>
      </w:r>
      <w:r>
        <w:rPr>
          <w:szCs w:val="28"/>
        </w:rPr>
        <w:t>я,</w:t>
      </w:r>
      <w:r w:rsidRPr="00554A0F">
        <w:rPr>
          <w:szCs w:val="28"/>
        </w:rPr>
        <w:t xml:space="preserve"> </w:t>
      </w:r>
      <w:r w:rsidRPr="00F47CCC">
        <w:rPr>
          <w:szCs w:val="28"/>
        </w:rPr>
        <w:t>поставляе</w:t>
      </w:r>
      <w:r>
        <w:rPr>
          <w:szCs w:val="28"/>
        </w:rPr>
        <w:t>мого</w:t>
      </w:r>
      <w:r w:rsidRPr="00F47CCC">
        <w:rPr>
          <w:szCs w:val="28"/>
        </w:rPr>
        <w:t xml:space="preserve"> в составе проектной и эксплуатационной документации</w:t>
      </w:r>
      <w:r>
        <w:rPr>
          <w:szCs w:val="28"/>
        </w:rPr>
        <w:t xml:space="preserve"> в корень логического диска </w:t>
      </w:r>
      <w:r w:rsidR="007960D5">
        <w:rPr>
          <w:szCs w:val="28"/>
        </w:rPr>
        <w:t>«</w:t>
      </w:r>
      <w:r w:rsidRPr="0042616A">
        <w:rPr>
          <w:szCs w:val="28"/>
        </w:rPr>
        <w:t>С</w:t>
      </w:r>
      <w:r w:rsidR="002D3030">
        <w:rPr>
          <w:szCs w:val="28"/>
        </w:rPr>
        <w:t>\</w:t>
      </w:r>
      <w:r w:rsidR="007960D5">
        <w:rPr>
          <w:szCs w:val="28"/>
        </w:rPr>
        <w:t>»</w:t>
      </w:r>
      <w:r>
        <w:rPr>
          <w:szCs w:val="28"/>
        </w:rPr>
        <w:t xml:space="preserve"> </w:t>
      </w:r>
      <w:r w:rsidR="001E65BF" w:rsidRPr="001E65BF">
        <w:rPr>
          <w:szCs w:val="28"/>
        </w:rPr>
        <w:t xml:space="preserve">ЭВМ, на котором </w:t>
      </w:r>
      <w:r w:rsidR="001E65BF">
        <w:rPr>
          <w:szCs w:val="28"/>
        </w:rPr>
        <w:t xml:space="preserve">будет </w:t>
      </w:r>
      <w:r w:rsidR="001E65BF" w:rsidRPr="001E65BF">
        <w:rPr>
          <w:szCs w:val="28"/>
        </w:rPr>
        <w:t>функционир</w:t>
      </w:r>
      <w:r w:rsidR="001E65BF">
        <w:rPr>
          <w:szCs w:val="28"/>
        </w:rPr>
        <w:t>овать</w:t>
      </w:r>
      <w:r w:rsidR="001E65BF" w:rsidRPr="001E65BF">
        <w:rPr>
          <w:szCs w:val="28"/>
        </w:rPr>
        <w:t xml:space="preserve"> ПО «Оператор»</w:t>
      </w:r>
      <w:r w:rsidR="004E3D40">
        <w:rPr>
          <w:szCs w:val="28"/>
        </w:rPr>
        <w:t xml:space="preserve">. </w:t>
      </w:r>
    </w:p>
    <w:p w:rsidR="004E3D40" w:rsidRPr="004E3D40" w:rsidRDefault="001E65BF" w:rsidP="004E3D40">
      <w:pPr>
        <w:ind w:left="1134" w:right="397" w:firstLine="567"/>
        <w:rPr>
          <w:szCs w:val="28"/>
        </w:rPr>
      </w:pPr>
      <w:r w:rsidRPr="001E65BF">
        <w:rPr>
          <w:szCs w:val="28"/>
        </w:rPr>
        <w:t>Описание процедуры и последовательности действий приведены ниже:</w:t>
      </w:r>
      <w:r w:rsidR="002D3030">
        <w:rPr>
          <w:szCs w:val="28"/>
        </w:rPr>
        <w:t xml:space="preserve"> </w:t>
      </w:r>
    </w:p>
    <w:p w:rsidR="00BD49DF" w:rsidRDefault="00BD49DF" w:rsidP="00BD49DF">
      <w:pPr>
        <w:ind w:left="1134" w:right="397" w:firstLine="567"/>
      </w:pPr>
      <w:r>
        <w:t>а)</w:t>
      </w:r>
      <w:r w:rsidR="00263A81">
        <w:t> </w:t>
      </w:r>
      <w:r>
        <w:t xml:space="preserve">на панели задач Windows нажать кнопку </w:t>
      </w:r>
      <w:r w:rsidR="00263A81">
        <w:t>«</w:t>
      </w:r>
      <w:r>
        <w:t>Пуск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>б)</w:t>
      </w:r>
      <w:r w:rsidR="00263A81">
        <w:t> </w:t>
      </w:r>
      <w:r>
        <w:t xml:space="preserve">в открывшемся меню выбрать пункт </w:t>
      </w:r>
      <w:r w:rsidR="00263A81">
        <w:t>«</w:t>
      </w:r>
      <w:r>
        <w:t>Мой компьютер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>в)</w:t>
      </w:r>
      <w:r w:rsidR="00263A81">
        <w:t> </w:t>
      </w:r>
      <w:r>
        <w:t>открыть содержимое носителя;</w:t>
      </w:r>
    </w:p>
    <w:p w:rsidR="00BD49DF" w:rsidRDefault="00BD49DF" w:rsidP="00BD49DF">
      <w:pPr>
        <w:ind w:left="1134" w:right="397" w:firstLine="567"/>
      </w:pPr>
      <w:r>
        <w:t>г)</w:t>
      </w:r>
      <w:r w:rsidR="00263A81">
        <w:t> </w:t>
      </w:r>
      <w:r>
        <w:t xml:space="preserve">открыть папку </w:t>
      </w:r>
      <w:r w:rsidR="00263A81">
        <w:t>«</w:t>
      </w:r>
      <w:r>
        <w:t>ARM_TST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 xml:space="preserve">д) выделить папку </w:t>
      </w:r>
      <w:r w:rsidR="00263A81">
        <w:t>«</w:t>
      </w:r>
      <w:r>
        <w:t>Тестер</w:t>
      </w:r>
      <w:r w:rsidR="00263A81">
        <w:t>»</w:t>
      </w:r>
      <w:r>
        <w:t xml:space="preserve"> и выбрать команду главного меню </w:t>
      </w:r>
      <w:r w:rsidR="00263A81">
        <w:t>«</w:t>
      </w:r>
      <w:r>
        <w:t>Правка&gt;Копировать</w:t>
      </w:r>
      <w:r w:rsidR="00263A81">
        <w:t>»</w:t>
      </w:r>
      <w:r>
        <w:t>;</w:t>
      </w:r>
    </w:p>
    <w:p w:rsidR="00BD49DF" w:rsidRDefault="00BD49DF" w:rsidP="00BD49DF">
      <w:pPr>
        <w:ind w:left="1134" w:right="397" w:firstLine="567"/>
      </w:pPr>
      <w:r>
        <w:t>д)</w:t>
      </w:r>
      <w:r w:rsidR="00263A81">
        <w:t> </w:t>
      </w:r>
      <w:r>
        <w:t xml:space="preserve">открыть содержимое логического диска </w:t>
      </w:r>
      <w:r w:rsidRPr="00BD49DF">
        <w:t>«С\»</w:t>
      </w:r>
      <w:r>
        <w:t xml:space="preserve"> компьютера;</w:t>
      </w:r>
    </w:p>
    <w:p w:rsidR="002D3030" w:rsidRDefault="00BD49DF" w:rsidP="00BD49DF">
      <w:pPr>
        <w:ind w:left="1134" w:right="397" w:firstLine="567"/>
      </w:pPr>
      <w:r>
        <w:t>е)</w:t>
      </w:r>
      <w:r w:rsidR="00263A81">
        <w:t> </w:t>
      </w:r>
      <w:r>
        <w:t xml:space="preserve">выбрать команду главного меню </w:t>
      </w:r>
      <w:r w:rsidR="00263A81">
        <w:t>«</w:t>
      </w:r>
      <w:r>
        <w:t>Правка&gt;Вставить</w:t>
      </w:r>
      <w:r w:rsidR="00263A81">
        <w:t>»</w:t>
      </w:r>
      <w:r>
        <w:t>.</w:t>
      </w:r>
    </w:p>
    <w:p w:rsidR="00F23F92" w:rsidRPr="00B94434" w:rsidRDefault="00BD49DF" w:rsidP="00B94434">
      <w:pPr>
        <w:pStyle w:val="3"/>
        <w:spacing w:before="120" w:after="120"/>
        <w:ind w:left="2410" w:right="397" w:hanging="709"/>
        <w:rPr>
          <w:b/>
        </w:rPr>
      </w:pPr>
      <w:bookmarkStart w:id="81" w:name="_Toc409101096"/>
      <w:r w:rsidRPr="00B94434">
        <w:rPr>
          <w:b/>
        </w:rPr>
        <w:t>5</w:t>
      </w:r>
      <w:r w:rsidR="00F23F92" w:rsidRPr="00B94434">
        <w:rPr>
          <w:b/>
        </w:rPr>
        <w:t>.1.2 Настройка программного обеспечения</w:t>
      </w:r>
      <w:bookmarkEnd w:id="81"/>
    </w:p>
    <w:p w:rsidR="00BD49DF" w:rsidRDefault="00BD49DF" w:rsidP="00BD49DF">
      <w:pPr>
        <w:ind w:left="1134" w:right="397" w:firstLine="567"/>
        <w:rPr>
          <w:szCs w:val="28"/>
        </w:rPr>
      </w:pPr>
      <w:r w:rsidRPr="00BD49DF">
        <w:rPr>
          <w:szCs w:val="28"/>
        </w:rPr>
        <w:t xml:space="preserve">Описание процедуры и последовательности </w:t>
      </w:r>
      <w:r>
        <w:rPr>
          <w:szCs w:val="28"/>
        </w:rPr>
        <w:t xml:space="preserve">настройки ПО «Оператор» </w:t>
      </w:r>
      <w:r w:rsidRPr="00BD49DF">
        <w:rPr>
          <w:szCs w:val="28"/>
        </w:rPr>
        <w:t>приведены ниже:</w:t>
      </w:r>
    </w:p>
    <w:p w:rsidR="00BD49DF" w:rsidRPr="00263A81" w:rsidRDefault="00263A81" w:rsidP="00263A81">
      <w:pPr>
        <w:ind w:left="1134" w:right="397" w:firstLine="567"/>
        <w:rPr>
          <w:szCs w:val="28"/>
        </w:rPr>
      </w:pPr>
      <w:r>
        <w:rPr>
          <w:szCs w:val="28"/>
        </w:rPr>
        <w:t>5.1.2.1 </w:t>
      </w:r>
      <w:r w:rsidR="00BD49DF" w:rsidRPr="00263A81">
        <w:rPr>
          <w:szCs w:val="28"/>
        </w:rPr>
        <w:t>Для настройки IP</w:t>
      </w:r>
      <w:r>
        <w:rPr>
          <w:szCs w:val="28"/>
        </w:rPr>
        <w:t>-</w:t>
      </w:r>
      <w:r w:rsidR="00BD49DF" w:rsidRPr="00263A81">
        <w:rPr>
          <w:szCs w:val="28"/>
        </w:rPr>
        <w:t>адреса следует выполнить следующий порядок действий: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>а)</w:t>
      </w:r>
      <w:r w:rsidR="00263A81">
        <w:rPr>
          <w:szCs w:val="28"/>
        </w:rPr>
        <w:t> </w:t>
      </w:r>
      <w:r w:rsidRPr="00263A81">
        <w:rPr>
          <w:szCs w:val="28"/>
        </w:rPr>
        <w:t xml:space="preserve">на панели задач Windows нажать кнопку </w:t>
      </w:r>
      <w:r w:rsidR="00263A81">
        <w:rPr>
          <w:szCs w:val="28"/>
        </w:rPr>
        <w:t>«</w:t>
      </w:r>
      <w:r w:rsidRPr="00263A81">
        <w:rPr>
          <w:szCs w:val="28"/>
        </w:rPr>
        <w:t>Пуск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>б)</w:t>
      </w:r>
      <w:r w:rsidR="00263A81">
        <w:rPr>
          <w:szCs w:val="28"/>
        </w:rPr>
        <w:t> </w:t>
      </w:r>
      <w:r w:rsidRPr="00263A81">
        <w:rPr>
          <w:szCs w:val="28"/>
        </w:rPr>
        <w:t xml:space="preserve">в открывшемся окне выбрать команду </w:t>
      </w:r>
      <w:r w:rsidR="00263A81">
        <w:rPr>
          <w:szCs w:val="28"/>
        </w:rPr>
        <w:t>«</w:t>
      </w:r>
      <w:r w:rsidRPr="00263A81">
        <w:rPr>
          <w:szCs w:val="28"/>
        </w:rPr>
        <w:t>Настройка&gt;Сетевые подключения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>в)</w:t>
      </w:r>
      <w:r w:rsidR="00263A81">
        <w:rPr>
          <w:szCs w:val="28"/>
        </w:rPr>
        <w:t> </w:t>
      </w:r>
      <w:r w:rsidRPr="00263A81">
        <w:rPr>
          <w:szCs w:val="28"/>
        </w:rPr>
        <w:t xml:space="preserve">в открывшемся окне, приведенном на рисунке </w:t>
      </w:r>
      <w:r w:rsidR="00263A81">
        <w:rPr>
          <w:szCs w:val="28"/>
        </w:rPr>
        <w:t>6</w:t>
      </w:r>
      <w:r w:rsidRPr="00263A81">
        <w:rPr>
          <w:szCs w:val="28"/>
        </w:rPr>
        <w:t xml:space="preserve">, вызвать контекстное меню для объекта </w:t>
      </w:r>
      <w:r w:rsidR="00263A81">
        <w:rPr>
          <w:szCs w:val="28"/>
        </w:rPr>
        <w:t>«</w:t>
      </w:r>
      <w:r w:rsidRPr="00263A81">
        <w:rPr>
          <w:szCs w:val="28"/>
        </w:rPr>
        <w:t>Подключение по локальной сети</w:t>
      </w:r>
      <w:r w:rsidR="00263A81">
        <w:rPr>
          <w:szCs w:val="28"/>
        </w:rPr>
        <w:t>»</w:t>
      </w:r>
      <w:r w:rsidRPr="00263A81">
        <w:rPr>
          <w:szCs w:val="28"/>
        </w:rPr>
        <w:t xml:space="preserve"> и выбрать пункт </w:t>
      </w:r>
      <w:r w:rsidR="00263A81">
        <w:rPr>
          <w:szCs w:val="28"/>
        </w:rPr>
        <w:t>«</w:t>
      </w:r>
      <w:r w:rsidRPr="00263A81">
        <w:rPr>
          <w:szCs w:val="28"/>
        </w:rPr>
        <w:t>Свойства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BD49DF" w:rsidRDefault="00BD49DF" w:rsidP="00263A81">
      <w:pPr>
        <w:ind w:left="709"/>
        <w:jc w:val="center"/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C482C75" wp14:editId="37DE6862">
            <wp:extent cx="4956956" cy="3691719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44" cy="36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DF" w:rsidRPr="00263A81" w:rsidRDefault="00BD49DF" w:rsidP="00263A81">
      <w:pPr>
        <w:spacing w:before="120" w:after="120"/>
        <w:ind w:left="709"/>
        <w:jc w:val="center"/>
        <w:rPr>
          <w:sz w:val="24"/>
        </w:rPr>
      </w:pPr>
      <w:r w:rsidRPr="00263A81">
        <w:rPr>
          <w:sz w:val="24"/>
        </w:rPr>
        <w:t xml:space="preserve">Рисунок </w:t>
      </w:r>
      <w:r w:rsidR="00263A81" w:rsidRPr="00263A81">
        <w:rPr>
          <w:sz w:val="24"/>
        </w:rPr>
        <w:t>6</w:t>
      </w:r>
      <w:r w:rsidRPr="00263A81">
        <w:rPr>
          <w:sz w:val="24"/>
        </w:rPr>
        <w:t xml:space="preserve"> – Выбор пункта «Свойства» для первой сетевой карты</w:t>
      </w:r>
    </w:p>
    <w:p w:rsidR="00BD49DF" w:rsidRPr="00263A81" w:rsidRDefault="00BD49DF" w:rsidP="00263A81">
      <w:pPr>
        <w:ind w:left="1134" w:right="397" w:firstLine="567"/>
        <w:rPr>
          <w:szCs w:val="28"/>
        </w:rPr>
      </w:pPr>
      <w:r w:rsidRPr="00263A81">
        <w:rPr>
          <w:szCs w:val="28"/>
        </w:rPr>
        <w:t xml:space="preserve">г) выбрать </w:t>
      </w:r>
      <w:r w:rsidR="00263A81">
        <w:rPr>
          <w:szCs w:val="28"/>
        </w:rPr>
        <w:t>«</w:t>
      </w:r>
      <w:r w:rsidRPr="00263A81">
        <w:rPr>
          <w:szCs w:val="28"/>
        </w:rPr>
        <w:t>Протокол TCP/IP</w:t>
      </w:r>
      <w:r w:rsidR="00263A81">
        <w:rPr>
          <w:szCs w:val="28"/>
        </w:rPr>
        <w:t>»</w:t>
      </w:r>
      <w:r w:rsidRPr="00263A81">
        <w:rPr>
          <w:szCs w:val="28"/>
        </w:rPr>
        <w:t xml:space="preserve"> и нажать кнопку </w:t>
      </w:r>
      <w:r w:rsidR="00263A81">
        <w:rPr>
          <w:szCs w:val="28"/>
        </w:rPr>
        <w:t>«</w:t>
      </w:r>
      <w:r w:rsidRPr="00263A81">
        <w:rPr>
          <w:szCs w:val="28"/>
        </w:rPr>
        <w:t>Свойства</w:t>
      </w:r>
      <w:r w:rsidR="00263A81">
        <w:rPr>
          <w:szCs w:val="28"/>
        </w:rPr>
        <w:t>»</w:t>
      </w:r>
      <w:r w:rsidRPr="00263A81">
        <w:rPr>
          <w:szCs w:val="28"/>
        </w:rPr>
        <w:t>;</w:t>
      </w:r>
    </w:p>
    <w:p w:rsidR="00263A81" w:rsidRDefault="00263A81" w:rsidP="00773951"/>
    <w:p w:rsidR="00263A81" w:rsidRDefault="00263A81" w:rsidP="00263A81">
      <w:pPr>
        <w:ind w:left="709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A57564F" wp14:editId="33970551">
            <wp:extent cx="3988407" cy="4039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299" cy="40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81" w:rsidRPr="00773951" w:rsidRDefault="00263A8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>Рисунок 7 – Настройка IP-адреса</w:t>
      </w:r>
    </w:p>
    <w:p w:rsidR="00263A81" w:rsidRPr="00773951" w:rsidRDefault="00263A8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>д) установить уникальный IP</w:t>
      </w:r>
      <w:r w:rsidR="00773951">
        <w:rPr>
          <w:szCs w:val="28"/>
        </w:rPr>
        <w:t>-адрес для существующей подсети;</w:t>
      </w:r>
    </w:p>
    <w:p w:rsidR="00263A81" w:rsidRPr="00263A81" w:rsidRDefault="00263A81" w:rsidP="00773951"/>
    <w:p w:rsidR="00263A81" w:rsidRDefault="00263A81" w:rsidP="00773951">
      <w:pPr>
        <w:ind w:left="709"/>
        <w:jc w:val="center"/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3B3CE7D" wp14:editId="640577FC">
            <wp:extent cx="3386611" cy="377360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72" cy="37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81" w:rsidRPr="00773951" w:rsidRDefault="00263A8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>Рисунок 8 – Установка IP- адреса</w:t>
      </w:r>
    </w:p>
    <w:p w:rsidR="00263A81" w:rsidRPr="00773951" w:rsidRDefault="00263A8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 xml:space="preserve">е) </w:t>
      </w:r>
      <w:r w:rsidR="00773951">
        <w:rPr>
          <w:szCs w:val="28"/>
        </w:rPr>
        <w:t>нажать на кнопку «Закрыть»;</w:t>
      </w:r>
    </w:p>
    <w:p w:rsidR="00263A81" w:rsidRPr="00263A81" w:rsidRDefault="00263A81" w:rsidP="00263A81"/>
    <w:p w:rsidR="00BD49DF" w:rsidRDefault="00263A81" w:rsidP="00773951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D8F1F0" wp14:editId="5DC65389">
            <wp:extent cx="2849245" cy="348742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81" w:rsidRPr="00773951" w:rsidRDefault="00263A8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 xml:space="preserve">Рисунок 9 – Закрытие окна </w:t>
      </w:r>
    </w:p>
    <w:p w:rsidR="00263A81" w:rsidRPr="00773951" w:rsidRDefault="00263A8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>ж) настройка IP-адреса для резервной сетевой карты производится аналогично пунктам г), д), е).</w:t>
      </w:r>
    </w:p>
    <w:p w:rsidR="00773951" w:rsidRDefault="00773951">
      <w:pPr>
        <w:jc w:val="left"/>
        <w:rPr>
          <w:szCs w:val="28"/>
        </w:rPr>
      </w:pPr>
      <w:r>
        <w:rPr>
          <w:szCs w:val="28"/>
        </w:rPr>
        <w:br w:type="page"/>
      </w:r>
    </w:p>
    <w:p w:rsidR="00BD49DF" w:rsidRDefault="00773951" w:rsidP="00773951">
      <w:pPr>
        <w:ind w:left="1134" w:right="397" w:firstLine="567"/>
        <w:rPr>
          <w:szCs w:val="28"/>
        </w:rPr>
      </w:pPr>
      <w:r>
        <w:rPr>
          <w:szCs w:val="28"/>
        </w:rPr>
        <w:lastRenderedPageBreak/>
        <w:t>5.1.2.2 </w:t>
      </w:r>
      <w:r w:rsidRPr="00773951">
        <w:rPr>
          <w:szCs w:val="28"/>
        </w:rPr>
        <w:t>Для редактирования файла ImpulsesServer.cfg необходимо</w:t>
      </w:r>
      <w:r>
        <w:rPr>
          <w:szCs w:val="28"/>
        </w:rPr>
        <w:t xml:space="preserve"> </w:t>
      </w:r>
      <w:r w:rsidRPr="00773951">
        <w:rPr>
          <w:szCs w:val="28"/>
        </w:rPr>
        <w:t xml:space="preserve">установить на автозагрузку </w:t>
      </w:r>
      <w:r>
        <w:rPr>
          <w:szCs w:val="28"/>
        </w:rPr>
        <w:t>«</w:t>
      </w:r>
      <w:r w:rsidRPr="00773951">
        <w:rPr>
          <w:szCs w:val="28"/>
        </w:rPr>
        <w:t>ImpulsesServer</w:t>
      </w:r>
      <w:r>
        <w:rPr>
          <w:szCs w:val="28"/>
        </w:rPr>
        <w:t>»</w:t>
      </w:r>
      <w:r w:rsidRPr="00773951">
        <w:rPr>
          <w:szCs w:val="28"/>
        </w:rPr>
        <w:t xml:space="preserve"> выполнив файл </w:t>
      </w:r>
      <w:r>
        <w:rPr>
          <w:szCs w:val="28"/>
        </w:rPr>
        <w:t>«</w:t>
      </w:r>
      <w:r w:rsidRPr="00773951">
        <w:rPr>
          <w:szCs w:val="28"/>
        </w:rPr>
        <w:t>C:\Тестер\impulse_server\inst_IS.bat</w:t>
      </w:r>
      <w:r>
        <w:rPr>
          <w:szCs w:val="28"/>
        </w:rPr>
        <w:t>».</w:t>
      </w:r>
    </w:p>
    <w:p w:rsidR="00773951" w:rsidRPr="00773951" w:rsidRDefault="0077395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>5.1.2.</w:t>
      </w:r>
      <w:r>
        <w:rPr>
          <w:szCs w:val="28"/>
        </w:rPr>
        <w:t>3 </w:t>
      </w:r>
      <w:r w:rsidRPr="00F538DE">
        <w:rPr>
          <w:szCs w:val="28"/>
        </w:rPr>
        <w:t>Для настройки шрифтов необходимо скопировать с электронного носителя «TOOLS_</w:t>
      </w:r>
      <w:r w:rsidRPr="00773951">
        <w:rPr>
          <w:szCs w:val="28"/>
        </w:rPr>
        <w:t>W\Шрифты\</w:t>
      </w:r>
      <w:r>
        <w:rPr>
          <w:szCs w:val="28"/>
        </w:rPr>
        <w:t>»</w:t>
      </w:r>
      <w:r w:rsidRPr="00773951">
        <w:rPr>
          <w:szCs w:val="28"/>
        </w:rPr>
        <w:t xml:space="preserve"> дополнительные шрифты в папку </w:t>
      </w:r>
      <w:r>
        <w:rPr>
          <w:szCs w:val="28"/>
        </w:rPr>
        <w:t>«</w:t>
      </w:r>
      <w:r w:rsidRPr="00773951">
        <w:rPr>
          <w:szCs w:val="28"/>
        </w:rPr>
        <w:t>Пуск&gt;Панель управления&gt;Шрифты</w:t>
      </w:r>
      <w:r>
        <w:rPr>
          <w:szCs w:val="28"/>
        </w:rPr>
        <w:t>»</w:t>
      </w:r>
      <w:r w:rsidRPr="00773951">
        <w:rPr>
          <w:szCs w:val="28"/>
        </w:rPr>
        <w:t>.</w:t>
      </w:r>
    </w:p>
    <w:p w:rsidR="00773951" w:rsidRPr="00773951" w:rsidRDefault="00773951" w:rsidP="00773951">
      <w:pPr>
        <w:ind w:left="1134" w:right="397" w:firstLine="567"/>
        <w:rPr>
          <w:szCs w:val="28"/>
        </w:rPr>
      </w:pPr>
      <w:r w:rsidRPr="00773951">
        <w:rPr>
          <w:szCs w:val="28"/>
        </w:rPr>
        <w:t xml:space="preserve">Открыть </w:t>
      </w:r>
      <w:r>
        <w:rPr>
          <w:szCs w:val="28"/>
        </w:rPr>
        <w:t>«</w:t>
      </w:r>
      <w:r w:rsidRPr="00773951">
        <w:rPr>
          <w:szCs w:val="28"/>
        </w:rPr>
        <w:t>Пуск&gt;Панель управления&gt;Свойства папки</w:t>
      </w:r>
      <w:r>
        <w:rPr>
          <w:szCs w:val="28"/>
        </w:rPr>
        <w:t>»</w:t>
      </w:r>
      <w:r w:rsidRPr="00773951">
        <w:rPr>
          <w:szCs w:val="28"/>
        </w:rPr>
        <w:t xml:space="preserve">, выбрать вкладку </w:t>
      </w:r>
      <w:r>
        <w:rPr>
          <w:szCs w:val="28"/>
        </w:rPr>
        <w:t>«</w:t>
      </w:r>
      <w:r w:rsidRPr="00773951">
        <w:rPr>
          <w:szCs w:val="28"/>
        </w:rPr>
        <w:t>Вид</w:t>
      </w:r>
      <w:r>
        <w:rPr>
          <w:szCs w:val="28"/>
        </w:rPr>
        <w:t>»</w:t>
      </w:r>
      <w:r w:rsidRPr="00773951">
        <w:rPr>
          <w:szCs w:val="28"/>
        </w:rPr>
        <w:t xml:space="preserve"> и снять галочку с пункта </w:t>
      </w:r>
      <w:r>
        <w:rPr>
          <w:szCs w:val="28"/>
        </w:rPr>
        <w:t>«</w:t>
      </w:r>
      <w:r w:rsidRPr="00773951">
        <w:rPr>
          <w:szCs w:val="28"/>
        </w:rPr>
        <w:t>Использовать простой общий доступ к файлам</w:t>
      </w:r>
      <w:r>
        <w:rPr>
          <w:szCs w:val="28"/>
        </w:rPr>
        <w:t>»</w:t>
      </w:r>
      <w:r w:rsidRPr="00773951">
        <w:rPr>
          <w:szCs w:val="28"/>
        </w:rPr>
        <w:t xml:space="preserve"> (рисунок 10</w:t>
      </w:r>
      <w:r>
        <w:rPr>
          <w:szCs w:val="28"/>
        </w:rPr>
        <w:t>).</w:t>
      </w:r>
    </w:p>
    <w:p w:rsidR="00773951" w:rsidRDefault="00773951" w:rsidP="00773951">
      <w:pPr>
        <w:ind w:left="1134" w:right="397" w:hanging="425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C7F9653" wp14:editId="65B6A2AD">
            <wp:extent cx="4305935" cy="3381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51" w:rsidRPr="00773951" w:rsidRDefault="00773951" w:rsidP="00773951">
      <w:pPr>
        <w:spacing w:before="120" w:after="120"/>
        <w:ind w:left="709"/>
        <w:jc w:val="center"/>
        <w:rPr>
          <w:sz w:val="24"/>
        </w:rPr>
      </w:pPr>
      <w:r w:rsidRPr="00773951">
        <w:rPr>
          <w:sz w:val="24"/>
        </w:rPr>
        <w:t xml:space="preserve">Рисунок 10 – </w:t>
      </w:r>
      <w:r w:rsidR="00F538DE">
        <w:rPr>
          <w:sz w:val="24"/>
        </w:rPr>
        <w:t>Н</w:t>
      </w:r>
      <w:r w:rsidRPr="00773951">
        <w:rPr>
          <w:sz w:val="24"/>
        </w:rPr>
        <w:t>астройка шрифтов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5.1.2.</w:t>
      </w:r>
      <w:r>
        <w:rPr>
          <w:szCs w:val="28"/>
        </w:rPr>
        <w:t>4 </w:t>
      </w:r>
      <w:r w:rsidRPr="00FD5955">
        <w:rPr>
          <w:szCs w:val="28"/>
        </w:rPr>
        <w:t xml:space="preserve">Для снятия флага </w:t>
      </w:r>
      <w:r>
        <w:rPr>
          <w:szCs w:val="28"/>
        </w:rPr>
        <w:t>«</w:t>
      </w:r>
      <w:r w:rsidRPr="00FD5955">
        <w:rPr>
          <w:szCs w:val="28"/>
        </w:rPr>
        <w:t>Только чтение</w:t>
      </w:r>
      <w:r>
        <w:rPr>
          <w:szCs w:val="28"/>
        </w:rPr>
        <w:t>»</w:t>
      </w:r>
      <w:r w:rsidRPr="00FD5955">
        <w:rPr>
          <w:szCs w:val="28"/>
        </w:rPr>
        <w:t xml:space="preserve"> в свойствах папки </w:t>
      </w:r>
      <w:r>
        <w:rPr>
          <w:szCs w:val="28"/>
        </w:rPr>
        <w:t>«</w:t>
      </w:r>
      <w:r w:rsidRPr="00FD5955">
        <w:rPr>
          <w:szCs w:val="28"/>
        </w:rPr>
        <w:t>Тестер</w:t>
      </w:r>
      <w:r>
        <w:rPr>
          <w:szCs w:val="28"/>
        </w:rPr>
        <w:t>»</w:t>
      </w:r>
      <w:r w:rsidRPr="00FD5955">
        <w:rPr>
          <w:szCs w:val="28"/>
        </w:rPr>
        <w:t xml:space="preserve"> необходимо: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а)</w:t>
      </w:r>
      <w:r>
        <w:rPr>
          <w:szCs w:val="28"/>
        </w:rPr>
        <w:t> </w:t>
      </w:r>
      <w:r w:rsidRPr="00FD5955">
        <w:rPr>
          <w:szCs w:val="28"/>
        </w:rPr>
        <w:t>открыть содержимое логического диска «С\» компьютера</w:t>
      </w:r>
      <w:r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б)</w:t>
      </w:r>
      <w:r>
        <w:rPr>
          <w:szCs w:val="28"/>
        </w:rPr>
        <w:t> </w:t>
      </w:r>
      <w:r w:rsidRPr="00FD5955">
        <w:rPr>
          <w:szCs w:val="28"/>
        </w:rPr>
        <w:t xml:space="preserve">вызвать контекстное меню папки </w:t>
      </w:r>
      <w:r>
        <w:rPr>
          <w:szCs w:val="28"/>
        </w:rPr>
        <w:t>«</w:t>
      </w:r>
      <w:r w:rsidRPr="00FD5955">
        <w:rPr>
          <w:szCs w:val="28"/>
        </w:rPr>
        <w:t>Тестер</w:t>
      </w:r>
      <w:r>
        <w:rPr>
          <w:szCs w:val="28"/>
        </w:rPr>
        <w:t>»</w:t>
      </w:r>
      <w:r w:rsidRPr="00FD5955">
        <w:rPr>
          <w:szCs w:val="28"/>
        </w:rPr>
        <w:t xml:space="preserve"> и выбрать команду </w:t>
      </w:r>
      <w:r>
        <w:rPr>
          <w:szCs w:val="28"/>
        </w:rPr>
        <w:t>«</w:t>
      </w:r>
      <w:r w:rsidRPr="00FD5955">
        <w:rPr>
          <w:szCs w:val="28"/>
        </w:rPr>
        <w:t>Свойства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в)</w:t>
      </w:r>
      <w:r>
        <w:rPr>
          <w:szCs w:val="28"/>
        </w:rPr>
        <w:t> </w:t>
      </w:r>
      <w:r w:rsidRPr="00FD5955">
        <w:rPr>
          <w:szCs w:val="28"/>
        </w:rPr>
        <w:t xml:space="preserve">во вкладке </w:t>
      </w:r>
      <w:r>
        <w:rPr>
          <w:szCs w:val="28"/>
        </w:rPr>
        <w:t>«</w:t>
      </w:r>
      <w:r w:rsidRPr="00FD5955">
        <w:rPr>
          <w:szCs w:val="28"/>
        </w:rPr>
        <w:t>Общие</w:t>
      </w:r>
      <w:r>
        <w:rPr>
          <w:szCs w:val="28"/>
        </w:rPr>
        <w:t>»</w:t>
      </w:r>
      <w:r w:rsidRPr="00FD5955">
        <w:rPr>
          <w:szCs w:val="28"/>
        </w:rPr>
        <w:t xml:space="preserve"> снять все флаги в атрибутах папки </w:t>
      </w:r>
      <w:r>
        <w:rPr>
          <w:szCs w:val="28"/>
        </w:rPr>
        <w:t>«</w:t>
      </w:r>
      <w:r w:rsidRPr="00FD5955">
        <w:rPr>
          <w:szCs w:val="28"/>
        </w:rPr>
        <w:t>Тестер</w:t>
      </w:r>
      <w:r>
        <w:rPr>
          <w:szCs w:val="28"/>
        </w:rPr>
        <w:t>»</w:t>
      </w:r>
      <w:r w:rsidRPr="00FD5955">
        <w:rPr>
          <w:szCs w:val="28"/>
        </w:rPr>
        <w:t xml:space="preserve"> и нажать кнопку </w:t>
      </w:r>
      <w:r>
        <w:rPr>
          <w:szCs w:val="28"/>
        </w:rPr>
        <w:t>«</w:t>
      </w:r>
      <w:r w:rsidRPr="00FD5955">
        <w:rPr>
          <w:szCs w:val="28"/>
        </w:rPr>
        <w:t>Применить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г)</w:t>
      </w:r>
      <w:r>
        <w:rPr>
          <w:szCs w:val="28"/>
        </w:rPr>
        <w:t> </w:t>
      </w:r>
      <w:r w:rsidRPr="00FD5955">
        <w:rPr>
          <w:szCs w:val="28"/>
        </w:rPr>
        <w:t xml:space="preserve">нажать кнопку </w:t>
      </w:r>
      <w:r>
        <w:rPr>
          <w:szCs w:val="28"/>
        </w:rPr>
        <w:t>«</w:t>
      </w:r>
      <w:r w:rsidRPr="00FD5955">
        <w:rPr>
          <w:szCs w:val="28"/>
        </w:rPr>
        <w:t>ОК</w:t>
      </w:r>
      <w:r>
        <w:rPr>
          <w:szCs w:val="28"/>
        </w:rPr>
        <w:t>»</w:t>
      </w:r>
      <w:r w:rsidRPr="00FD5955">
        <w:rPr>
          <w:szCs w:val="28"/>
        </w:rPr>
        <w:t xml:space="preserve"> в появившемся окне</w:t>
      </w:r>
      <w:r>
        <w:rPr>
          <w:szCs w:val="28"/>
        </w:rPr>
        <w:t>;</w:t>
      </w:r>
    </w:p>
    <w:p w:rsidR="00BD49DF" w:rsidRPr="00773951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д)</w:t>
      </w:r>
      <w:r>
        <w:rPr>
          <w:szCs w:val="28"/>
        </w:rPr>
        <w:t> </w:t>
      </w:r>
      <w:r w:rsidRPr="00FD5955">
        <w:rPr>
          <w:szCs w:val="28"/>
        </w:rPr>
        <w:t>закрыть все окна и перезагрузить ЭВМ.</w:t>
      </w:r>
    </w:p>
    <w:p w:rsidR="00034BE5" w:rsidRPr="00B94434" w:rsidRDefault="00FD5955" w:rsidP="00B94434">
      <w:pPr>
        <w:pStyle w:val="3"/>
        <w:spacing w:before="120" w:after="120"/>
        <w:ind w:left="2410" w:right="397" w:hanging="709"/>
        <w:rPr>
          <w:b/>
        </w:rPr>
      </w:pPr>
      <w:bookmarkStart w:id="82" w:name="_Toc373483449"/>
      <w:bookmarkStart w:id="83" w:name="_Toc409101097"/>
      <w:r w:rsidRPr="00B94434">
        <w:rPr>
          <w:b/>
        </w:rPr>
        <w:t>5</w:t>
      </w:r>
      <w:r w:rsidR="00656EA7" w:rsidRPr="00B94434">
        <w:rPr>
          <w:b/>
        </w:rPr>
        <w:t>.1.3</w:t>
      </w:r>
      <w:r w:rsidRPr="00B94434">
        <w:rPr>
          <w:b/>
        </w:rPr>
        <w:t> </w:t>
      </w:r>
      <w:r w:rsidR="00034BE5" w:rsidRPr="00B94434">
        <w:rPr>
          <w:b/>
        </w:rPr>
        <w:t xml:space="preserve">Создание и настройка пользовательских ярлыков </w:t>
      </w:r>
      <w:bookmarkEnd w:id="82"/>
      <w:bookmarkEnd w:id="83"/>
      <w:r w:rsidR="00E7342D" w:rsidRPr="00E7342D">
        <w:rPr>
          <w:b/>
        </w:rPr>
        <w:t>программного обеспечения «Оператор»</w:t>
      </w:r>
    </w:p>
    <w:p w:rsidR="00FD5955" w:rsidRDefault="00034BE5" w:rsidP="00543810">
      <w:pPr>
        <w:ind w:left="1134" w:right="397" w:firstLine="567"/>
        <w:rPr>
          <w:szCs w:val="28"/>
        </w:rPr>
      </w:pPr>
      <w:r>
        <w:rPr>
          <w:szCs w:val="28"/>
        </w:rPr>
        <w:t xml:space="preserve">Для быстрого запуска приложений </w:t>
      </w:r>
      <w:r w:rsidR="00FD5955" w:rsidRPr="00FD5955">
        <w:rPr>
          <w:szCs w:val="28"/>
        </w:rPr>
        <w:t>ПО «Оператор»</w:t>
      </w:r>
      <w:r>
        <w:rPr>
          <w:szCs w:val="28"/>
        </w:rPr>
        <w:t xml:space="preserve"> необходимо создать пользовательские ярлыки и поместить их на рабочий стол в папку с названием станции. Описание процедуры создания и настройки пользовательских ярлыков приведено </w:t>
      </w:r>
      <w:r w:rsidR="00FD5955">
        <w:rPr>
          <w:szCs w:val="28"/>
        </w:rPr>
        <w:t>ниже: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а)</w:t>
      </w:r>
      <w:r>
        <w:rPr>
          <w:szCs w:val="28"/>
        </w:rPr>
        <w:t> </w:t>
      </w:r>
      <w:r w:rsidRPr="00FD5955">
        <w:rPr>
          <w:szCs w:val="28"/>
        </w:rPr>
        <w:t>открыть папку с именем станции, созданную на рабочем столе;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lastRenderedPageBreak/>
        <w:t>б)</w:t>
      </w:r>
      <w:r>
        <w:rPr>
          <w:szCs w:val="28"/>
        </w:rPr>
        <w:t> </w:t>
      </w:r>
      <w:r w:rsidRPr="00FD5955">
        <w:rPr>
          <w:szCs w:val="28"/>
        </w:rPr>
        <w:t xml:space="preserve">в открывшемся окне выбрать команду главного меню </w:t>
      </w:r>
      <w:r>
        <w:rPr>
          <w:szCs w:val="28"/>
        </w:rPr>
        <w:t>«</w:t>
      </w:r>
      <w:r w:rsidRPr="00FD5955">
        <w:rPr>
          <w:szCs w:val="28"/>
        </w:rPr>
        <w:t>Файл&gt;Создать&gt;Ярлык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в)</w:t>
      </w:r>
      <w:r>
        <w:rPr>
          <w:szCs w:val="28"/>
        </w:rPr>
        <w:t> </w:t>
      </w:r>
      <w:r w:rsidRPr="00FD5955">
        <w:rPr>
          <w:szCs w:val="28"/>
        </w:rPr>
        <w:t>в появившемся окне указать место размещения файла</w:t>
      </w:r>
      <w:r w:rsidR="00F538DE">
        <w:rPr>
          <w:szCs w:val="28"/>
        </w:rPr>
        <w:t xml:space="preserve"> </w:t>
      </w:r>
      <w:r w:rsidR="00F538DE">
        <w:rPr>
          <w:szCs w:val="28"/>
        </w:rPr>
        <w:br/>
        <w:t>«С</w:t>
      </w:r>
      <w:r w:rsidR="00F538DE" w:rsidRPr="00F538DE">
        <w:rPr>
          <w:szCs w:val="28"/>
        </w:rPr>
        <w:t>:\Тестер\Тестер\Ярлыки\2 - SectionModel.lnk</w:t>
      </w:r>
      <w:r w:rsidR="00F538DE">
        <w:rPr>
          <w:szCs w:val="28"/>
        </w:rPr>
        <w:t xml:space="preserve">» </w:t>
      </w:r>
      <w:r w:rsidRPr="00FD5955">
        <w:rPr>
          <w:szCs w:val="28"/>
        </w:rPr>
        <w:t xml:space="preserve">и нажать кнопку </w:t>
      </w:r>
      <w:r>
        <w:rPr>
          <w:szCs w:val="28"/>
        </w:rPr>
        <w:t>«</w:t>
      </w:r>
      <w:r w:rsidRPr="00FD5955">
        <w:rPr>
          <w:szCs w:val="28"/>
        </w:rPr>
        <w:t>Далее</w:t>
      </w:r>
      <w:r>
        <w:rPr>
          <w:szCs w:val="28"/>
        </w:rPr>
        <w:t>»</w:t>
      </w:r>
      <w:r w:rsidRPr="00FD5955">
        <w:rPr>
          <w:szCs w:val="28"/>
        </w:rPr>
        <w:t>;</w:t>
      </w:r>
    </w:p>
    <w:p w:rsid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г)</w:t>
      </w:r>
      <w:r>
        <w:rPr>
          <w:szCs w:val="28"/>
        </w:rPr>
        <w:t> </w:t>
      </w:r>
      <w:r w:rsidRPr="00FD5955">
        <w:rPr>
          <w:szCs w:val="28"/>
        </w:rPr>
        <w:t xml:space="preserve">в появившемся окне ввести имя ярлыка </w:t>
      </w:r>
      <w:r w:rsidR="00F538DE">
        <w:rPr>
          <w:szCs w:val="28"/>
        </w:rPr>
        <w:t>«Модель зоны контроля»</w:t>
      </w:r>
      <w:r w:rsidRPr="00FD5955">
        <w:rPr>
          <w:szCs w:val="28"/>
        </w:rPr>
        <w:t xml:space="preserve"> и нажать кнопку </w:t>
      </w:r>
      <w:r>
        <w:rPr>
          <w:szCs w:val="28"/>
        </w:rPr>
        <w:t>«</w:t>
      </w:r>
      <w:r w:rsidRPr="00FD5955">
        <w:rPr>
          <w:szCs w:val="28"/>
        </w:rPr>
        <w:t>Готово</w:t>
      </w:r>
      <w:r w:rsidR="00F538DE">
        <w:rPr>
          <w:szCs w:val="28"/>
        </w:rPr>
        <w:t>»;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д</w:t>
      </w:r>
      <w:r w:rsidRPr="00F538DE">
        <w:rPr>
          <w:szCs w:val="28"/>
        </w:rPr>
        <w:t>) открыть папку с именем станции, созданную на рабочем столе;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е</w:t>
      </w:r>
      <w:r w:rsidRPr="00F538DE">
        <w:rPr>
          <w:szCs w:val="28"/>
        </w:rPr>
        <w:t>) в открывшемся окне выбрать команду главного меню «Файл&gt;Создать&gt;Ярлык»;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ж</w:t>
      </w:r>
      <w:r w:rsidRPr="00F538DE">
        <w:rPr>
          <w:szCs w:val="28"/>
        </w:rPr>
        <w:t xml:space="preserve">) в появившемся окне указать место размещения файла 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 w:rsidRPr="00F538DE">
        <w:rPr>
          <w:szCs w:val="28"/>
        </w:rPr>
        <w:t>«С:\Тестер\Тестер\Ярлыки\3 - Visualisation.lnk» и нажать кнопку «Далее»;</w:t>
      </w:r>
    </w:p>
    <w:p w:rsidR="00F538DE" w:rsidRPr="00F538DE" w:rsidRDefault="00F538DE" w:rsidP="00F538DE">
      <w:pPr>
        <w:ind w:left="1134" w:right="397" w:firstLine="567"/>
        <w:rPr>
          <w:szCs w:val="28"/>
        </w:rPr>
      </w:pPr>
      <w:r>
        <w:rPr>
          <w:szCs w:val="28"/>
        </w:rPr>
        <w:t>з</w:t>
      </w:r>
      <w:r w:rsidRPr="00F538DE">
        <w:rPr>
          <w:szCs w:val="28"/>
        </w:rPr>
        <w:t>) в появившемся окне ввести имя ярлыка «</w:t>
      </w:r>
      <w:r w:rsidR="0097169A">
        <w:rPr>
          <w:szCs w:val="28"/>
        </w:rPr>
        <w:t>Визуализация</w:t>
      </w:r>
      <w:r w:rsidRPr="00F538DE">
        <w:rPr>
          <w:szCs w:val="28"/>
        </w:rPr>
        <w:t>» и нажать кнопку «Готово»</w:t>
      </w:r>
      <w:r w:rsidR="0097169A">
        <w:rPr>
          <w:szCs w:val="28"/>
        </w:rPr>
        <w:t>.</w:t>
      </w:r>
    </w:p>
    <w:p w:rsidR="00034BE5" w:rsidRPr="00B94434" w:rsidRDefault="00FD5955" w:rsidP="00B94434">
      <w:pPr>
        <w:pStyle w:val="3"/>
        <w:spacing w:before="120" w:after="120"/>
        <w:ind w:left="2410" w:right="397" w:hanging="709"/>
        <w:rPr>
          <w:b/>
        </w:rPr>
      </w:pPr>
      <w:bookmarkStart w:id="84" w:name="_Toc373483450"/>
      <w:bookmarkStart w:id="85" w:name="_Toc409101098"/>
      <w:r w:rsidRPr="00B94434">
        <w:rPr>
          <w:b/>
        </w:rPr>
        <w:t>5</w:t>
      </w:r>
      <w:r w:rsidR="00034BE5" w:rsidRPr="00B94434">
        <w:rPr>
          <w:b/>
        </w:rPr>
        <w:t>.</w:t>
      </w:r>
      <w:r w:rsidR="00656EA7" w:rsidRPr="00B94434">
        <w:rPr>
          <w:b/>
        </w:rPr>
        <w:t>1.</w:t>
      </w:r>
      <w:r w:rsidRPr="00B94434">
        <w:rPr>
          <w:b/>
        </w:rPr>
        <w:t>4</w:t>
      </w:r>
      <w:r w:rsidR="00034BE5" w:rsidRPr="00B94434">
        <w:rPr>
          <w:b/>
        </w:rPr>
        <w:t> Установка дополнительных программ</w:t>
      </w:r>
      <w:bookmarkEnd w:id="84"/>
      <w:bookmarkEnd w:id="85"/>
    </w:p>
    <w:p w:rsidR="00034BE5" w:rsidRDefault="00656EA7" w:rsidP="00FD5955">
      <w:pPr>
        <w:ind w:left="1134" w:right="397" w:firstLine="567"/>
        <w:rPr>
          <w:szCs w:val="28"/>
        </w:rPr>
      </w:pPr>
      <w:r>
        <w:rPr>
          <w:szCs w:val="28"/>
        </w:rPr>
        <w:t>У</w:t>
      </w:r>
      <w:r w:rsidR="00034BE5">
        <w:rPr>
          <w:szCs w:val="28"/>
        </w:rPr>
        <w:t>становк</w:t>
      </w:r>
      <w:r>
        <w:rPr>
          <w:szCs w:val="28"/>
        </w:rPr>
        <w:t>а</w:t>
      </w:r>
      <w:r w:rsidR="00034BE5">
        <w:rPr>
          <w:szCs w:val="28"/>
        </w:rPr>
        <w:t xml:space="preserve"> дополнительного программного обеспечения</w:t>
      </w:r>
      <w:r>
        <w:rPr>
          <w:szCs w:val="28"/>
        </w:rPr>
        <w:t xml:space="preserve"> включает в себя</w:t>
      </w:r>
      <w:r w:rsidR="00034BE5">
        <w:rPr>
          <w:szCs w:val="28"/>
        </w:rPr>
        <w:t>:</w:t>
      </w:r>
    </w:p>
    <w:p w:rsidR="00034BE5" w:rsidRDefault="00FD5955" w:rsidP="00FD5955">
      <w:pPr>
        <w:ind w:left="1134" w:right="397" w:firstLine="567"/>
        <w:rPr>
          <w:szCs w:val="28"/>
        </w:rPr>
      </w:pPr>
      <w:r>
        <w:rPr>
          <w:szCs w:val="28"/>
        </w:rPr>
        <w:t>-</w:t>
      </w:r>
      <w:r w:rsidR="00034BE5">
        <w:rPr>
          <w:szCs w:val="28"/>
        </w:rPr>
        <w:t> </w:t>
      </w:r>
      <w:r>
        <w:rPr>
          <w:szCs w:val="28"/>
        </w:rPr>
        <w:t>б</w:t>
      </w:r>
      <w:r w:rsidR="00034BE5">
        <w:rPr>
          <w:szCs w:val="28"/>
        </w:rPr>
        <w:t>аз</w:t>
      </w:r>
      <w:r w:rsidR="00656EA7">
        <w:rPr>
          <w:szCs w:val="28"/>
        </w:rPr>
        <w:t>у</w:t>
      </w:r>
      <w:r w:rsidR="00034BE5">
        <w:rPr>
          <w:szCs w:val="28"/>
        </w:rPr>
        <w:t xml:space="preserve"> данных </w:t>
      </w:r>
      <w:r w:rsidR="00034BE5" w:rsidRPr="00CF5DBF">
        <w:rPr>
          <w:szCs w:val="28"/>
        </w:rPr>
        <w:t>Firebird</w:t>
      </w:r>
      <w:r w:rsidR="00034BE5">
        <w:rPr>
          <w:szCs w:val="28"/>
        </w:rPr>
        <w:t xml:space="preserve"> (версии не ниже 1.5);</w:t>
      </w:r>
    </w:p>
    <w:p w:rsidR="00034BE5" w:rsidRDefault="00FD5955" w:rsidP="00FD5955">
      <w:pPr>
        <w:ind w:left="1134" w:right="397" w:firstLine="567"/>
        <w:rPr>
          <w:szCs w:val="28"/>
        </w:rPr>
      </w:pPr>
      <w:r>
        <w:rPr>
          <w:szCs w:val="28"/>
        </w:rPr>
        <w:t>-</w:t>
      </w:r>
      <w:r w:rsidR="00034BE5" w:rsidRPr="00FD5955">
        <w:rPr>
          <w:szCs w:val="28"/>
        </w:rPr>
        <w:t> Microsoft </w:t>
      </w:r>
      <w:r w:rsidR="00034BE5" w:rsidRPr="00B66A71">
        <w:rPr>
          <w:szCs w:val="28"/>
        </w:rPr>
        <w:t>.</w:t>
      </w:r>
      <w:r w:rsidR="00034BE5" w:rsidRPr="00FD5955">
        <w:rPr>
          <w:szCs w:val="28"/>
        </w:rPr>
        <w:t>Net Framework </w:t>
      </w:r>
      <w:r w:rsidR="00034BE5" w:rsidRPr="00B66A71">
        <w:rPr>
          <w:szCs w:val="28"/>
        </w:rPr>
        <w:t>2.0</w:t>
      </w:r>
      <w:r>
        <w:rPr>
          <w:szCs w:val="28"/>
        </w:rPr>
        <w:t>.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Установка программ осуществляется в указанном порядке: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а</w:t>
      </w:r>
      <w:r w:rsidRPr="00FD5955">
        <w:rPr>
          <w:szCs w:val="28"/>
          <w:lang w:val="en-US"/>
        </w:rPr>
        <w:t>) Framework 2.0.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б</w:t>
      </w:r>
      <w:r w:rsidRPr="00FD5955">
        <w:rPr>
          <w:szCs w:val="28"/>
          <w:lang w:val="en-US"/>
        </w:rPr>
        <w:t>) Firebird-XXXX-Win32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в</w:t>
      </w:r>
      <w:r w:rsidRPr="00FD5955">
        <w:rPr>
          <w:szCs w:val="28"/>
          <w:lang w:val="en-US"/>
        </w:rPr>
        <w:t>) Windows 3.1 installer ;</w:t>
      </w:r>
    </w:p>
    <w:p w:rsidR="00FD5955" w:rsidRPr="00FD5955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г</w:t>
      </w:r>
      <w:r w:rsidRPr="00FD5955">
        <w:rPr>
          <w:szCs w:val="28"/>
          <w:lang w:val="en-US"/>
        </w:rPr>
        <w:t>) Framework 3.5;</w:t>
      </w:r>
    </w:p>
    <w:p w:rsidR="00FD5955" w:rsidRPr="00B94434" w:rsidRDefault="00FD5955" w:rsidP="00FD5955">
      <w:pPr>
        <w:ind w:left="1134" w:right="397" w:firstLine="567"/>
        <w:rPr>
          <w:szCs w:val="28"/>
          <w:lang w:val="en-US"/>
        </w:rPr>
      </w:pPr>
      <w:r w:rsidRPr="00FD5955">
        <w:rPr>
          <w:szCs w:val="28"/>
        </w:rPr>
        <w:t>д</w:t>
      </w:r>
      <w:r w:rsidRPr="00B94434">
        <w:rPr>
          <w:szCs w:val="28"/>
          <w:lang w:val="en-US"/>
        </w:rPr>
        <w:t>) Framework 4.0;</w:t>
      </w:r>
    </w:p>
    <w:p w:rsidR="00FD5955" w:rsidRPr="00A85DA5" w:rsidRDefault="00B94434" w:rsidP="00FD5955">
      <w:pPr>
        <w:ind w:left="1134" w:right="397" w:firstLine="567"/>
        <w:rPr>
          <w:szCs w:val="28"/>
          <w:lang w:val="en-US"/>
        </w:rPr>
      </w:pPr>
      <w:r w:rsidRPr="00A85DA5">
        <w:rPr>
          <w:szCs w:val="28"/>
          <w:lang w:val="en-US"/>
        </w:rPr>
        <w:t>5.1.4.1 </w:t>
      </w:r>
      <w:r w:rsidR="00FD5955" w:rsidRPr="00FD5955">
        <w:rPr>
          <w:szCs w:val="28"/>
        </w:rPr>
        <w:t>Для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установки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Microsoft</w:t>
      </w:r>
      <w:r w:rsidR="00FD5955" w:rsidRPr="00A85DA5">
        <w:rPr>
          <w:szCs w:val="28"/>
          <w:lang w:val="en-US"/>
        </w:rPr>
        <w:t xml:space="preserve"> .</w:t>
      </w:r>
      <w:r w:rsidR="00FD5955" w:rsidRPr="00B94434">
        <w:rPr>
          <w:szCs w:val="28"/>
          <w:lang w:val="en-US"/>
        </w:rPr>
        <w:t>Net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Framework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и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Windows</w:t>
      </w:r>
      <w:r w:rsidR="00FD5955" w:rsidRPr="00A85DA5">
        <w:rPr>
          <w:szCs w:val="28"/>
          <w:lang w:val="en-US"/>
        </w:rPr>
        <w:t xml:space="preserve"> </w:t>
      </w:r>
      <w:r w:rsidR="00FD5955" w:rsidRPr="00B94434">
        <w:rPr>
          <w:szCs w:val="28"/>
          <w:lang w:val="en-US"/>
        </w:rPr>
        <w:t>Installer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необходимо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следовать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указаниям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программы</w:t>
      </w:r>
      <w:r w:rsidR="00FD5955" w:rsidRPr="00A85DA5">
        <w:rPr>
          <w:szCs w:val="28"/>
          <w:lang w:val="en-US"/>
        </w:rPr>
        <w:t>-</w:t>
      </w:r>
      <w:r w:rsidR="00FD5955" w:rsidRPr="00FD5955">
        <w:rPr>
          <w:szCs w:val="28"/>
        </w:rPr>
        <w:t>инсталлятора</w:t>
      </w:r>
      <w:r w:rsidR="00FD5955" w:rsidRPr="00A85DA5">
        <w:rPr>
          <w:szCs w:val="28"/>
          <w:lang w:val="en-US"/>
        </w:rPr>
        <w:t>.</w:t>
      </w:r>
    </w:p>
    <w:p w:rsidR="00FD5955" w:rsidRPr="00A85DA5" w:rsidRDefault="00B94434" w:rsidP="00FD5955">
      <w:pPr>
        <w:ind w:left="1134" w:right="397" w:firstLine="567"/>
        <w:rPr>
          <w:szCs w:val="28"/>
          <w:lang w:val="en-US"/>
        </w:rPr>
      </w:pPr>
      <w:r w:rsidRPr="00A85DA5">
        <w:rPr>
          <w:szCs w:val="28"/>
          <w:lang w:val="en-US"/>
        </w:rPr>
        <w:t>5.1.4.2 </w:t>
      </w:r>
      <w:r w:rsidR="00FD5955" w:rsidRPr="00FD5955">
        <w:rPr>
          <w:szCs w:val="28"/>
        </w:rPr>
        <w:t>Для</w:t>
      </w:r>
      <w:r w:rsidR="00FD5955" w:rsidRPr="00A85DA5">
        <w:rPr>
          <w:szCs w:val="28"/>
          <w:lang w:val="en-US"/>
        </w:rPr>
        <w:t xml:space="preserve"> </w:t>
      </w:r>
      <w:r w:rsidR="00FD5955" w:rsidRPr="00FD5955">
        <w:rPr>
          <w:szCs w:val="28"/>
        </w:rPr>
        <w:t>установки</w:t>
      </w:r>
      <w:r w:rsidR="00FD5955" w:rsidRPr="00A85DA5">
        <w:rPr>
          <w:szCs w:val="28"/>
          <w:lang w:val="en-US"/>
        </w:rPr>
        <w:t xml:space="preserve"> Firebird-XXXX-Win32 (XXXX – </w:t>
      </w:r>
      <w:r w:rsidR="00FD5955" w:rsidRPr="00FD5955">
        <w:rPr>
          <w:szCs w:val="28"/>
        </w:rPr>
        <w:t>версия</w:t>
      </w:r>
      <w:r w:rsidR="00FD5955" w:rsidRPr="00A85DA5">
        <w:rPr>
          <w:szCs w:val="28"/>
          <w:lang w:val="en-US"/>
        </w:rPr>
        <w:t xml:space="preserve"> Firebird) </w:t>
      </w:r>
      <w:r w:rsidR="00FD5955" w:rsidRPr="00FD5955">
        <w:rPr>
          <w:szCs w:val="28"/>
        </w:rPr>
        <w:t>необходимо</w:t>
      </w:r>
      <w:r w:rsidR="00FD5955" w:rsidRPr="00A85DA5">
        <w:rPr>
          <w:szCs w:val="28"/>
          <w:lang w:val="en-US"/>
        </w:rPr>
        <w:t>: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а)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запустить соответствующий файл </w:t>
      </w:r>
      <w:r w:rsidR="00B94434">
        <w:rPr>
          <w:szCs w:val="28"/>
        </w:rPr>
        <w:t>«</w:t>
      </w:r>
      <w:r w:rsidRPr="00FD5955">
        <w:rPr>
          <w:szCs w:val="28"/>
        </w:rPr>
        <w:t>Firebird-XXXX-Win32.exe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, находящийся в папке </w:t>
      </w:r>
      <w:r w:rsidR="00B94434">
        <w:rPr>
          <w:szCs w:val="28"/>
        </w:rPr>
        <w:t>«</w:t>
      </w:r>
      <w:r w:rsidRPr="00FD5955">
        <w:rPr>
          <w:szCs w:val="28"/>
        </w:rPr>
        <w:t>Tools_W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 на носителе. При установке обязательно поставить галочку напротив пункта </w:t>
      </w:r>
      <w:r w:rsidR="00B94434">
        <w:rPr>
          <w:szCs w:val="28"/>
        </w:rPr>
        <w:t>«</w:t>
      </w:r>
      <w:r w:rsidRPr="00FD5955">
        <w:rPr>
          <w:szCs w:val="28"/>
        </w:rPr>
        <w:t>Copy Firebird client library to &lt;system&gt; directory?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 (Скопировать клиентскую библиотеку </w:t>
      </w:r>
      <w:r w:rsidR="00B94434">
        <w:rPr>
          <w:szCs w:val="28"/>
        </w:rPr>
        <w:t>«</w:t>
      </w:r>
      <w:r w:rsidRPr="00FD5955">
        <w:rPr>
          <w:szCs w:val="28"/>
        </w:rPr>
        <w:t>Firebird</w:t>
      </w:r>
      <w:r w:rsidR="00B94434">
        <w:rPr>
          <w:szCs w:val="28"/>
        </w:rPr>
        <w:t>»</w:t>
      </w:r>
      <w:r w:rsidRPr="00FD5955">
        <w:rPr>
          <w:szCs w:val="28"/>
        </w:rPr>
        <w:t xml:space="preserve"> в директорию &lt;system&gt;?);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б)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на панели задач Windows нажать кнопку </w:t>
      </w:r>
      <w:r w:rsidR="00B94434">
        <w:rPr>
          <w:szCs w:val="28"/>
        </w:rPr>
        <w:t>«</w:t>
      </w:r>
      <w:r w:rsidRPr="00FD5955">
        <w:rPr>
          <w:szCs w:val="28"/>
        </w:rPr>
        <w:t>Пуск</w:t>
      </w:r>
      <w:r w:rsidR="00B94434"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в)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в открывшемся меню выбрать команду </w:t>
      </w:r>
      <w:r w:rsidR="00B94434">
        <w:rPr>
          <w:szCs w:val="28"/>
        </w:rPr>
        <w:t>«</w:t>
      </w:r>
      <w:r w:rsidRPr="00FD5955">
        <w:rPr>
          <w:szCs w:val="28"/>
        </w:rPr>
        <w:t>Выполнить</w:t>
      </w:r>
      <w:r w:rsidR="00B94434"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г)</w:t>
      </w:r>
      <w:r w:rsidR="00B94434">
        <w:rPr>
          <w:szCs w:val="28"/>
        </w:rPr>
        <w:t> </w:t>
      </w:r>
      <w:r w:rsidRPr="00FD5955">
        <w:rPr>
          <w:szCs w:val="28"/>
        </w:rPr>
        <w:t xml:space="preserve">в появившемся окне набрать с клавиатуры команду </w:t>
      </w:r>
      <w:r w:rsidR="0097169A">
        <w:rPr>
          <w:szCs w:val="28"/>
        </w:rPr>
        <w:t>«</w:t>
      </w:r>
      <w:r w:rsidRPr="00FD5955">
        <w:rPr>
          <w:szCs w:val="28"/>
        </w:rPr>
        <w:t>cmd</w:t>
      </w:r>
      <w:r w:rsidR="0097169A">
        <w:rPr>
          <w:szCs w:val="28"/>
        </w:rPr>
        <w:t>»</w:t>
      </w:r>
      <w:r w:rsidRPr="00FD5955">
        <w:rPr>
          <w:szCs w:val="28"/>
        </w:rPr>
        <w:t xml:space="preserve"> и нажать кнопку </w:t>
      </w:r>
      <w:r w:rsidR="00B94434">
        <w:rPr>
          <w:szCs w:val="28"/>
        </w:rPr>
        <w:t>«</w:t>
      </w:r>
      <w:r w:rsidRPr="00FD5955">
        <w:rPr>
          <w:szCs w:val="28"/>
        </w:rPr>
        <w:t>ОК</w:t>
      </w:r>
      <w:r w:rsidR="00B94434">
        <w:rPr>
          <w:szCs w:val="28"/>
        </w:rPr>
        <w:t>»</w:t>
      </w:r>
      <w:r w:rsidRPr="00FD5955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FD5955">
        <w:rPr>
          <w:szCs w:val="28"/>
        </w:rPr>
        <w:t>д)</w:t>
      </w:r>
      <w:r w:rsidR="00B94434">
        <w:rPr>
          <w:szCs w:val="28"/>
        </w:rPr>
        <w:t> </w:t>
      </w:r>
      <w:r w:rsidRPr="00FD5955">
        <w:rPr>
          <w:szCs w:val="28"/>
        </w:rPr>
        <w:t>ввести коман</w:t>
      </w:r>
      <w:r w:rsidRPr="0097169A">
        <w:rPr>
          <w:szCs w:val="28"/>
        </w:rPr>
        <w:t xml:space="preserve">ду </w:t>
      </w:r>
      <w:r w:rsidR="0097169A">
        <w:rPr>
          <w:szCs w:val="28"/>
        </w:rPr>
        <w:t>«</w:t>
      </w:r>
      <w:r w:rsidRPr="0097169A">
        <w:rPr>
          <w:szCs w:val="28"/>
        </w:rPr>
        <w:t>cd c:\program files\firebird\firebird_XX\bin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(XX –версия Firebird не ниже 1.5)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t>е)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gsec  -user  sysdba  -password  masterkey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t>ж)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add  NEMAN  -pw  NEMAN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97169A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t>з)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quit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;</w:t>
      </w:r>
    </w:p>
    <w:p w:rsidR="00FD5955" w:rsidRPr="00FD5955" w:rsidRDefault="00FD5955" w:rsidP="00FD5955">
      <w:pPr>
        <w:ind w:left="1134" w:right="397" w:firstLine="567"/>
        <w:rPr>
          <w:szCs w:val="28"/>
        </w:rPr>
      </w:pPr>
      <w:r w:rsidRPr="0097169A">
        <w:rPr>
          <w:szCs w:val="28"/>
        </w:rPr>
        <w:lastRenderedPageBreak/>
        <w:t>и)</w:t>
      </w:r>
      <w:r w:rsidR="00B94434" w:rsidRPr="0097169A">
        <w:rPr>
          <w:szCs w:val="28"/>
        </w:rPr>
        <w:t> </w:t>
      </w:r>
      <w:r w:rsidRPr="0097169A">
        <w:rPr>
          <w:szCs w:val="28"/>
        </w:rPr>
        <w:t xml:space="preserve">ввести команду </w:t>
      </w:r>
      <w:r w:rsidR="0097169A">
        <w:rPr>
          <w:szCs w:val="28"/>
        </w:rPr>
        <w:t>«</w:t>
      </w:r>
      <w:r w:rsidRPr="0097169A">
        <w:rPr>
          <w:szCs w:val="28"/>
        </w:rPr>
        <w:t>exit</w:t>
      </w:r>
      <w:r w:rsidR="0097169A">
        <w:rPr>
          <w:szCs w:val="28"/>
        </w:rPr>
        <w:t>»</w:t>
      </w:r>
      <w:r w:rsidRPr="0097169A">
        <w:rPr>
          <w:szCs w:val="28"/>
        </w:rPr>
        <w:t xml:space="preserve"> и нажать </w:t>
      </w:r>
      <w:r w:rsidR="00B94434" w:rsidRPr="0097169A">
        <w:rPr>
          <w:szCs w:val="28"/>
        </w:rPr>
        <w:t>«</w:t>
      </w:r>
      <w:r w:rsidRPr="0097169A">
        <w:rPr>
          <w:szCs w:val="28"/>
        </w:rPr>
        <w:t>Enter</w:t>
      </w:r>
      <w:r w:rsidR="00B94434" w:rsidRPr="0097169A">
        <w:rPr>
          <w:szCs w:val="28"/>
        </w:rPr>
        <w:t>»</w:t>
      </w:r>
      <w:r w:rsidRPr="0097169A">
        <w:rPr>
          <w:szCs w:val="28"/>
        </w:rPr>
        <w:t>.</w:t>
      </w:r>
    </w:p>
    <w:p w:rsidR="00656EA7" w:rsidRPr="00B94434" w:rsidRDefault="00B94434" w:rsidP="00656EA7">
      <w:pPr>
        <w:ind w:left="1134" w:right="397" w:firstLine="567"/>
      </w:pPr>
      <w:r w:rsidRPr="00B94434">
        <w:t>5.1.4.</w:t>
      </w:r>
      <w:r>
        <w:t>3</w:t>
      </w:r>
      <w:r w:rsidRPr="00B94434">
        <w:t xml:space="preserve"> </w:t>
      </w:r>
      <w:r w:rsidR="00656EA7" w:rsidRPr="00656EA7">
        <w:t>Перезагрузка</w:t>
      </w:r>
      <w:r w:rsidR="00656EA7" w:rsidRPr="00B94434">
        <w:t xml:space="preserve"> ЭВМ</w:t>
      </w:r>
    </w:p>
    <w:p w:rsidR="00034BE5" w:rsidRPr="00B94434" w:rsidRDefault="00034BE5" w:rsidP="00B94434">
      <w:pPr>
        <w:ind w:left="1134" w:right="397" w:firstLine="567"/>
      </w:pPr>
      <w:r w:rsidRPr="00B94434">
        <w:t>После выполнения всех необходимых действий по установке дополнительного программного обеспечения следует произвести перезагрузку</w:t>
      </w:r>
      <w:r w:rsidR="00656EA7" w:rsidRPr="00B94434">
        <w:t xml:space="preserve"> ЭВМ.</w:t>
      </w:r>
    </w:p>
    <w:p w:rsidR="00616A0D" w:rsidRDefault="00B94434" w:rsidP="00E7342D">
      <w:pPr>
        <w:pStyle w:val="212"/>
      </w:pPr>
      <w:bookmarkStart w:id="86" w:name="_Toc279054604"/>
      <w:bookmarkStart w:id="87" w:name="_Toc409007061"/>
      <w:bookmarkStart w:id="88" w:name="_Toc409101099"/>
      <w:r>
        <w:t>5</w:t>
      </w:r>
      <w:r w:rsidR="00B66A71">
        <w:t>.</w:t>
      </w:r>
      <w:r w:rsidR="00810A35">
        <w:t>2</w:t>
      </w:r>
      <w:r w:rsidR="00616A0D">
        <w:t> </w:t>
      </w:r>
      <w:bookmarkEnd w:id="86"/>
      <w:r w:rsidR="00810A35" w:rsidRPr="00810A35">
        <w:t>Установка пр</w:t>
      </w:r>
      <w:r w:rsidR="00810A35">
        <w:t xml:space="preserve">ограммного обеспечения </w:t>
      </w:r>
      <w:r>
        <w:t>«</w:t>
      </w:r>
      <w:r w:rsidR="00810A35">
        <w:t>Ядр</w:t>
      </w:r>
      <w:bookmarkEnd w:id="87"/>
      <w:r>
        <w:t>о»</w:t>
      </w:r>
      <w:bookmarkEnd w:id="88"/>
    </w:p>
    <w:p w:rsidR="00616A0D" w:rsidRPr="00B94434" w:rsidRDefault="00616A0D" w:rsidP="00B94434">
      <w:pPr>
        <w:ind w:left="1134" w:right="397" w:firstLine="567"/>
      </w:pPr>
      <w:r w:rsidRPr="00B94434">
        <w:t xml:space="preserve">Для установки </w:t>
      </w:r>
      <w:r w:rsidR="00B94434">
        <w:t>ПО «Ядро»</w:t>
      </w:r>
      <w:r w:rsidRPr="00B94434">
        <w:t xml:space="preserve"> на технологическое ЭВМ</w:t>
      </w:r>
      <w:r w:rsidR="004422C8" w:rsidRPr="00B94434">
        <w:t xml:space="preserve"> </w:t>
      </w:r>
      <w:r w:rsidRPr="00B94434">
        <w:t>используется загрузочный носитель (далее – носитель), поставляемый в составе проектной и эксплуатационной документации. Тип носителя и его содержимое определяются разработчиком и могут быть изменены без согласования с заказчиком.</w:t>
      </w:r>
    </w:p>
    <w:p w:rsidR="00616A0D" w:rsidRPr="00B94434" w:rsidRDefault="004422C8" w:rsidP="00B94434">
      <w:pPr>
        <w:ind w:left="1134" w:right="397" w:firstLine="567"/>
      </w:pPr>
      <w:r w:rsidRPr="00B94434">
        <w:t>У</w:t>
      </w:r>
      <w:r w:rsidR="00616A0D" w:rsidRPr="00B94434">
        <w:t xml:space="preserve">становка </w:t>
      </w:r>
      <w:r w:rsidR="00B94434">
        <w:t>ПО «Ядро»</w:t>
      </w:r>
      <w:r w:rsidR="00616A0D" w:rsidRPr="00B94434">
        <w:t xml:space="preserve"> включает:</w:t>
      </w:r>
    </w:p>
    <w:p w:rsidR="00616A0D" w:rsidRPr="00B94434" w:rsidRDefault="00616A0D" w:rsidP="00B94434">
      <w:pPr>
        <w:ind w:left="1134" w:right="397" w:firstLine="567"/>
      </w:pPr>
      <w:r w:rsidRPr="00B94434">
        <w:t>- настройку загрузки и запуск с загрузочного носителя;</w:t>
      </w:r>
    </w:p>
    <w:p w:rsidR="00616A0D" w:rsidRPr="00B94434" w:rsidRDefault="00616A0D" w:rsidP="00B94434">
      <w:pPr>
        <w:ind w:left="1134" w:right="397" w:firstLine="567"/>
      </w:pPr>
      <w:r w:rsidRPr="00B94434">
        <w:t>- разметку жесткого диска;</w:t>
      </w:r>
    </w:p>
    <w:p w:rsidR="00616A0D" w:rsidRPr="00B94434" w:rsidRDefault="00616A0D" w:rsidP="00B94434">
      <w:pPr>
        <w:ind w:left="1134" w:right="397" w:firstLine="567"/>
      </w:pPr>
      <w:r w:rsidRPr="00B94434">
        <w:t>- установку системного программного обеспечения;</w:t>
      </w:r>
    </w:p>
    <w:p w:rsidR="00616A0D" w:rsidRPr="00B94434" w:rsidRDefault="00616A0D" w:rsidP="00B94434">
      <w:pPr>
        <w:ind w:left="1134" w:right="397" w:firstLine="567"/>
      </w:pPr>
      <w:r w:rsidRPr="00B94434">
        <w:t>- установку сервисного программного обеспечения;</w:t>
      </w:r>
    </w:p>
    <w:p w:rsidR="00616A0D" w:rsidRPr="00B94434" w:rsidRDefault="00616A0D" w:rsidP="00B94434">
      <w:pPr>
        <w:ind w:left="1134" w:right="397" w:firstLine="567"/>
      </w:pPr>
      <w:r w:rsidRPr="00B94434">
        <w:t>- установку управляющего программного обеспечения.</w:t>
      </w:r>
    </w:p>
    <w:p w:rsidR="00616A0D" w:rsidRPr="00B94434" w:rsidRDefault="00616A0D" w:rsidP="00B94434">
      <w:pPr>
        <w:spacing w:before="120" w:after="120"/>
        <w:ind w:left="2977" w:right="397" w:hanging="1276"/>
        <w:rPr>
          <w:sz w:val="24"/>
        </w:rPr>
      </w:pPr>
      <w:r w:rsidRPr="00B94434">
        <w:rPr>
          <w:b/>
          <w:sz w:val="24"/>
        </w:rPr>
        <w:t>Внимание!</w:t>
      </w:r>
      <w:r w:rsidR="00B94434" w:rsidRPr="00B94434">
        <w:rPr>
          <w:sz w:val="24"/>
        </w:rPr>
        <w:t xml:space="preserve"> </w:t>
      </w:r>
      <w:r w:rsidRPr="00B94434">
        <w:rPr>
          <w:sz w:val="24"/>
        </w:rPr>
        <w:t>К проведению работ допускается персонал, прошедший обучение.</w:t>
      </w:r>
    </w:p>
    <w:p w:rsidR="00616A0D" w:rsidRPr="00B94434" w:rsidRDefault="00B94434" w:rsidP="00B94434">
      <w:pPr>
        <w:pStyle w:val="3"/>
        <w:spacing w:before="120" w:after="120"/>
        <w:ind w:left="2410" w:right="397" w:hanging="709"/>
        <w:rPr>
          <w:b/>
        </w:rPr>
      </w:pPr>
      <w:bookmarkStart w:id="89" w:name="_Toc279054609"/>
      <w:bookmarkStart w:id="90" w:name="_Toc409101100"/>
      <w:r>
        <w:rPr>
          <w:b/>
        </w:rPr>
        <w:t>5</w:t>
      </w:r>
      <w:r w:rsidR="00DA7C1B" w:rsidRPr="00B94434">
        <w:rPr>
          <w:b/>
        </w:rPr>
        <w:t xml:space="preserve">.2.1 </w:t>
      </w:r>
      <w:r w:rsidR="00616A0D" w:rsidRPr="00B94434">
        <w:rPr>
          <w:b/>
        </w:rPr>
        <w:t>Настройка загрузки и запуск с загрузочного носителя</w:t>
      </w:r>
      <w:bookmarkEnd w:id="89"/>
      <w:bookmarkEnd w:id="90"/>
    </w:p>
    <w:p w:rsidR="00B94434" w:rsidRDefault="00616A0D" w:rsidP="00B94434">
      <w:pPr>
        <w:ind w:left="1134" w:right="397" w:firstLine="567"/>
      </w:pPr>
      <w:r w:rsidRPr="00B94434">
        <w:t xml:space="preserve">Для установки необходимо загрузиться с носителя. Выбор устройства загрузки осуществляется путем настройки базовой системы ввода-вывода (BIOS). </w:t>
      </w:r>
    </w:p>
    <w:p w:rsidR="00616A0D" w:rsidRPr="00B94434" w:rsidRDefault="00B94434" w:rsidP="00B94434">
      <w:pPr>
        <w:ind w:left="1134" w:right="397" w:firstLine="567"/>
      </w:pPr>
      <w:r w:rsidRPr="00B94434">
        <w:t>Описание процедуры настройки BIOS (Phoenix – AwardBios v 6.00 PG, 29.11.2007)</w:t>
      </w:r>
      <w:r>
        <w:t xml:space="preserve"> </w:t>
      </w:r>
      <w:r w:rsidRPr="00B94434">
        <w:t>для осуществления загрузки с носителя (флеш-накопителя)</w:t>
      </w:r>
      <w:r>
        <w:t xml:space="preserve"> </w:t>
      </w:r>
      <w:r w:rsidR="00616A0D" w:rsidRPr="00B94434">
        <w:t xml:space="preserve">приведен </w:t>
      </w:r>
      <w:r>
        <w:t>ниже:</w:t>
      </w:r>
    </w:p>
    <w:p w:rsidR="00B94434" w:rsidRPr="00B94434" w:rsidRDefault="00B94434" w:rsidP="00B94434">
      <w:pPr>
        <w:ind w:left="1134" w:right="397" w:firstLine="567"/>
      </w:pPr>
      <w:r w:rsidRPr="00B94434">
        <w:t>а)</w:t>
      </w:r>
      <w:r>
        <w:t> о</w:t>
      </w:r>
      <w:r w:rsidRPr="00B94434">
        <w:t>тключить ЭВМ</w:t>
      </w:r>
      <w:r>
        <w:t xml:space="preserve">, </w:t>
      </w:r>
      <w:r w:rsidRPr="00B94434">
        <w:t>на которой будет производиться установка программного обеспечения от локальной сети и блоков телеизмерений;</w:t>
      </w:r>
    </w:p>
    <w:p w:rsidR="00B94434" w:rsidRPr="00B94434" w:rsidRDefault="00B94434" w:rsidP="00B94434">
      <w:pPr>
        <w:ind w:left="1134" w:right="397" w:firstLine="567"/>
      </w:pPr>
      <w:r w:rsidRPr="00B94434">
        <w:t>б)</w:t>
      </w:r>
      <w:r w:rsidR="007C2AA4">
        <w:t> п</w:t>
      </w:r>
      <w:r w:rsidRPr="00B94434">
        <w:t>одключить носитель с ОС FreeDOS к ЭВМ;</w:t>
      </w:r>
    </w:p>
    <w:p w:rsidR="00B94434" w:rsidRPr="00B94434" w:rsidRDefault="00B94434" w:rsidP="00B94434">
      <w:pPr>
        <w:ind w:left="1134" w:right="397" w:firstLine="567"/>
      </w:pPr>
      <w:r w:rsidRPr="00B94434">
        <w:t>в)</w:t>
      </w:r>
      <w:r w:rsidR="007C2AA4">
        <w:t> в</w:t>
      </w:r>
      <w:r w:rsidRPr="00B94434">
        <w:t xml:space="preserve">ключить ЭВМ и несколько раз нажать на клавиатуре клавишу </w:t>
      </w:r>
      <w:r w:rsidR="007C2AA4">
        <w:t>«</w:t>
      </w:r>
      <w:r w:rsidRPr="00B94434">
        <w:t>DELETE</w:t>
      </w:r>
      <w:r w:rsidR="007C2AA4">
        <w:t>»</w:t>
      </w:r>
      <w:r w:rsidRPr="00B94434">
        <w:t xml:space="preserve"> для входа в BIOS;</w:t>
      </w:r>
    </w:p>
    <w:p w:rsidR="00B94434" w:rsidRPr="00B94434" w:rsidRDefault="00B94434" w:rsidP="00B94434">
      <w:pPr>
        <w:ind w:left="1134" w:right="397" w:firstLine="567"/>
      </w:pPr>
      <w:r w:rsidRPr="00B94434">
        <w:t>г)</w:t>
      </w:r>
      <w:r w:rsidR="007C2AA4">
        <w:t> п</w:t>
      </w:r>
      <w:r w:rsidRPr="00B94434">
        <w:t xml:space="preserve">осле входа в BIOS выбрать строку </w:t>
      </w:r>
      <w:r w:rsidR="007C2AA4">
        <w:t>«</w:t>
      </w:r>
      <w:r w:rsidRPr="00B94434">
        <w:t>Advanced BIOS Features</w:t>
      </w:r>
      <w:r w:rsidR="007C2AA4">
        <w:t>»</w:t>
      </w:r>
      <w:r w:rsidRPr="00B94434">
        <w:t xml:space="preserve"> и нажать клавишу </w:t>
      </w:r>
      <w:r w:rsidR="007C2AA4">
        <w:t>«</w:t>
      </w:r>
      <w:r w:rsidRPr="00B94434">
        <w:t>ENTER</w:t>
      </w:r>
      <w:r w:rsidR="007C2AA4">
        <w:t>»</w:t>
      </w:r>
      <w:r w:rsidRPr="00B94434">
        <w:t>;</w:t>
      </w:r>
    </w:p>
    <w:p w:rsidR="00B94434" w:rsidRPr="00B94434" w:rsidRDefault="00B94434" w:rsidP="00B94434">
      <w:pPr>
        <w:ind w:left="1134" w:right="397" w:firstLine="567"/>
      </w:pPr>
      <w:r w:rsidRPr="00B94434">
        <w:t>д)</w:t>
      </w:r>
      <w:r w:rsidR="007C2AA4">
        <w:t> в</w:t>
      </w:r>
      <w:r w:rsidRPr="00B94434">
        <w:t xml:space="preserve"> строке </w:t>
      </w:r>
      <w:r w:rsidR="007C2AA4">
        <w:t>«</w:t>
      </w:r>
      <w:r w:rsidRPr="00B94434">
        <w:t>First Boot Device</w:t>
      </w:r>
      <w:r w:rsidR="007C2AA4">
        <w:t>»</w:t>
      </w:r>
      <w:r w:rsidRPr="00B94434">
        <w:t xml:space="preserve"> выбрать </w:t>
      </w:r>
      <w:r w:rsidR="007C2AA4">
        <w:t>«</w:t>
      </w:r>
      <w:r w:rsidRPr="00B94434">
        <w:t>USB-HDD</w:t>
      </w:r>
      <w:r w:rsidR="007C2AA4">
        <w:t>»</w:t>
      </w:r>
      <w:r w:rsidRPr="00B94434">
        <w:t xml:space="preserve"> и нажать клавишу </w:t>
      </w:r>
      <w:r w:rsidR="007C2AA4">
        <w:t>«</w:t>
      </w:r>
      <w:r w:rsidRPr="00B94434">
        <w:t>ENTER</w:t>
      </w:r>
      <w:r w:rsidR="007C2AA4">
        <w:t>»</w:t>
      </w:r>
      <w:r w:rsidRPr="00B94434">
        <w:t>;</w:t>
      </w:r>
    </w:p>
    <w:p w:rsidR="00B94434" w:rsidRPr="00B94434" w:rsidRDefault="00B94434" w:rsidP="00B94434">
      <w:pPr>
        <w:ind w:left="1134" w:right="397" w:firstLine="567"/>
      </w:pPr>
      <w:r w:rsidRPr="00B94434">
        <w:t>е)</w:t>
      </w:r>
      <w:r w:rsidR="007C2AA4">
        <w:t> н</w:t>
      </w:r>
      <w:r w:rsidRPr="00B94434">
        <w:t xml:space="preserve">ажать </w:t>
      </w:r>
      <w:r w:rsidR="007C2AA4">
        <w:t>«</w:t>
      </w:r>
      <w:r w:rsidRPr="00B94434">
        <w:t>ESC</w:t>
      </w:r>
      <w:r w:rsidR="007C2AA4">
        <w:t>»</w:t>
      </w:r>
      <w:r w:rsidRPr="00B94434">
        <w:t xml:space="preserve"> для выхода в главное меню BIOS, выбрать </w:t>
      </w:r>
      <w:r w:rsidR="007C2AA4">
        <w:t>«</w:t>
      </w:r>
      <w:r w:rsidRPr="00B94434">
        <w:t>Save &amp; Exit Setup</w:t>
      </w:r>
      <w:r w:rsidR="007C2AA4">
        <w:t>»</w:t>
      </w:r>
      <w:r w:rsidRPr="00B94434">
        <w:t xml:space="preserve">, нажать клавишу </w:t>
      </w:r>
      <w:r w:rsidR="007C2AA4">
        <w:t>«</w:t>
      </w:r>
      <w:r w:rsidRPr="00B94434">
        <w:t>ENTER</w:t>
      </w:r>
      <w:r w:rsidR="007C2AA4">
        <w:t>»</w:t>
      </w:r>
      <w:r w:rsidRPr="00B94434">
        <w:t>;</w:t>
      </w:r>
    </w:p>
    <w:p w:rsidR="00B94434" w:rsidRDefault="00B94434" w:rsidP="00B94434">
      <w:pPr>
        <w:ind w:left="1134" w:right="397" w:firstLine="567"/>
      </w:pPr>
      <w:r w:rsidRPr="00B94434">
        <w:t>ж)</w:t>
      </w:r>
      <w:r w:rsidR="007C2AA4">
        <w:t> н</w:t>
      </w:r>
      <w:r w:rsidRPr="00B94434">
        <w:t xml:space="preserve">ажать символ </w:t>
      </w:r>
      <w:r w:rsidR="007C2AA4">
        <w:t>«</w:t>
      </w:r>
      <w:r w:rsidRPr="00B94434">
        <w:t>Y</w:t>
      </w:r>
      <w:r w:rsidR="007C2AA4">
        <w:t>»</w:t>
      </w:r>
      <w:r w:rsidRPr="00B94434">
        <w:t xml:space="preserve"> (согласие) на клавиатуре и нажать клавишу </w:t>
      </w:r>
      <w:r w:rsidR="007C2AA4">
        <w:t>«</w:t>
      </w:r>
      <w:r w:rsidRPr="00B94434">
        <w:t>ENTER</w:t>
      </w:r>
      <w:r w:rsidR="007C2AA4">
        <w:t>».</w:t>
      </w:r>
    </w:p>
    <w:p w:rsidR="00616A0D" w:rsidRPr="007C2AA4" w:rsidRDefault="007C2AA4" w:rsidP="007C2AA4">
      <w:pPr>
        <w:pStyle w:val="3"/>
        <w:spacing w:before="120" w:after="120"/>
        <w:ind w:left="2410" w:right="397" w:hanging="709"/>
        <w:rPr>
          <w:b/>
        </w:rPr>
      </w:pPr>
      <w:bookmarkStart w:id="91" w:name="_Toc279054610"/>
      <w:bookmarkStart w:id="92" w:name="_Toc409101101"/>
      <w:r>
        <w:rPr>
          <w:b/>
        </w:rPr>
        <w:t>5</w:t>
      </w:r>
      <w:r w:rsidR="00DA7C1B" w:rsidRPr="007C2AA4">
        <w:rPr>
          <w:b/>
        </w:rPr>
        <w:t xml:space="preserve">.2.2 </w:t>
      </w:r>
      <w:r w:rsidR="00616A0D" w:rsidRPr="007C2AA4">
        <w:rPr>
          <w:b/>
        </w:rPr>
        <w:t>Разметка жесткого диска</w:t>
      </w:r>
      <w:bookmarkEnd w:id="91"/>
      <w:bookmarkEnd w:id="92"/>
    </w:p>
    <w:p w:rsidR="00616A0D" w:rsidRPr="007C2AA4" w:rsidRDefault="00A42B44" w:rsidP="007C2AA4">
      <w:pPr>
        <w:ind w:left="1134" w:right="397" w:firstLine="567"/>
      </w:pPr>
      <w:r>
        <w:t>5.2.2.1 </w:t>
      </w:r>
      <w:r w:rsidR="00616A0D" w:rsidRPr="007C2AA4">
        <w:t xml:space="preserve">Для создания разделов жесткого диска (разметки) используется утилита </w:t>
      </w:r>
      <w:r w:rsidR="007C2AA4">
        <w:t>«</w:t>
      </w:r>
      <w:r w:rsidR="00616A0D" w:rsidRPr="007C2AA4">
        <w:t>fdisk.exe</w:t>
      </w:r>
      <w:r w:rsidR="007C2AA4">
        <w:t>»</w:t>
      </w:r>
      <w:r w:rsidR="00616A0D" w:rsidRPr="007C2AA4">
        <w:t>, поставляемая в составе ОС FreeDOS. До начала выполнения работ необходимо проверить наличие жесткого диска, на который будет инсталлироваться программное обеспечение.</w:t>
      </w:r>
    </w:p>
    <w:p w:rsidR="00616A0D" w:rsidRPr="007C2AA4" w:rsidRDefault="00616A0D" w:rsidP="007C2AA4">
      <w:pPr>
        <w:ind w:left="1134" w:right="397" w:firstLine="567"/>
      </w:pPr>
      <w:r w:rsidRPr="007C2AA4">
        <w:lastRenderedPageBreak/>
        <w:t>После выполнения разметки жесткого диска, необходимо удостовериться, что созданный раздел, имеет файловую таблицу FAT16.</w:t>
      </w:r>
    </w:p>
    <w:p w:rsidR="007C2AA4" w:rsidRDefault="00616A0D" w:rsidP="007C2AA4">
      <w:pPr>
        <w:ind w:left="1134" w:right="397" w:firstLine="567"/>
      </w:pPr>
      <w:r w:rsidRPr="007C2AA4">
        <w:t>Описание процедуры и последовательности действий по разметке жесткого диска приведен</w:t>
      </w:r>
      <w:r w:rsidR="007C2AA4">
        <w:t xml:space="preserve"> ниже:</w:t>
      </w:r>
    </w:p>
    <w:p w:rsidR="00A42B44" w:rsidRDefault="00A42B44" w:rsidP="00A42B44">
      <w:pPr>
        <w:ind w:left="1134" w:right="397" w:firstLine="567"/>
      </w:pPr>
      <w:r w:rsidRPr="00A42B44">
        <w:t>5.2.2.2 Описание процедуры и последовательности действий по разметке жесткого диска приведены ниже:</w:t>
      </w:r>
    </w:p>
    <w:p w:rsidR="00A42B44" w:rsidRPr="00A42B44" w:rsidRDefault="00C45944" w:rsidP="0097169A">
      <w:pPr>
        <w:ind w:left="1134" w:right="397" w:firstLine="567"/>
      </w:pPr>
      <w:r w:rsidRPr="0097169A">
        <w:t xml:space="preserve">а) </w:t>
      </w:r>
      <w:r w:rsidR="00A42B44" w:rsidRPr="00A42B44">
        <w:t xml:space="preserve">после загрузки операционной системы FreeDOS с носителя (в </w:t>
      </w:r>
      <w:r w:rsidR="00A42B44" w:rsidRPr="0097169A">
        <w:t xml:space="preserve">соответствии с </w:t>
      </w:r>
      <w:r w:rsidR="0097169A" w:rsidRPr="0097169A">
        <w:t>5.2</w:t>
      </w:r>
      <w:r w:rsidR="00A42B44" w:rsidRPr="0097169A">
        <w:t>.1</w:t>
      </w:r>
      <w:r w:rsidR="00A42B44" w:rsidRPr="00A42B44">
        <w:t>) в командной строке (пример – «C:\&gt;») набрать команду «FREEDOS\FDISK.EXE». В результате на экранной форме должна присутствовать следующая запись: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4"/>
      </w:tblGrid>
      <w:tr w:rsidR="00A42B44" w:rsidRPr="00982A5D" w:rsidTr="00A42B44">
        <w:trPr>
          <w:jc w:val="center"/>
        </w:trPr>
        <w:tc>
          <w:tcPr>
            <w:tcW w:w="9124" w:type="dxa"/>
            <w:tcBorders>
              <w:bottom w:val="nil"/>
            </w:tcBorders>
            <w:shd w:val="clear" w:color="auto" w:fill="auto"/>
          </w:tcPr>
          <w:p w:rsidR="00A42B44" w:rsidRPr="007C20CF" w:rsidRDefault="00A42B44" w:rsidP="00A42B44">
            <w:pPr>
              <w:ind w:right="992"/>
              <w:contextualSpacing/>
              <w:rPr>
                <w:rFonts w:ascii="Calibri" w:hAnsi="Calibri"/>
                <w:sz w:val="14"/>
                <w:szCs w:val="16"/>
              </w:rPr>
            </w:pPr>
          </w:p>
          <w:p w:rsidR="00A42B44" w:rsidRPr="007C20CF" w:rsidRDefault="00A42B44" w:rsidP="00A42B44">
            <w:pPr>
              <w:ind w:right="992"/>
              <w:contextualSpacing/>
              <w:rPr>
                <w:rFonts w:ascii="Calibri" w:hAnsi="Calibri"/>
                <w:sz w:val="22"/>
                <w:szCs w:val="28"/>
              </w:rPr>
            </w:pPr>
            <w:r w:rsidRPr="007C20CF">
              <w:rPr>
                <w:rFonts w:ascii="Calibri" w:hAnsi="Calibri"/>
                <w:sz w:val="22"/>
                <w:szCs w:val="28"/>
              </w:rPr>
              <w:t xml:space="preserve">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</w:t>
            </w:r>
            <w:r w:rsidRPr="007C20CF">
              <w:rPr>
                <w:rFonts w:ascii="Calibri" w:hAnsi="Calibri"/>
                <w:sz w:val="22"/>
                <w:szCs w:val="28"/>
              </w:rPr>
              <w:t>:\&gt;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FREEDOS</w:t>
            </w:r>
            <w:r w:rsidRPr="007C20CF">
              <w:rPr>
                <w:rFonts w:ascii="Calibri" w:hAnsi="Calibri"/>
                <w:sz w:val="22"/>
                <w:szCs w:val="28"/>
              </w:rPr>
              <w:t>\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FDISK</w:t>
            </w:r>
            <w:r w:rsidRPr="007C20CF">
              <w:rPr>
                <w:rFonts w:ascii="Calibri" w:hAnsi="Calibri"/>
                <w:sz w:val="22"/>
                <w:szCs w:val="28"/>
              </w:rPr>
              <w:t>.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EXE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sz w:val="14"/>
                <w:szCs w:val="16"/>
              </w:rPr>
            </w:pPr>
          </w:p>
        </w:tc>
      </w:tr>
    </w:tbl>
    <w:p w:rsidR="00A42B44" w:rsidRPr="007C20CF" w:rsidRDefault="00A42B44" w:rsidP="00A42B44">
      <w:pPr>
        <w:ind w:left="284" w:right="283" w:firstLine="567"/>
        <w:rPr>
          <w:color w:val="000000"/>
          <w:sz w:val="16"/>
          <w:szCs w:val="16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б)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После запуска утилиты, на экране будет отображено следующее предупреждающее сообщение: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2"/>
      </w:tblGrid>
      <w:tr w:rsidR="00A42B44" w:rsidRPr="00A85DA5" w:rsidTr="00A42B44">
        <w:trPr>
          <w:jc w:val="center"/>
        </w:trPr>
        <w:tc>
          <w:tcPr>
            <w:tcW w:w="9152" w:type="dxa"/>
            <w:tcBorders>
              <w:bottom w:val="nil"/>
            </w:tcBorders>
            <w:shd w:val="clear" w:color="auto" w:fill="auto"/>
          </w:tcPr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561C9B">
              <w:rPr>
                <w:rFonts w:ascii="Calibri" w:hAnsi="Calibri"/>
                <w:sz w:val="22"/>
                <w:szCs w:val="28"/>
              </w:rPr>
              <w:t xml:space="preserve">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Free FDISK is capable of using large disk support to allow you to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create partitions that are greater than 2,048 MB by using FAT32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partitions.  If you enable large disk support, any partitions or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logical drives greater than 512 MB will be created using FAT32.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IMPORTANT:  If you enable large disk support, some operating systems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will be unable to access the partitions and logical drives that are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over 512 MB in size.                                                      </w:t>
            </w:r>
          </w:p>
          <w:p w:rsidR="00A42B44" w:rsidRPr="007C20CF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982A5D" w:rsidRDefault="00A42B44" w:rsidP="00A42B44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contextualSpacing/>
              <w:rPr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Do you want to use large disk (FAT32) support (Y/N).[N]?</w:t>
            </w:r>
            <w:r w:rsidRPr="007C20CF">
              <w:rPr>
                <w:sz w:val="22"/>
                <w:szCs w:val="28"/>
                <w:lang w:val="en-US"/>
              </w:rPr>
              <w:t xml:space="preserve"> </w:t>
            </w:r>
          </w:p>
        </w:tc>
      </w:tr>
    </w:tbl>
    <w:p w:rsidR="00A42B44" w:rsidRPr="00561C9B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в) нажать клавишу «N», а затем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появится главное меню утилиты FDISK: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8718"/>
      </w:tblGrid>
      <w:tr w:rsidR="00A42B44" w:rsidRPr="00A85DA5" w:rsidTr="00A42B44">
        <w:trPr>
          <w:trHeight w:val="4311"/>
          <w:jc w:val="center"/>
        </w:trPr>
        <w:tc>
          <w:tcPr>
            <w:tcW w:w="8718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Free FDISK     Version 1.2.1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Fixed Disk Setup Program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GNU GPL Copyright Brian E. Reifsnyder 1998 - 2003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FDISK Options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1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Choose one of the following: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1.  Create DOS partition or Logical DOS Drive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2.  Set Active partition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3.  Delete partition or Logical DOS Drive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4.  Display partition information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5.  Change current fixed disk drive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choice:  [1]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</w:t>
            </w:r>
          </w:p>
          <w:p w:rsidR="00A42B44" w:rsidRPr="007737D4" w:rsidRDefault="00A42B44" w:rsidP="00A42B44">
            <w:pPr>
              <w:pStyle w:val="afff7"/>
              <w:spacing w:before="0" w:beforeAutospacing="0" w:after="0" w:afterAutospacing="0"/>
              <w:rPr>
                <w:rFonts w:ascii="Calibri" w:hAnsi="Calibri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exit FDISK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F538DE" w:rsidRDefault="00A42B44">
      <w:pPr>
        <w:jc w:val="left"/>
        <w:rPr>
          <w:lang w:val="en-US"/>
        </w:rPr>
      </w:pPr>
      <w:r w:rsidRPr="00F538DE">
        <w:rPr>
          <w:lang w:val="en-US"/>
        </w:rPr>
        <w:br w:type="page"/>
      </w:r>
    </w:p>
    <w:p w:rsidR="00A42B44" w:rsidRPr="00A42B44" w:rsidRDefault="00A42B44" w:rsidP="00A42B44">
      <w:pPr>
        <w:ind w:left="1134" w:right="397" w:firstLine="567"/>
      </w:pPr>
      <w:r w:rsidRPr="00A42B44">
        <w:lastRenderedPageBreak/>
        <w:t>В главном меню утилиты FDISK должны отображаться следующие пункты: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  <w:lang w:val="en-US"/>
              </w:rPr>
            </w:pPr>
            <w:r w:rsidRPr="00A42B44">
              <w:rPr>
                <w:i/>
                <w:color w:val="000000"/>
                <w:sz w:val="24"/>
                <w:szCs w:val="28"/>
                <w:lang w:val="en-US"/>
              </w:rPr>
              <w:t>Create DOS partition or logical DOS drive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Создание раздела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</w:rPr>
            </w:pPr>
            <w:r w:rsidRPr="00A42B44">
              <w:rPr>
                <w:i/>
                <w:color w:val="000000"/>
                <w:sz w:val="24"/>
                <w:szCs w:val="28"/>
              </w:rPr>
              <w:t>Set active partition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Установка активного раздела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  <w:lang w:val="en-US"/>
              </w:rPr>
            </w:pPr>
            <w:r w:rsidRPr="00A42B44">
              <w:rPr>
                <w:i/>
                <w:color w:val="000000"/>
                <w:sz w:val="24"/>
                <w:szCs w:val="28"/>
                <w:lang w:val="en-US"/>
              </w:rPr>
              <w:t>Delete partition or logical DOS drive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Удаление раздела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</w:rPr>
            </w:pPr>
            <w:r w:rsidRPr="00A42B44">
              <w:rPr>
                <w:i/>
                <w:color w:val="000000"/>
                <w:sz w:val="24"/>
                <w:szCs w:val="28"/>
              </w:rPr>
              <w:t>Display partition information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Информация о дисках</w:t>
            </w:r>
          </w:p>
        </w:tc>
      </w:tr>
      <w:tr w:rsidR="00A42B44" w:rsidRPr="007737D4" w:rsidTr="00A42B44">
        <w:tc>
          <w:tcPr>
            <w:tcW w:w="4820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i/>
                <w:color w:val="000000"/>
                <w:sz w:val="24"/>
                <w:szCs w:val="28"/>
                <w:lang w:val="en-US"/>
              </w:rPr>
            </w:pPr>
            <w:r w:rsidRPr="00A42B44">
              <w:rPr>
                <w:i/>
                <w:color w:val="000000"/>
                <w:sz w:val="24"/>
                <w:szCs w:val="28"/>
                <w:lang w:val="en-US"/>
              </w:rPr>
              <w:t>Change current fixed disk drive</w:t>
            </w:r>
          </w:p>
        </w:tc>
        <w:tc>
          <w:tcPr>
            <w:tcW w:w="4536" w:type="dxa"/>
            <w:vAlign w:val="center"/>
          </w:tcPr>
          <w:p w:rsidR="00A42B44" w:rsidRPr="00A42B44" w:rsidRDefault="00A42B44" w:rsidP="00A42B44">
            <w:pPr>
              <w:ind w:left="34" w:right="283"/>
              <w:jc w:val="left"/>
              <w:rPr>
                <w:color w:val="000000"/>
                <w:sz w:val="24"/>
                <w:szCs w:val="28"/>
              </w:rPr>
            </w:pPr>
            <w:r w:rsidRPr="00A42B44">
              <w:rPr>
                <w:color w:val="000000"/>
                <w:sz w:val="24"/>
                <w:szCs w:val="28"/>
              </w:rPr>
              <w:t>Изменить текущий выбранный диск для работы с программой FDISK</w:t>
            </w:r>
          </w:p>
        </w:tc>
      </w:tr>
    </w:tbl>
    <w:p w:rsidR="00A42B44" w:rsidRPr="007C20CF" w:rsidRDefault="00A42B44" w:rsidP="00A42B44">
      <w:pPr>
        <w:rPr>
          <w:sz w:val="16"/>
          <w:szCs w:val="16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г) выбрать пункт «4», а затем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появится следующая экранная форма:</w:t>
      </w:r>
    </w:p>
    <w:p w:rsidR="00A42B44" w:rsidRPr="007C20CF" w:rsidRDefault="00A42B44" w:rsidP="00A42B44">
      <w:pPr>
        <w:rPr>
          <w:sz w:val="16"/>
          <w:szCs w:val="16"/>
        </w:rPr>
      </w:pP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</w:rPr>
        <w:t xml:space="preserve">    </w:t>
      </w:r>
      <w:r w:rsidRPr="007C20CF">
        <w:rPr>
          <w:rFonts w:ascii="Calibri" w:hAnsi="Calibri"/>
          <w:sz w:val="22"/>
          <w:szCs w:val="28"/>
          <w:lang w:val="en-US"/>
        </w:rPr>
        <w:t xml:space="preserve">Current fixed disk drive: 1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                           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Partition  Status   Type    Volume Label  Mbytes   System   Usage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pt-PT"/>
        </w:rPr>
      </w:pPr>
      <w:r w:rsidRPr="007C20CF">
        <w:rPr>
          <w:rFonts w:ascii="Calibri" w:hAnsi="Calibri"/>
          <w:sz w:val="22"/>
          <w:szCs w:val="28"/>
          <w:lang w:val="pt-PT"/>
        </w:rPr>
        <w:t xml:space="preserve">     C: 1              A     PRI DOS    </w:t>
      </w:r>
      <w:r w:rsidRPr="007C20CF">
        <w:rPr>
          <w:rFonts w:ascii="Calibri" w:hAnsi="Calibri"/>
          <w:sz w:val="22"/>
          <w:szCs w:val="28"/>
          <w:lang w:val="en-US"/>
        </w:rPr>
        <w:t>TI</w:t>
      </w:r>
      <w:r w:rsidRPr="007C20CF">
        <w:rPr>
          <w:rFonts w:ascii="Calibri" w:hAnsi="Calibri"/>
          <w:sz w:val="22"/>
          <w:szCs w:val="28"/>
          <w:lang w:val="pt-PT"/>
        </w:rPr>
        <w:t xml:space="preserve">_INST       494       FAT16 L    100%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pt-PT"/>
        </w:rPr>
      </w:pPr>
      <w:r w:rsidRPr="007C20CF">
        <w:rPr>
          <w:rFonts w:ascii="Calibri" w:hAnsi="Calibri"/>
          <w:sz w:val="22"/>
          <w:szCs w:val="28"/>
          <w:lang w:val="pt-PT"/>
        </w:rPr>
        <w:t xml:space="preserve">                               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pt-PT"/>
        </w:rPr>
        <w:t xml:space="preserve">    </w:t>
      </w:r>
      <w:r w:rsidRPr="007C20CF">
        <w:rPr>
          <w:rFonts w:ascii="Calibri" w:hAnsi="Calibri"/>
          <w:sz w:val="22"/>
          <w:szCs w:val="28"/>
          <w:lang w:val="en-US"/>
        </w:rPr>
        <w:t xml:space="preserve">Total disk space is    494 Mbytes (1 Mbyte = 1048576 bytes)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                                                                            </w:t>
      </w:r>
    </w:p>
    <w:p w:rsidR="00A42B44" w:rsidRPr="007C20CF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                                                                            </w:t>
      </w:r>
    </w:p>
    <w:p w:rsidR="00A42B44" w:rsidRPr="00561C9B" w:rsidRDefault="00A42B44" w:rsidP="00A42B44">
      <w:pPr>
        <w:pStyle w:val="afff7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before="0" w:beforeAutospacing="0" w:after="0" w:afterAutospacing="0"/>
        <w:ind w:left="1134" w:right="1134"/>
        <w:contextualSpacing/>
        <w:jc w:val="both"/>
        <w:rPr>
          <w:rFonts w:ascii="Calibri" w:hAnsi="Calibri"/>
          <w:color w:val="FFFFFF"/>
          <w:sz w:val="22"/>
          <w:szCs w:val="28"/>
          <w:lang w:val="en-US"/>
        </w:rPr>
      </w:pPr>
      <w:r w:rsidRPr="007C20CF">
        <w:rPr>
          <w:rFonts w:ascii="Calibri" w:hAnsi="Calibri"/>
          <w:sz w:val="22"/>
          <w:szCs w:val="28"/>
          <w:lang w:val="en-US"/>
        </w:rPr>
        <w:t xml:space="preserve">    Press</w:t>
      </w:r>
      <w:r w:rsidRPr="00561C9B">
        <w:rPr>
          <w:rFonts w:ascii="Calibri" w:hAnsi="Calibri"/>
          <w:sz w:val="22"/>
          <w:szCs w:val="28"/>
          <w:lang w:val="en-US"/>
        </w:rPr>
        <w:t xml:space="preserve"> </w:t>
      </w:r>
      <w:r w:rsidRPr="007C20CF">
        <w:rPr>
          <w:rFonts w:ascii="Calibri" w:hAnsi="Calibri"/>
          <w:sz w:val="22"/>
          <w:szCs w:val="28"/>
          <w:lang w:val="en-US"/>
        </w:rPr>
        <w:t>Esc</w:t>
      </w:r>
      <w:r w:rsidRPr="00561C9B">
        <w:rPr>
          <w:rFonts w:ascii="Calibri" w:hAnsi="Calibri"/>
          <w:sz w:val="22"/>
          <w:szCs w:val="28"/>
          <w:lang w:val="en-US"/>
        </w:rPr>
        <w:t xml:space="preserve"> </w:t>
      </w:r>
      <w:r w:rsidRPr="007C20CF">
        <w:rPr>
          <w:rFonts w:ascii="Calibri" w:hAnsi="Calibri"/>
          <w:sz w:val="22"/>
          <w:szCs w:val="28"/>
          <w:lang w:val="en-US"/>
        </w:rPr>
        <w:t>to</w:t>
      </w:r>
      <w:r w:rsidRPr="00561C9B">
        <w:rPr>
          <w:rFonts w:ascii="Calibri" w:hAnsi="Calibri"/>
          <w:sz w:val="22"/>
          <w:szCs w:val="28"/>
          <w:lang w:val="en-US"/>
        </w:rPr>
        <w:t xml:space="preserve"> </w:t>
      </w:r>
      <w:r w:rsidRPr="007C20CF">
        <w:rPr>
          <w:rFonts w:ascii="Calibri" w:hAnsi="Calibri"/>
          <w:sz w:val="22"/>
          <w:szCs w:val="28"/>
          <w:lang w:val="en-US"/>
        </w:rPr>
        <w:t>continue</w:t>
      </w:r>
    </w:p>
    <w:p w:rsidR="00A42B44" w:rsidRPr="00561C9B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A42B44">
        <w:t>Если</w:t>
      </w:r>
      <w:r w:rsidRPr="00F538DE">
        <w:rPr>
          <w:lang w:val="en-US"/>
        </w:rPr>
        <w:t xml:space="preserve"> </w:t>
      </w:r>
      <w:r w:rsidRPr="00A42B44">
        <w:t>надпись</w:t>
      </w:r>
      <w:r w:rsidRPr="00F538DE">
        <w:rPr>
          <w:lang w:val="en-US"/>
        </w:rPr>
        <w:t xml:space="preserve"> </w:t>
      </w:r>
      <w:r w:rsidRPr="00A42B44">
        <w:t>в</w:t>
      </w:r>
      <w:r w:rsidRPr="00F538DE">
        <w:rPr>
          <w:lang w:val="en-US"/>
        </w:rPr>
        <w:t xml:space="preserve"> </w:t>
      </w:r>
      <w:r w:rsidRPr="00A42B44">
        <w:t>столбце</w:t>
      </w:r>
      <w:r w:rsidRPr="00F538DE">
        <w:rPr>
          <w:lang w:val="en-US"/>
        </w:rPr>
        <w:t xml:space="preserve"> «Volume label» </w:t>
      </w:r>
      <w:r w:rsidRPr="00A42B44">
        <w:t>соответствует</w:t>
      </w:r>
      <w:r w:rsidRPr="00F538DE">
        <w:rPr>
          <w:lang w:val="en-US"/>
        </w:rPr>
        <w:t xml:space="preserve"> «IMIT_INST» (</w:t>
      </w:r>
      <w:r w:rsidRPr="00A42B44">
        <w:t>пример</w:t>
      </w:r>
      <w:r w:rsidRPr="00F538DE">
        <w:rPr>
          <w:lang w:val="en-US"/>
        </w:rPr>
        <w:t xml:space="preserve"> </w:t>
      </w:r>
      <w:r w:rsidRPr="00A42B44">
        <w:t>экранной</w:t>
      </w:r>
      <w:r w:rsidRPr="00F538DE">
        <w:rPr>
          <w:lang w:val="en-US"/>
        </w:rPr>
        <w:t xml:space="preserve"> </w:t>
      </w:r>
      <w:r w:rsidRPr="00A42B44">
        <w:t>формы</w:t>
      </w:r>
      <w:r w:rsidRPr="00F538DE">
        <w:rPr>
          <w:lang w:val="en-US"/>
        </w:rPr>
        <w:t xml:space="preserve"> </w:t>
      </w:r>
      <w:r w:rsidRPr="00A42B44">
        <w:t>приведен</w:t>
      </w:r>
      <w:r w:rsidRPr="00F538DE">
        <w:rPr>
          <w:lang w:val="en-US"/>
        </w:rPr>
        <w:t xml:space="preserve"> </w:t>
      </w:r>
      <w:r w:rsidRPr="00A42B44">
        <w:t>выше</w:t>
      </w:r>
      <w:r w:rsidRPr="00F538DE">
        <w:rPr>
          <w:lang w:val="en-US"/>
        </w:rPr>
        <w:t xml:space="preserve">), </w:t>
      </w:r>
      <w:r w:rsidRPr="00A42B44">
        <w:t>тогда</w:t>
      </w:r>
      <w:r w:rsidRPr="00F538DE">
        <w:rPr>
          <w:lang w:val="en-US"/>
        </w:rPr>
        <w:t xml:space="preserve"> </w:t>
      </w:r>
      <w:r w:rsidRPr="00A42B44">
        <w:t>необходимо</w:t>
      </w:r>
      <w:r w:rsidRPr="00F538DE">
        <w:rPr>
          <w:lang w:val="en-US"/>
        </w:rPr>
        <w:t xml:space="preserve"> </w:t>
      </w:r>
      <w:r w:rsidRPr="00A42B44">
        <w:t>запомнить</w:t>
      </w:r>
      <w:r w:rsidRPr="00F538DE">
        <w:rPr>
          <w:lang w:val="en-US"/>
        </w:rPr>
        <w:t xml:space="preserve"> </w:t>
      </w:r>
      <w:r w:rsidRPr="00A42B44">
        <w:t>номер</w:t>
      </w:r>
      <w:r w:rsidRPr="00F538DE">
        <w:rPr>
          <w:lang w:val="en-US"/>
        </w:rPr>
        <w:t xml:space="preserve"> </w:t>
      </w:r>
      <w:r w:rsidRPr="00A42B44">
        <w:t>диска</w:t>
      </w:r>
      <w:r w:rsidRPr="00F538DE">
        <w:rPr>
          <w:lang w:val="en-US"/>
        </w:rPr>
        <w:t xml:space="preserve"> </w:t>
      </w:r>
      <w:r w:rsidRPr="00A42B44">
        <w:t>указанный</w:t>
      </w:r>
      <w:r w:rsidRPr="00F538DE">
        <w:rPr>
          <w:lang w:val="en-US"/>
        </w:rPr>
        <w:t xml:space="preserve"> </w:t>
      </w:r>
      <w:r w:rsidRPr="00A42B44">
        <w:t>в</w:t>
      </w:r>
      <w:r w:rsidRPr="00F538DE">
        <w:rPr>
          <w:lang w:val="en-US"/>
        </w:rPr>
        <w:t xml:space="preserve"> </w:t>
      </w:r>
      <w:r w:rsidRPr="00A42B44">
        <w:t>строке</w:t>
      </w:r>
      <w:r w:rsidRPr="00F538DE">
        <w:rPr>
          <w:lang w:val="en-US"/>
        </w:rPr>
        <w:t xml:space="preserve"> «Current fixed disk drive:» </w:t>
      </w:r>
      <w:r w:rsidRPr="00A42B44">
        <w:t>и</w:t>
      </w:r>
      <w:r w:rsidRPr="00F538DE">
        <w:rPr>
          <w:lang w:val="en-US"/>
        </w:rPr>
        <w:t xml:space="preserve"> </w:t>
      </w:r>
      <w:r w:rsidRPr="00A42B44">
        <w:t>выполнить</w:t>
      </w:r>
      <w:r w:rsidRPr="00F538DE">
        <w:rPr>
          <w:lang w:val="en-US"/>
        </w:rPr>
        <w:t xml:space="preserve"> </w:t>
      </w:r>
      <w:r w:rsidRPr="00A42B44">
        <w:t>пункт</w:t>
      </w:r>
      <w:r w:rsidRPr="00F538DE">
        <w:rPr>
          <w:lang w:val="en-US"/>
        </w:rPr>
        <w:t xml:space="preserve"> 5.2.2.2 </w:t>
      </w:r>
      <w:r w:rsidRPr="00A42B44">
        <w:t>д</w:t>
      </w:r>
      <w:r w:rsidRPr="00F538DE">
        <w:rPr>
          <w:lang w:val="en-US"/>
        </w:rPr>
        <w:t xml:space="preserve">). </w:t>
      </w:r>
    </w:p>
    <w:p w:rsidR="00A42B44" w:rsidRPr="00A42B44" w:rsidRDefault="00A42B44" w:rsidP="00A42B44">
      <w:pPr>
        <w:ind w:left="1134" w:right="397" w:firstLine="567"/>
      </w:pPr>
      <w:r w:rsidRPr="00A42B44">
        <w:t>Если надпись в столбце «Volume label» не соответствует «IMIT_INST», то пункт 5.2.2.2 д) пропустить.</w:t>
      </w:r>
    </w:p>
    <w:p w:rsidR="00A42B44" w:rsidRPr="00A42B44" w:rsidRDefault="00A42B44" w:rsidP="00A42B44">
      <w:pPr>
        <w:ind w:left="1134" w:right="397" w:firstLine="567"/>
      </w:pPr>
      <w:r w:rsidRPr="00A42B44">
        <w:t>д) нажать клавишу «ESC», выбрать пункт «5» и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появится следующая экранная форма:</w:t>
      </w:r>
    </w:p>
    <w:p w:rsidR="00A42B44" w:rsidRPr="007C20CF" w:rsidRDefault="00A42B44" w:rsidP="00A42B44">
      <w:pPr>
        <w:ind w:left="284" w:right="283" w:firstLine="567"/>
        <w:rPr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trHeight w:val="3319"/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sz w:val="22"/>
                <w:szCs w:val="28"/>
              </w:rPr>
              <w:t xml:space="preserve">                       </w:t>
            </w:r>
            <w:r w:rsidRPr="007C20CF">
              <w:rPr>
                <w:rFonts w:ascii="Calibri" w:hAnsi="Calibri"/>
                <w:sz w:val="22"/>
                <w:szCs w:val="28"/>
              </w:rPr>
              <w:t xml:space="preserve">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Change Current Fixed Disk Drive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Disk   Drv   Mbytes   Free   Usage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1                  494                     100%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C:         494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2                  973         473      51%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D:         500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(1 Mbyte = 1048576 bytes)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Fixed Disk Drive Number (1-2).......................[2]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                                        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В открывшемся меню в строке «Enter Fixed Disk Number (1-2)…..[ ]» набрать номер диска, следующий по порядку от номера указанного в строке «Current fixed disk drive:» предыдущего меню (для примера, если запомненный номер соответствовал цифре 1, то необходимо ввести номер 2) и 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lastRenderedPageBreak/>
        <w:t xml:space="preserve">е) выйти в главное меню, используя клавишу «Esc». Должна появиться экранная форма аналогичная пункту </w:t>
      </w:r>
      <w:r>
        <w:t>5.2</w:t>
      </w:r>
      <w:r w:rsidRPr="00A42B44">
        <w:t>.2.2 в).</w:t>
      </w:r>
    </w:p>
    <w:p w:rsidR="00A42B44" w:rsidRPr="00A42B44" w:rsidRDefault="00A42B44" w:rsidP="00A42B44">
      <w:pPr>
        <w:ind w:left="1134" w:right="397" w:firstLine="567"/>
      </w:pPr>
      <w:r w:rsidRPr="00A42B44">
        <w:t>ж) используя функцию удаления разделов (пункт 3) и отображения информации о разделах (пункт 4), необходимо добиться ситуации, когда появится сообщение, что логические диски не определены «No partition defined»;</w:t>
      </w:r>
    </w:p>
    <w:p w:rsidR="00A42B44" w:rsidRPr="00A42B44" w:rsidRDefault="00A42B44" w:rsidP="00A42B44">
      <w:pPr>
        <w:ind w:left="1134" w:right="397" w:firstLine="567"/>
      </w:pPr>
      <w:r w:rsidRPr="00A42B44">
        <w:t>Пример экранной формы, когда жесткий диск не содержит разделы, приведен на следующей экранной форме:</w:t>
      </w:r>
    </w:p>
    <w:p w:rsidR="00A42B44" w:rsidRPr="007C20CF" w:rsidRDefault="00A42B44" w:rsidP="00A42B44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994"/>
      </w:tblGrid>
      <w:tr w:rsidR="00A42B44" w:rsidRPr="00A85DA5" w:rsidTr="00A42B44">
        <w:trPr>
          <w:jc w:val="center"/>
        </w:trPr>
        <w:tc>
          <w:tcPr>
            <w:tcW w:w="7994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</w:rPr>
              <w:t xml:space="preserve">                    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Create Primary DOS Partition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No partitions defined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</w:t>
            </w: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                                        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 xml:space="preserve">После успешного удаления разделов необходимо нажать клавишу «ESC», отобразится экранная форма изображенная в пункте </w:t>
      </w:r>
      <w:r>
        <w:t>5.2</w:t>
      </w:r>
      <w:r w:rsidRPr="00A42B44">
        <w:t>.2.2 в).</w:t>
      </w:r>
    </w:p>
    <w:p w:rsidR="00A42B44" w:rsidRPr="00A42B44" w:rsidRDefault="00A42B44" w:rsidP="00A42B44">
      <w:pPr>
        <w:ind w:left="1134" w:right="397" w:firstLine="567"/>
      </w:pPr>
      <w:r w:rsidRPr="00A42B44">
        <w:t>з) выбрать пункт «1» для создания разделов и нажать клавишу «ENTER». В результате на мониторе появится следующая форма:</w:t>
      </w:r>
    </w:p>
    <w:p w:rsidR="00A42B44" w:rsidRPr="00A42B44" w:rsidRDefault="00A42B44" w:rsidP="00A42B44">
      <w:pPr>
        <w:jc w:val="left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Create DOS Partition or Logical DOS Drive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Choose one of the following: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1.  Create Primary DOS Partition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2.  Create Extended DOS Partition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3.  Create Logical DOS Drive(s) in the Extended DOS Partition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choice:  [1]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982A5D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8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В появившемся меню «Создания разделов» должны отобразиться следующие пункты:</w:t>
      </w: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F538DE">
        <w:rPr>
          <w:lang w:val="en-US"/>
        </w:rPr>
        <w:t xml:space="preserve">1 - </w:t>
      </w:r>
      <w:r w:rsidRPr="00F538DE">
        <w:rPr>
          <w:i/>
          <w:lang w:val="en-US"/>
        </w:rPr>
        <w:t>Create primary DOS partition</w:t>
      </w:r>
      <w:r w:rsidRPr="00F538DE">
        <w:rPr>
          <w:lang w:val="en-US"/>
        </w:rPr>
        <w:t xml:space="preserve"> (</w:t>
      </w:r>
      <w:r w:rsidRPr="00A42B44">
        <w:t>создать</w:t>
      </w:r>
      <w:r w:rsidRPr="00F538DE">
        <w:rPr>
          <w:lang w:val="en-US"/>
        </w:rPr>
        <w:t xml:space="preserve"> </w:t>
      </w:r>
      <w:r w:rsidRPr="00A42B44">
        <w:t>основной</w:t>
      </w:r>
      <w:r w:rsidRPr="00F538DE">
        <w:rPr>
          <w:lang w:val="en-US"/>
        </w:rPr>
        <w:t xml:space="preserve"> </w:t>
      </w:r>
      <w:r w:rsidRPr="00A42B44">
        <w:t>раздел</w:t>
      </w:r>
      <w:r w:rsidRPr="00F538DE">
        <w:rPr>
          <w:lang w:val="en-US"/>
        </w:rPr>
        <w:t>);</w:t>
      </w: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F538DE">
        <w:rPr>
          <w:lang w:val="en-US"/>
        </w:rPr>
        <w:t xml:space="preserve">2 - </w:t>
      </w:r>
      <w:r w:rsidRPr="00F538DE">
        <w:rPr>
          <w:i/>
          <w:lang w:val="en-US"/>
        </w:rPr>
        <w:t>Create extended DOS partition</w:t>
      </w:r>
      <w:r w:rsidRPr="00F538DE">
        <w:rPr>
          <w:lang w:val="en-US"/>
        </w:rPr>
        <w:t xml:space="preserve"> (</w:t>
      </w:r>
      <w:r w:rsidRPr="00A42B44">
        <w:t>создать</w:t>
      </w:r>
      <w:r w:rsidRPr="00F538DE">
        <w:rPr>
          <w:lang w:val="en-US"/>
        </w:rPr>
        <w:t xml:space="preserve"> </w:t>
      </w:r>
      <w:r w:rsidRPr="00A42B44">
        <w:t>дополнительный</w:t>
      </w:r>
      <w:r w:rsidRPr="00F538DE">
        <w:rPr>
          <w:lang w:val="en-US"/>
        </w:rPr>
        <w:t xml:space="preserve"> </w:t>
      </w:r>
      <w:r w:rsidRPr="00A42B44">
        <w:t>раздел</w:t>
      </w:r>
      <w:r w:rsidRPr="00F538DE">
        <w:rPr>
          <w:lang w:val="en-US"/>
        </w:rPr>
        <w:t>);</w:t>
      </w: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F538DE">
        <w:rPr>
          <w:lang w:val="en-US"/>
        </w:rPr>
        <w:t xml:space="preserve">3 - </w:t>
      </w:r>
      <w:r w:rsidRPr="00F538DE">
        <w:rPr>
          <w:i/>
          <w:lang w:val="en-US"/>
        </w:rPr>
        <w:t>Create logical DOS drive(s) in the extended DOS partition</w:t>
      </w:r>
      <w:r w:rsidRPr="00F538DE">
        <w:rPr>
          <w:lang w:val="en-US"/>
        </w:rPr>
        <w:t xml:space="preserve"> (</w:t>
      </w:r>
      <w:r w:rsidRPr="00A42B44">
        <w:t>создать</w:t>
      </w:r>
      <w:r w:rsidRPr="00F538DE">
        <w:rPr>
          <w:lang w:val="en-US"/>
        </w:rPr>
        <w:t xml:space="preserve"> </w:t>
      </w:r>
      <w:r w:rsidRPr="00A42B44">
        <w:t>логические</w:t>
      </w:r>
      <w:r w:rsidRPr="00F538DE">
        <w:rPr>
          <w:lang w:val="en-US"/>
        </w:rPr>
        <w:t xml:space="preserve"> </w:t>
      </w:r>
      <w:r w:rsidRPr="00A42B44">
        <w:t>диски</w:t>
      </w:r>
      <w:r w:rsidRPr="00F538DE">
        <w:rPr>
          <w:lang w:val="en-US"/>
        </w:rPr>
        <w:t xml:space="preserve"> </w:t>
      </w:r>
      <w:r w:rsidRPr="00A42B44">
        <w:t>в</w:t>
      </w:r>
      <w:r w:rsidRPr="00F538DE">
        <w:rPr>
          <w:lang w:val="en-US"/>
        </w:rPr>
        <w:t xml:space="preserve"> </w:t>
      </w:r>
      <w:r w:rsidRPr="00A42B44">
        <w:t>дополнительном</w:t>
      </w:r>
      <w:r w:rsidRPr="00F538DE">
        <w:rPr>
          <w:lang w:val="en-US"/>
        </w:rPr>
        <w:t xml:space="preserve"> </w:t>
      </w:r>
      <w:r w:rsidRPr="00A42B44">
        <w:t>разделе</w:t>
      </w:r>
      <w:r w:rsidRPr="00F538DE">
        <w:rPr>
          <w:lang w:val="en-US"/>
        </w:rPr>
        <w:t>);</w:t>
      </w:r>
    </w:p>
    <w:p w:rsidR="00A42B44" w:rsidRPr="00A42B44" w:rsidRDefault="00A42B44" w:rsidP="00A42B44">
      <w:pPr>
        <w:ind w:left="1134" w:right="397" w:firstLine="567"/>
      </w:pPr>
      <w:r w:rsidRPr="00A42B44">
        <w:t>и) выбрать пункт «1» для создания основного раздела. В появившемся предупреждающем сообщении о создании раздела с максимальным доступным объемом (</w:t>
      </w:r>
      <w:r w:rsidRPr="00A42B44">
        <w:rPr>
          <w:i/>
        </w:rPr>
        <w:t>Do you wish to see the maximum available size of the primary partition and make the partition active?</w:t>
      </w:r>
      <w:r w:rsidRPr="00A42B44">
        <w:t>), нажать клавишу «N», как показано в форме ниже:</w:t>
      </w:r>
    </w:p>
    <w:p w:rsidR="00A42B44" w:rsidRDefault="00A42B44">
      <w:pPr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A42B44" w:rsidRPr="007C20CF" w:rsidRDefault="00A42B44" w:rsidP="00A42B44">
      <w:pPr>
        <w:ind w:firstLine="851"/>
        <w:contextualSpacing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Create Primary DOS Partition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Do you wish to use the maximum available size for a Primary DOS Partition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(Y/N)...................................................? [N]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</w:t>
            </w: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8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                                        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Нажать клавишу «ENTER».</w:t>
      </w:r>
    </w:p>
    <w:p w:rsidR="00A42B44" w:rsidRPr="00A42B44" w:rsidRDefault="00A42B44" w:rsidP="00A42B44">
      <w:pPr>
        <w:ind w:left="1134" w:right="397" w:firstLine="567"/>
      </w:pPr>
      <w:r w:rsidRPr="00A42B44">
        <w:t>В результате на мониторе отобразится следующая форма:</w:t>
      </w:r>
    </w:p>
    <w:p w:rsidR="00A42B44" w:rsidRPr="007C20CF" w:rsidRDefault="00A42B44" w:rsidP="00A42B44">
      <w:pPr>
        <w:jc w:val="left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jc w:val="center"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>Create Primary DOS Partition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Total disk space is    973 Mbytes (1 Mbyte = 1048576 bytes)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Maximum space available for partition is    973 Mbytes (100%)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partition size in Mbytes or percent of disk space (%) to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create a Primary DOS Partition.................................: [   500]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No partitions defined                                                       </w:t>
            </w:r>
          </w:p>
          <w:p w:rsidR="00A42B44" w:rsidRPr="007C20CF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171AA1" w:rsidRDefault="00A42B44" w:rsidP="00A42B44">
            <w:pPr>
              <w:pStyle w:val="afff7"/>
              <w:spacing w:before="0" w:beforeAutospacing="0" w:after="0" w:afterAutospacing="0"/>
              <w:contextualSpacing/>
              <w:rPr>
                <w:rFonts w:ascii="Calibri" w:hAnsi="Calibri"/>
                <w:sz w:val="28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</w:t>
            </w:r>
          </w:p>
        </w:tc>
      </w:tr>
    </w:tbl>
    <w:p w:rsidR="00A42B44" w:rsidRPr="007C20CF" w:rsidRDefault="00A42B44" w:rsidP="00A42B44">
      <w:pPr>
        <w:ind w:firstLine="851"/>
        <w:contextualSpacing/>
        <w:rPr>
          <w:sz w:val="16"/>
          <w:szCs w:val="16"/>
          <w:lang w:val="en-US"/>
        </w:rPr>
      </w:pPr>
    </w:p>
    <w:p w:rsidR="00A42B44" w:rsidRPr="00F538DE" w:rsidRDefault="00A42B44" w:rsidP="00A42B44">
      <w:pPr>
        <w:ind w:left="1134" w:right="397" w:firstLine="567"/>
        <w:rPr>
          <w:lang w:val="en-US"/>
        </w:rPr>
      </w:pPr>
      <w:r w:rsidRPr="00A42B44">
        <w:t>Указать</w:t>
      </w:r>
      <w:r w:rsidRPr="00F538DE">
        <w:rPr>
          <w:lang w:val="en-US"/>
        </w:rPr>
        <w:t xml:space="preserve"> </w:t>
      </w:r>
      <w:r w:rsidRPr="00A42B44">
        <w:t>размер</w:t>
      </w:r>
      <w:r w:rsidRPr="00F538DE">
        <w:rPr>
          <w:lang w:val="en-US"/>
        </w:rPr>
        <w:t xml:space="preserve"> </w:t>
      </w:r>
      <w:r w:rsidRPr="00A42B44">
        <w:t>логического</w:t>
      </w:r>
      <w:r w:rsidRPr="00F538DE">
        <w:rPr>
          <w:lang w:val="en-US"/>
        </w:rPr>
        <w:t xml:space="preserve"> </w:t>
      </w:r>
      <w:r w:rsidRPr="00A42B44">
        <w:t>диска</w:t>
      </w:r>
      <w:r w:rsidRPr="00F538DE">
        <w:rPr>
          <w:lang w:val="en-US"/>
        </w:rPr>
        <w:t xml:space="preserve"> </w:t>
      </w:r>
      <w:r w:rsidRPr="00A42B44">
        <w:t>объемом</w:t>
      </w:r>
      <w:r w:rsidRPr="00F538DE">
        <w:rPr>
          <w:lang w:val="en-US"/>
        </w:rPr>
        <w:t xml:space="preserve"> </w:t>
      </w:r>
      <w:r w:rsidRPr="00A42B44">
        <w:t>не</w:t>
      </w:r>
      <w:r w:rsidRPr="00F538DE">
        <w:rPr>
          <w:lang w:val="en-US"/>
        </w:rPr>
        <w:t xml:space="preserve"> </w:t>
      </w:r>
      <w:r w:rsidRPr="00A42B44">
        <w:t>более</w:t>
      </w:r>
      <w:r w:rsidRPr="00F538DE">
        <w:rPr>
          <w:lang w:val="en-US"/>
        </w:rPr>
        <w:t xml:space="preserve"> 500 </w:t>
      </w:r>
      <w:r w:rsidRPr="00A42B44">
        <w:t>Мб</w:t>
      </w:r>
      <w:r w:rsidRPr="00F538DE">
        <w:rPr>
          <w:lang w:val="en-US"/>
        </w:rPr>
        <w:t xml:space="preserve"> (</w:t>
      </w:r>
      <w:r w:rsidRPr="00F538DE">
        <w:rPr>
          <w:i/>
          <w:lang w:val="en-US"/>
        </w:rPr>
        <w:t>Enter partition size in Mbytes or percent of disk space to create a Primary DOS partition</w:t>
      </w:r>
      <w:r w:rsidRPr="00F538DE">
        <w:rPr>
          <w:lang w:val="en-US"/>
        </w:rPr>
        <w:t xml:space="preserve">), </w:t>
      </w:r>
      <w:r w:rsidRPr="00A42B44">
        <w:t>нажать</w:t>
      </w:r>
      <w:r w:rsidRPr="00F538DE">
        <w:rPr>
          <w:lang w:val="en-US"/>
        </w:rPr>
        <w:t xml:space="preserve"> </w:t>
      </w:r>
      <w:r w:rsidRPr="00A42B44">
        <w:t>клавишу</w:t>
      </w:r>
      <w:r w:rsidRPr="00F538DE">
        <w:rPr>
          <w:lang w:val="en-US"/>
        </w:rPr>
        <w:t xml:space="preserve"> «ENTER». </w:t>
      </w:r>
    </w:p>
    <w:p w:rsidR="00A42B44" w:rsidRPr="00A42B44" w:rsidRDefault="00A42B44" w:rsidP="00A42B44">
      <w:pPr>
        <w:ind w:left="1134" w:right="397" w:firstLine="567"/>
      </w:pPr>
      <w:r w:rsidRPr="00A42B44">
        <w:t xml:space="preserve">к) выйти в главное меню программы (форма изображена в пункте </w:t>
      </w:r>
      <w:r>
        <w:t>5.2</w:t>
      </w:r>
      <w:r w:rsidRPr="00A42B44">
        <w:t>.2.2 в)).</w:t>
      </w:r>
    </w:p>
    <w:p w:rsidR="00A42B44" w:rsidRPr="00A42B44" w:rsidRDefault="00A42B44" w:rsidP="00A42B44">
      <w:pPr>
        <w:ind w:left="1134" w:right="397" w:firstLine="567"/>
      </w:pPr>
      <w:r w:rsidRPr="00A42B44">
        <w:t>Выбрать пункт «2», нажать клавишу «ENTER». Ввести номер раздела (как правило, «1» - диск «D:»);</w:t>
      </w:r>
    </w:p>
    <w:p w:rsidR="00A42B44" w:rsidRPr="00A42B44" w:rsidRDefault="00A42B44" w:rsidP="00A42B44">
      <w:pPr>
        <w:ind w:left="1134" w:right="397" w:firstLine="567"/>
      </w:pPr>
      <w:r w:rsidRPr="00A42B44">
        <w:t>Пример выбора активного раздела жесткого диска приведен на экранных формах:</w:t>
      </w:r>
    </w:p>
    <w:p w:rsidR="00A42B44" w:rsidRPr="007C20CF" w:rsidRDefault="00A42B44" w:rsidP="00A42B44">
      <w:pPr>
        <w:ind w:firstLine="851"/>
        <w:contextualSpacing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A6A6A6"/>
        <w:tblLook w:val="04A0" w:firstRow="1" w:lastRow="0" w:firstColumn="1" w:lastColumn="0" w:noHBand="0" w:noVBand="1"/>
      </w:tblPr>
      <w:tblGrid>
        <w:gridCol w:w="7371"/>
      </w:tblGrid>
      <w:tr w:rsidR="00A42B44" w:rsidRPr="00A85DA5" w:rsidTr="00A42B44">
        <w:trPr>
          <w:trHeight w:val="3286"/>
          <w:jc w:val="center"/>
        </w:trPr>
        <w:tc>
          <w:tcPr>
            <w:tcW w:w="7371" w:type="dxa"/>
            <w:shd w:val="clear" w:color="auto" w:fill="auto"/>
          </w:tcPr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</w:rPr>
              <w:t xml:space="preserve">                                                  </w:t>
            </w: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Set Active Partition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Current fixed disk drive: 2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Partition  Status   Type    Volume Label  Mbytes   System   Usage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D: 1              PRI DOS                  500   FAT16       51%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Total disk space is    973 Mbytes (1 Mbyte = 1048576 bytes)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 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Enter the number of the partition you want to make active.........[1]       </w:t>
            </w:r>
          </w:p>
          <w:p w:rsidR="00A42B44" w:rsidRPr="007C20CF" w:rsidRDefault="00A42B44" w:rsidP="00A42B44">
            <w:pPr>
              <w:contextualSpacing/>
              <w:rPr>
                <w:rFonts w:ascii="Calibri" w:hAnsi="Calibri"/>
                <w:sz w:val="22"/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                                         </w:t>
            </w:r>
          </w:p>
          <w:p w:rsidR="00A42B44" w:rsidRPr="00982A5D" w:rsidRDefault="00A42B44" w:rsidP="00A42B44">
            <w:pPr>
              <w:contextualSpacing/>
              <w:rPr>
                <w:szCs w:val="28"/>
                <w:lang w:val="en-US"/>
              </w:rPr>
            </w:pPr>
            <w:r w:rsidRPr="007C20CF">
              <w:rPr>
                <w:rFonts w:ascii="Calibri" w:hAnsi="Calibri"/>
                <w:sz w:val="22"/>
                <w:szCs w:val="28"/>
                <w:lang w:val="en-US"/>
              </w:rPr>
              <w:t xml:space="preserve">    Press Esc to return to FDISK options</w:t>
            </w:r>
          </w:p>
        </w:tc>
      </w:tr>
    </w:tbl>
    <w:p w:rsidR="00A42B44" w:rsidRPr="007C20CF" w:rsidRDefault="00A42B44" w:rsidP="00A42B44">
      <w:pPr>
        <w:ind w:firstLine="851"/>
        <w:rPr>
          <w:sz w:val="16"/>
          <w:szCs w:val="16"/>
          <w:lang w:val="en-US"/>
        </w:rPr>
      </w:pPr>
    </w:p>
    <w:p w:rsidR="00A42B44" w:rsidRPr="00A42B44" w:rsidRDefault="00A42B44" w:rsidP="00A42B44">
      <w:pPr>
        <w:ind w:left="1134" w:right="397" w:firstLine="567"/>
      </w:pPr>
      <w:r w:rsidRPr="00A42B44">
        <w:t>л) перезагрузить ЭВМ с использованием одновременного нажатия клавиш «CTRL+ALT+DEL».</w:t>
      </w:r>
    </w:p>
    <w:p w:rsidR="00616A0D" w:rsidRPr="00A42B44" w:rsidRDefault="00A42B44" w:rsidP="00A42B44">
      <w:pPr>
        <w:pStyle w:val="3"/>
        <w:spacing w:before="120" w:after="120"/>
        <w:ind w:left="2410" w:right="397" w:hanging="709"/>
        <w:rPr>
          <w:b/>
        </w:rPr>
      </w:pPr>
      <w:bookmarkStart w:id="93" w:name="_Toc409101102"/>
      <w:r>
        <w:rPr>
          <w:b/>
        </w:rPr>
        <w:lastRenderedPageBreak/>
        <w:t>5</w:t>
      </w:r>
      <w:r w:rsidR="00DA7C1B" w:rsidRPr="00A42B44">
        <w:rPr>
          <w:b/>
        </w:rPr>
        <w:t>.2.3</w:t>
      </w:r>
      <w:r w:rsidR="00616A0D" w:rsidRPr="00A42B44">
        <w:rPr>
          <w:b/>
        </w:rPr>
        <w:t xml:space="preserve"> </w:t>
      </w:r>
      <w:bookmarkStart w:id="94" w:name="_Toc279054611"/>
      <w:r w:rsidR="00616A0D" w:rsidRPr="00A42B44">
        <w:rPr>
          <w:b/>
        </w:rPr>
        <w:t xml:space="preserve">Установка системного </w:t>
      </w:r>
      <w:bookmarkEnd w:id="94"/>
      <w:r>
        <w:rPr>
          <w:b/>
        </w:rPr>
        <w:t>программного обеспечения</w:t>
      </w:r>
      <w:bookmarkEnd w:id="93"/>
    </w:p>
    <w:p w:rsidR="00616A0D" w:rsidRPr="005F143F" w:rsidRDefault="005F143F" w:rsidP="005F143F">
      <w:pPr>
        <w:ind w:left="1134" w:right="397" w:firstLine="567"/>
      </w:pPr>
      <w:r>
        <w:t xml:space="preserve">5.2.3.1 </w:t>
      </w:r>
      <w:r w:rsidR="00616A0D" w:rsidRPr="005F143F">
        <w:t>Установка системного программного обеспечения включает:</w:t>
      </w:r>
    </w:p>
    <w:p w:rsidR="00616A0D" w:rsidRPr="005F143F" w:rsidRDefault="00616A0D" w:rsidP="005F143F">
      <w:pPr>
        <w:ind w:left="1134" w:right="397" w:firstLine="567"/>
      </w:pPr>
      <w:r w:rsidRPr="005F143F">
        <w:t>- форматирование жесткого диска;</w:t>
      </w:r>
    </w:p>
    <w:p w:rsidR="00616A0D" w:rsidRPr="005F143F" w:rsidRDefault="00616A0D" w:rsidP="005F143F">
      <w:pPr>
        <w:ind w:left="1134" w:right="397" w:firstLine="567"/>
      </w:pPr>
      <w:r w:rsidRPr="005F143F">
        <w:t>- копирование операционной системы FreeDOS;</w:t>
      </w:r>
    </w:p>
    <w:p w:rsidR="00616A0D" w:rsidRPr="005F143F" w:rsidRDefault="00616A0D" w:rsidP="005F143F">
      <w:pPr>
        <w:ind w:left="1134" w:right="397" w:firstLine="567"/>
      </w:pPr>
      <w:r w:rsidRPr="005F143F">
        <w:t>- настройку загрузки операционной системы при запуске.</w:t>
      </w:r>
    </w:p>
    <w:p w:rsidR="00616A0D" w:rsidRPr="005F143F" w:rsidRDefault="00616A0D" w:rsidP="005F143F">
      <w:pPr>
        <w:ind w:left="1134" w:right="397" w:firstLine="567"/>
      </w:pPr>
      <w:r w:rsidRPr="005F143F">
        <w:t>Форматирование жесткого диска - процесс разметки жёсткого диска, заключается в создании (формировании) структур доступа к данным, например структур файловой системы. При этом вся информация на носителе уничтожается. В процессе форматирования проверяется целостность жесткого диска.</w:t>
      </w:r>
      <w:r w:rsidR="005F143F">
        <w:t xml:space="preserve"> </w:t>
      </w:r>
      <w:r w:rsidRPr="005F143F">
        <w:t xml:space="preserve">Форматирование раздела жесткого диска производится с помощи утилиты </w:t>
      </w:r>
      <w:r w:rsidRPr="005F143F">
        <w:rPr>
          <w:i/>
        </w:rPr>
        <w:t>format.exe</w:t>
      </w:r>
      <w:r w:rsidRPr="005F143F">
        <w:t>.</w:t>
      </w:r>
    </w:p>
    <w:p w:rsidR="00616A0D" w:rsidRPr="005F143F" w:rsidRDefault="00616A0D" w:rsidP="005F143F">
      <w:pPr>
        <w:ind w:left="1134" w:right="397" w:firstLine="567"/>
      </w:pPr>
      <w:r w:rsidRPr="005F143F">
        <w:t>Копирование операционной системы ОС FreeDOS предполагает копирование папки FreeDOS, находящейся на загрузочном носите</w:t>
      </w:r>
      <w:r w:rsidR="00F950BD" w:rsidRPr="005F143F">
        <w:t xml:space="preserve">ле, на жесткий диск компьютера </w:t>
      </w:r>
      <w:r w:rsidR="005F143F">
        <w:t>ПО «Ядро»</w:t>
      </w:r>
      <w:r w:rsidRPr="005F143F">
        <w:t>.</w:t>
      </w:r>
    </w:p>
    <w:p w:rsidR="00616A0D" w:rsidRPr="005F143F" w:rsidRDefault="00616A0D" w:rsidP="005F143F">
      <w:pPr>
        <w:ind w:left="1134" w:right="397" w:firstLine="567"/>
      </w:pPr>
      <w:r w:rsidRPr="005F143F">
        <w:t xml:space="preserve">Настройка загрузки операционной системы – это процесс копирования системных файлов операционной системы на жесткий диск и замена главной загрузочной записи (MBR) с помощью утилиты </w:t>
      </w:r>
      <w:r w:rsidRPr="005F143F">
        <w:rPr>
          <w:i/>
        </w:rPr>
        <w:t>sys.com</w:t>
      </w:r>
      <w:r w:rsidRPr="005F143F">
        <w:t>.</w:t>
      </w:r>
    </w:p>
    <w:p w:rsidR="00616A0D" w:rsidRPr="005F143F" w:rsidRDefault="00616A0D" w:rsidP="005F143F">
      <w:pPr>
        <w:ind w:left="1134" w:right="397" w:firstLine="567"/>
      </w:pPr>
      <w:r w:rsidRPr="005F143F">
        <w:t xml:space="preserve">Утилиты </w:t>
      </w:r>
      <w:r w:rsidRPr="005F143F">
        <w:rPr>
          <w:i/>
        </w:rPr>
        <w:t>sys.com, format.exe</w:t>
      </w:r>
      <w:r w:rsidRPr="005F143F">
        <w:t xml:space="preserve"> поставляются в составе ОС FreeDOS.</w:t>
      </w:r>
    </w:p>
    <w:p w:rsidR="005F143F" w:rsidRPr="005F143F" w:rsidRDefault="005F143F" w:rsidP="005F143F">
      <w:pPr>
        <w:spacing w:before="120" w:after="120"/>
        <w:ind w:left="2977" w:right="680" w:hanging="1276"/>
        <w:rPr>
          <w:sz w:val="24"/>
          <w:szCs w:val="28"/>
        </w:rPr>
      </w:pPr>
      <w:r w:rsidRPr="005F143F">
        <w:rPr>
          <w:b/>
          <w:sz w:val="24"/>
          <w:szCs w:val="28"/>
        </w:rPr>
        <w:t>Внимание!</w:t>
      </w:r>
      <w:r>
        <w:rPr>
          <w:sz w:val="24"/>
          <w:szCs w:val="28"/>
        </w:rPr>
        <w:t> </w:t>
      </w:r>
      <w:r w:rsidRPr="005F143F">
        <w:rPr>
          <w:sz w:val="24"/>
          <w:szCs w:val="28"/>
        </w:rPr>
        <w:t xml:space="preserve">При возникновении вопросов по работе с утилитами «format.exe» и </w:t>
      </w:r>
      <w:r w:rsidRPr="005F143F">
        <w:rPr>
          <w:i/>
          <w:sz w:val="24"/>
          <w:szCs w:val="28"/>
        </w:rPr>
        <w:t>«sys.com»</w:t>
      </w:r>
      <w:r w:rsidRPr="005F143F">
        <w:rPr>
          <w:sz w:val="24"/>
          <w:szCs w:val="28"/>
        </w:rPr>
        <w:t xml:space="preserve"> необходимо изучить справку в составе пакета FreeDOS.</w:t>
      </w:r>
    </w:p>
    <w:p w:rsidR="005F143F" w:rsidRDefault="005F143F" w:rsidP="005F143F">
      <w:pPr>
        <w:ind w:left="1134" w:right="397" w:firstLine="567"/>
      </w:pPr>
      <w:r>
        <w:t>5.2.3.2 Процедура установки системного программного обеспечения приведена ниже.</w:t>
      </w:r>
    </w:p>
    <w:p w:rsidR="005F143F" w:rsidRDefault="005F143F" w:rsidP="005F143F">
      <w:pPr>
        <w:ind w:left="1134" w:right="397" w:firstLine="567"/>
      </w:pPr>
      <w:r>
        <w:t xml:space="preserve">5.2.3.2.1 Для работы с утилитой </w:t>
      </w:r>
      <w:r w:rsidRPr="00641EE4">
        <w:rPr>
          <w:i/>
        </w:rPr>
        <w:t>«format.exe»</w:t>
      </w:r>
      <w:r>
        <w:t xml:space="preserve"> необходимо выполнить следующую последовательность действий:</w:t>
      </w:r>
    </w:p>
    <w:p w:rsidR="005F143F" w:rsidRDefault="005F143F" w:rsidP="005F143F">
      <w:pPr>
        <w:ind w:left="1134" w:right="397" w:firstLine="567"/>
      </w:pPr>
      <w:r>
        <w:t>а)</w:t>
      </w:r>
      <w:r w:rsidR="00641EE4">
        <w:t> </w:t>
      </w:r>
      <w:r>
        <w:t xml:space="preserve">после загрузки операционной системы FreeDOS с носителя в командной строке (пример – «C:\&gt;») набрать следующую команду «FREEDOS\FORMAT.EXE D:» (D – это раздел на технологическом ЭВМ, где будет установлено </w:t>
      </w:r>
      <w:r w:rsidR="00641EE4" w:rsidRPr="00641EE4">
        <w:t>ПО «Ядро»</w:t>
      </w:r>
      <w:r>
        <w:t>).</w:t>
      </w:r>
    </w:p>
    <w:p w:rsidR="005F143F" w:rsidRDefault="005F143F" w:rsidP="005F143F">
      <w:pPr>
        <w:ind w:left="1134" w:right="397" w:firstLine="567"/>
      </w:pPr>
      <w:r>
        <w:t>В результате на экранной форме должна присутствовать следующая запись:</w:t>
      </w:r>
    </w:p>
    <w:p w:rsidR="00641EE4" w:rsidRPr="00641EE4" w:rsidRDefault="00641EE4" w:rsidP="00641EE4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9356"/>
      </w:tblGrid>
      <w:tr w:rsidR="00641EE4" w:rsidTr="00641EE4">
        <w:tc>
          <w:tcPr>
            <w:tcW w:w="9356" w:type="dxa"/>
          </w:tcPr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F538DE">
              <w:rPr>
                <w:rFonts w:ascii="Calibri" w:hAnsi="Calibri"/>
                <w:sz w:val="22"/>
                <w:szCs w:val="28"/>
              </w:rPr>
              <w:t xml:space="preserve">     </w:t>
            </w: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>C:\&gt;FREEDOS\FORMAT.EXE</w:t>
            </w:r>
          </w:p>
        </w:tc>
      </w:tr>
    </w:tbl>
    <w:p w:rsidR="00641EE4" w:rsidRPr="00641EE4" w:rsidRDefault="00641EE4" w:rsidP="00641EE4">
      <w:pPr>
        <w:rPr>
          <w:sz w:val="16"/>
          <w:szCs w:val="16"/>
        </w:rPr>
      </w:pPr>
    </w:p>
    <w:p w:rsidR="00641EE4" w:rsidRDefault="00641EE4" w:rsidP="00641EE4">
      <w:pPr>
        <w:ind w:left="1134" w:right="397" w:firstLine="567"/>
      </w:pPr>
      <w:r>
        <w:t>После запуска утилиты, на экране будет следующее сообщение:</w:t>
      </w:r>
    </w:p>
    <w:p w:rsidR="00EA100A" w:rsidRPr="00EA100A" w:rsidRDefault="00EA100A" w:rsidP="00EA100A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9356"/>
      </w:tblGrid>
      <w:tr w:rsidR="00641EE4" w:rsidTr="00641EE4">
        <w:tc>
          <w:tcPr>
            <w:tcW w:w="9356" w:type="dxa"/>
          </w:tcPr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C:\&gt;C:\FREEDOS\FORMAT.EXE D:                                                    </w:t>
            </w:r>
          </w:p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WARNING: ALL DATA ON NON-REMOVABLE DISK                                        </w:t>
            </w:r>
          </w:p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DRIVE D: WILL BE LOST! PLEASE CONFIRM!                                         </w:t>
            </w:r>
          </w:p>
          <w:p w:rsidR="00641EE4" w:rsidRPr="00641EE4" w:rsidRDefault="00641EE4" w:rsidP="00641EE4">
            <w:pPr>
              <w:spacing w:before="120" w:after="120"/>
              <w:ind w:left="34" w:right="397"/>
              <w:rPr>
                <w:rFonts w:ascii="Calibri" w:hAnsi="Calibri"/>
                <w:sz w:val="22"/>
                <w:szCs w:val="28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 xml:space="preserve">Proceed with format (YES/NO)?    YES               </w:t>
            </w:r>
            <w:r>
              <w:rPr>
                <w:rFonts w:ascii="Calibri" w:hAnsi="Calibri"/>
                <w:sz w:val="22"/>
                <w:szCs w:val="28"/>
                <w:lang w:val="en-US"/>
              </w:rPr>
              <w:t xml:space="preserve">                               </w:t>
            </w:r>
          </w:p>
        </w:tc>
      </w:tr>
    </w:tbl>
    <w:p w:rsidR="00EA100A" w:rsidRPr="00EA100A" w:rsidRDefault="00EA100A" w:rsidP="00641EE4">
      <w:pPr>
        <w:ind w:left="1134" w:right="397" w:firstLine="567"/>
        <w:rPr>
          <w:sz w:val="16"/>
          <w:szCs w:val="16"/>
        </w:rPr>
      </w:pPr>
    </w:p>
    <w:p w:rsidR="00641EE4" w:rsidRDefault="00641EE4" w:rsidP="00641EE4">
      <w:pPr>
        <w:ind w:left="1134" w:right="397" w:firstLine="567"/>
      </w:pPr>
      <w:r>
        <w:t>б) на вопрос «Proceed with format (YES/NO)?» набрать «YES», на следующий вопрос ничего не набирать и нажать клавишу «ENTER». Дождаться окончания работы утилиты и вывода приглашения командной строки (пример – «C:\&gt;»).</w:t>
      </w:r>
    </w:p>
    <w:p w:rsidR="00641EE4" w:rsidRDefault="00641EE4" w:rsidP="00641EE4">
      <w:pPr>
        <w:ind w:left="1134" w:right="397" w:firstLine="567"/>
      </w:pPr>
      <w:r>
        <w:lastRenderedPageBreak/>
        <w:t>в) произвести перезагрузку технологического ЭВМ с использованием одновременного нажатия клавиш «CTRL+ALT+DEL».</w:t>
      </w:r>
    </w:p>
    <w:p w:rsidR="00641EE4" w:rsidRDefault="00641EE4" w:rsidP="00641EE4">
      <w:pPr>
        <w:ind w:left="1134" w:right="397" w:firstLine="567"/>
      </w:pPr>
      <w:r w:rsidRPr="00641EE4">
        <w:t>5.2.3.2.</w:t>
      </w:r>
      <w:r>
        <w:t>2</w:t>
      </w:r>
      <w:r w:rsidRPr="00641EE4">
        <w:t xml:space="preserve"> Для работы с утилитой «sys.com» необходимо </w:t>
      </w:r>
      <w:r>
        <w:t>набрать команду «FREEDOS\SYS.COM D:» в командной строке (пример – «C:\&gt;»), где D – это раздел на технологическом ЭВМ, где будет установлено ПО «Ядро».</w:t>
      </w:r>
    </w:p>
    <w:p w:rsidR="00641EE4" w:rsidRPr="00641EE4" w:rsidRDefault="00641EE4" w:rsidP="00641EE4">
      <w:pPr>
        <w:rPr>
          <w:sz w:val="16"/>
          <w:szCs w:val="16"/>
        </w:rPr>
      </w:pPr>
    </w:p>
    <w:tbl>
      <w:tblPr>
        <w:tblStyle w:val="affd"/>
        <w:tblW w:w="0" w:type="auto"/>
        <w:tblInd w:w="1242" w:type="dxa"/>
        <w:tblLook w:val="04A0" w:firstRow="1" w:lastRow="0" w:firstColumn="1" w:lastColumn="0" w:noHBand="0" w:noVBand="1"/>
      </w:tblPr>
      <w:tblGrid>
        <w:gridCol w:w="9356"/>
      </w:tblGrid>
      <w:tr w:rsidR="00641EE4" w:rsidRPr="00A85DA5" w:rsidTr="00641EE4">
        <w:tc>
          <w:tcPr>
            <w:tcW w:w="9356" w:type="dxa"/>
          </w:tcPr>
          <w:p w:rsidR="00641EE4" w:rsidRPr="00641EE4" w:rsidRDefault="00641EE4" w:rsidP="00641EE4">
            <w:pPr>
              <w:spacing w:before="120" w:after="120"/>
              <w:ind w:left="34" w:right="397"/>
              <w:rPr>
                <w:lang w:val="en-US"/>
              </w:rPr>
            </w:pPr>
            <w:r w:rsidRPr="00641EE4">
              <w:rPr>
                <w:rFonts w:ascii="Calibri" w:hAnsi="Calibri"/>
                <w:sz w:val="22"/>
                <w:szCs w:val="28"/>
                <w:lang w:val="en-US"/>
              </w:rPr>
              <w:t>C:\&gt;FREEDOS\SYS.COM D:</w:t>
            </w:r>
          </w:p>
        </w:tc>
      </w:tr>
    </w:tbl>
    <w:p w:rsidR="00641EE4" w:rsidRPr="00641EE4" w:rsidRDefault="00641EE4" w:rsidP="00641EE4">
      <w:pPr>
        <w:rPr>
          <w:sz w:val="16"/>
          <w:szCs w:val="16"/>
          <w:lang w:val="en-US"/>
        </w:rPr>
      </w:pPr>
    </w:p>
    <w:p w:rsidR="00641EE4" w:rsidRDefault="00641EE4" w:rsidP="00EA100A">
      <w:pPr>
        <w:ind w:left="1134" w:right="397" w:firstLine="567"/>
      </w:pPr>
      <w:r>
        <w:t xml:space="preserve">Дождаться окончания работы утилиты и вывода приглашения командной строки (пример – </w:t>
      </w:r>
      <w:r w:rsidR="00EA100A">
        <w:t>«</w:t>
      </w:r>
      <w:r>
        <w:t>C:\&gt;</w:t>
      </w:r>
      <w:r w:rsidR="00EA100A">
        <w:t>»</w:t>
      </w:r>
      <w:r>
        <w:t>).</w:t>
      </w:r>
    </w:p>
    <w:p w:rsidR="00641EE4" w:rsidRDefault="00641EE4" w:rsidP="00EA100A">
      <w:pPr>
        <w:ind w:left="1134" w:right="397" w:firstLine="567"/>
      </w:pPr>
      <w:r>
        <w:t>После установки ОС FreeDOS необходимо настроить BIOS (Phoenix – AwardBios v 6.00 PG, 29.11.2007) для осуществления загрузки с жесткого диска.</w:t>
      </w:r>
    </w:p>
    <w:p w:rsidR="00641EE4" w:rsidRDefault="00641EE4" w:rsidP="00EA100A">
      <w:pPr>
        <w:ind w:left="1134" w:right="397" w:firstLine="567"/>
      </w:pPr>
      <w:r>
        <w:t>Порядок действий при настройке BIOS:</w:t>
      </w:r>
    </w:p>
    <w:p w:rsidR="00641EE4" w:rsidRDefault="00641EE4" w:rsidP="00EA100A">
      <w:pPr>
        <w:ind w:left="1134" w:right="397" w:firstLine="567"/>
      </w:pPr>
      <w:r>
        <w:t>а)</w:t>
      </w:r>
      <w:r w:rsidR="00EA100A">
        <w:t> п</w:t>
      </w:r>
      <w:r>
        <w:t xml:space="preserve">ерезагрузить ЭВМ и несколько раз нажать на клавиатуре клавишу </w:t>
      </w:r>
      <w:r w:rsidR="00EA100A">
        <w:t>«</w:t>
      </w:r>
      <w:r>
        <w:t>DELETE</w:t>
      </w:r>
      <w:r w:rsidR="00EA100A">
        <w:t>»</w:t>
      </w:r>
      <w:r>
        <w:t xml:space="preserve"> для входа в BIOS;</w:t>
      </w:r>
    </w:p>
    <w:p w:rsidR="00641EE4" w:rsidRDefault="00641EE4" w:rsidP="00EA100A">
      <w:pPr>
        <w:ind w:left="1134" w:right="397" w:firstLine="567"/>
      </w:pPr>
      <w:r>
        <w:t>в)</w:t>
      </w:r>
      <w:r w:rsidR="00EA100A">
        <w:t> п</w:t>
      </w:r>
      <w:r>
        <w:t xml:space="preserve">осле входа в BIOS выбрать строку </w:t>
      </w:r>
      <w:r w:rsidR="00EA100A">
        <w:t>«</w:t>
      </w:r>
      <w:r>
        <w:t>Advanced BIOS Features</w:t>
      </w:r>
      <w:r w:rsidR="00EA100A">
        <w:t>»</w:t>
      </w:r>
      <w:r>
        <w:t xml:space="preserve">, нажав клавишу </w:t>
      </w:r>
      <w:r w:rsidR="00EA100A">
        <w:t>«</w:t>
      </w:r>
      <w:r>
        <w:t>ENTER</w:t>
      </w:r>
      <w:r w:rsidR="00EA100A">
        <w:t>»</w:t>
      </w:r>
      <w:r>
        <w:t>;</w:t>
      </w:r>
    </w:p>
    <w:p w:rsidR="00641EE4" w:rsidRDefault="00641EE4" w:rsidP="00EA100A">
      <w:pPr>
        <w:ind w:left="1134" w:right="397" w:firstLine="567"/>
      </w:pPr>
      <w:r>
        <w:t>в)</w:t>
      </w:r>
      <w:r w:rsidR="00EA100A">
        <w:t> в</w:t>
      </w:r>
      <w:r>
        <w:t xml:space="preserve"> строке </w:t>
      </w:r>
      <w:r w:rsidR="00EA100A">
        <w:t>«</w:t>
      </w:r>
      <w:r>
        <w:t>First Boot Device</w:t>
      </w:r>
      <w:r w:rsidR="00EA100A">
        <w:t>»</w:t>
      </w:r>
      <w:r>
        <w:t xml:space="preserve"> выбрать </w:t>
      </w:r>
      <w:r w:rsidR="00EA100A">
        <w:t>«</w:t>
      </w:r>
      <w:r>
        <w:t>HDD-1</w:t>
      </w:r>
      <w:r w:rsidR="00EA100A">
        <w:t>»</w:t>
      </w:r>
      <w:r>
        <w:t xml:space="preserve"> и нажать клавишу </w:t>
      </w:r>
      <w:r w:rsidR="00EA100A">
        <w:t>«</w:t>
      </w:r>
      <w:r>
        <w:t>ENTER</w:t>
      </w:r>
      <w:r w:rsidR="00EA100A">
        <w:t>»</w:t>
      </w:r>
      <w:r>
        <w:t>;</w:t>
      </w:r>
    </w:p>
    <w:p w:rsidR="00641EE4" w:rsidRDefault="00641EE4" w:rsidP="00EA100A">
      <w:pPr>
        <w:ind w:left="1134" w:right="397" w:firstLine="567"/>
      </w:pPr>
      <w:r>
        <w:t>г)</w:t>
      </w:r>
      <w:r w:rsidR="00EA100A">
        <w:t> н</w:t>
      </w:r>
      <w:r>
        <w:t xml:space="preserve">ажать </w:t>
      </w:r>
      <w:r w:rsidR="00EA100A">
        <w:t>«</w:t>
      </w:r>
      <w:r>
        <w:t>ESC</w:t>
      </w:r>
      <w:r w:rsidR="00EA100A">
        <w:t>»</w:t>
      </w:r>
      <w:r>
        <w:t xml:space="preserve">, и выйдя в главное меню BIOS выбрать </w:t>
      </w:r>
      <w:r w:rsidR="00EA100A">
        <w:t>«</w:t>
      </w:r>
      <w:r>
        <w:t>Save &amp; Exit Setup</w:t>
      </w:r>
      <w:r w:rsidR="00EA100A">
        <w:t>»</w:t>
      </w:r>
      <w:r>
        <w:t xml:space="preserve">, нажать клавишу </w:t>
      </w:r>
      <w:r w:rsidR="00EA100A">
        <w:t>«</w:t>
      </w:r>
      <w:r>
        <w:t>ENTER</w:t>
      </w:r>
      <w:r w:rsidR="00EA100A">
        <w:t>»</w:t>
      </w:r>
      <w:r>
        <w:t xml:space="preserve"> и набрать символ </w:t>
      </w:r>
      <w:r w:rsidR="00EA100A">
        <w:t>«</w:t>
      </w:r>
      <w:r>
        <w:t>Y</w:t>
      </w:r>
      <w:r w:rsidR="00EA100A">
        <w:t>»</w:t>
      </w:r>
      <w:r>
        <w:t xml:space="preserve"> (согласие), далее нажать клавишу </w:t>
      </w:r>
      <w:r w:rsidR="00EA100A">
        <w:t>«</w:t>
      </w:r>
      <w:r>
        <w:t>ENTER</w:t>
      </w:r>
      <w:r w:rsidR="00EA100A">
        <w:t>».</w:t>
      </w:r>
    </w:p>
    <w:p w:rsidR="00616A0D" w:rsidRPr="00EA100A" w:rsidRDefault="00EA100A" w:rsidP="00EA100A">
      <w:pPr>
        <w:pStyle w:val="3"/>
        <w:spacing w:before="120" w:after="120"/>
        <w:ind w:left="2410" w:right="397" w:hanging="709"/>
        <w:rPr>
          <w:b/>
        </w:rPr>
      </w:pPr>
      <w:bookmarkStart w:id="95" w:name="_Toc279054612"/>
      <w:bookmarkStart w:id="96" w:name="_Toc409101103"/>
      <w:r w:rsidRPr="00EA100A">
        <w:rPr>
          <w:b/>
        </w:rPr>
        <w:t>5</w:t>
      </w:r>
      <w:r w:rsidR="00DA7C1B" w:rsidRPr="00EA100A">
        <w:rPr>
          <w:b/>
        </w:rPr>
        <w:t>.2.4</w:t>
      </w:r>
      <w:r w:rsidR="00616A0D" w:rsidRPr="00EA100A">
        <w:rPr>
          <w:b/>
        </w:rPr>
        <w:t xml:space="preserve"> Установка сервисного программного обеспечения</w:t>
      </w:r>
      <w:bookmarkEnd w:id="95"/>
      <w:bookmarkEnd w:id="96"/>
    </w:p>
    <w:p w:rsidR="00EA100A" w:rsidRPr="00EA100A" w:rsidRDefault="00EA100A" w:rsidP="00EA100A">
      <w:pPr>
        <w:ind w:left="1134" w:right="397" w:firstLine="567"/>
      </w:pPr>
      <w:r w:rsidRPr="00EA100A">
        <w:t>Описание процедуры и последовательности действий по копированию сервисного программного обеспечения приведены ниже:</w:t>
      </w:r>
    </w:p>
    <w:p w:rsidR="00EA100A" w:rsidRPr="00EA100A" w:rsidRDefault="00EA100A" w:rsidP="00EA100A">
      <w:pPr>
        <w:ind w:left="1134" w:right="397" w:firstLine="567"/>
      </w:pPr>
      <w:r w:rsidRPr="00EA100A">
        <w:t>а) зайти на носитель, набрав в командной строке «D:» и нажать клавишу «ENTER», набрать в командной строке «CD FREEDOS» и нажать клавишу «ENTER».</w:t>
      </w:r>
    </w:p>
    <w:p w:rsidR="00EA100A" w:rsidRPr="00EA100A" w:rsidRDefault="00EA100A" w:rsidP="00EA100A">
      <w:pPr>
        <w:ind w:left="1134" w:right="397" w:firstLine="567"/>
      </w:pPr>
      <w:r w:rsidRPr="00EA100A">
        <w:t>б) выполнить команду копирования, набрав следующую команду «XCOPY /I /E D:\TOOLS C:\TOOLS»;</w:t>
      </w:r>
    </w:p>
    <w:p w:rsidR="00EA100A" w:rsidRPr="00EA100A" w:rsidRDefault="00EA100A" w:rsidP="00EA100A">
      <w:pPr>
        <w:ind w:left="1134" w:right="397" w:firstLine="567"/>
      </w:pPr>
      <w:r w:rsidRPr="00EA100A">
        <w:t>в) выполнить команду копирования, набрав следующую команду «XCOPY /I /E D:\FREEDOS C:\FREEDOS».</w:t>
      </w:r>
    </w:p>
    <w:p w:rsidR="00616A0D" w:rsidRPr="00EA100A" w:rsidRDefault="00EA100A" w:rsidP="00EA100A">
      <w:pPr>
        <w:pStyle w:val="3"/>
        <w:spacing w:before="120" w:after="120"/>
        <w:ind w:left="2410" w:right="397" w:hanging="709"/>
        <w:rPr>
          <w:b/>
        </w:rPr>
      </w:pPr>
      <w:bookmarkStart w:id="97" w:name="_Toc279054613"/>
      <w:bookmarkStart w:id="98" w:name="_Toc409101104"/>
      <w:r w:rsidRPr="00EA100A">
        <w:rPr>
          <w:b/>
        </w:rPr>
        <w:t>5</w:t>
      </w:r>
      <w:r w:rsidR="00DA7C1B" w:rsidRPr="00EA100A">
        <w:rPr>
          <w:b/>
        </w:rPr>
        <w:t>.2.5</w:t>
      </w:r>
      <w:r w:rsidR="00616A0D" w:rsidRPr="00EA100A">
        <w:rPr>
          <w:b/>
        </w:rPr>
        <w:t xml:space="preserve"> Установка управляющего программного обеспечения</w:t>
      </w:r>
      <w:bookmarkEnd w:id="97"/>
      <w:bookmarkEnd w:id="98"/>
    </w:p>
    <w:p w:rsidR="00C45944" w:rsidRPr="00C45944" w:rsidRDefault="00C45944" w:rsidP="00C45944">
      <w:pPr>
        <w:ind w:left="1134" w:right="397" w:firstLine="567"/>
      </w:pPr>
      <w:r w:rsidRPr="00C45944">
        <w:t>Описание процедуры и последовательности действий по копированию управляющего программного обеспечения приведены ниже:</w:t>
      </w:r>
    </w:p>
    <w:p w:rsidR="00C45944" w:rsidRPr="00C45944" w:rsidRDefault="00C45944" w:rsidP="00C45944">
      <w:pPr>
        <w:ind w:left="1134" w:right="397" w:firstLine="567"/>
      </w:pPr>
      <w:r w:rsidRPr="00C45944">
        <w:t>а) зайти на носитель, набрав в командной строке «D:» и нажать клавишу «ENTER», набрать в командной строке «CD FREEDOS» и нажать клавишу «ENTER».</w:t>
      </w:r>
    </w:p>
    <w:p w:rsidR="00EA100A" w:rsidRDefault="00EA100A" w:rsidP="00C45944">
      <w:pPr>
        <w:ind w:left="1134" w:right="397" w:firstLine="567"/>
      </w:pPr>
      <w:r>
        <w:t xml:space="preserve">б) </w:t>
      </w:r>
      <w:r w:rsidR="00C45944">
        <w:t>д</w:t>
      </w:r>
      <w:r>
        <w:t>ля каждого комплекта управляющего программного обеспечения поставляется свое программное обеспечение, находящегося в папке TST_OSN (для тестирования основного комплекта блоков), TST_RES (для тестирования резервного комплекта блоков).</w:t>
      </w:r>
    </w:p>
    <w:p w:rsidR="00EA100A" w:rsidRDefault="00EA100A" w:rsidP="00C45944">
      <w:pPr>
        <w:ind w:left="1134" w:right="397" w:firstLine="567"/>
      </w:pPr>
      <w:r>
        <w:lastRenderedPageBreak/>
        <w:t xml:space="preserve">Выполнить команду копирования из соответствующей папки, набрав следующую команду </w:t>
      </w:r>
      <w:r w:rsidR="00C45944">
        <w:t>«</w:t>
      </w:r>
      <w:r>
        <w:t>XCOPY /I /E D:\TST_OSN C:\</w:t>
      </w:r>
      <w:r w:rsidR="00C45944">
        <w:t>»</w:t>
      </w:r>
      <w:r>
        <w:t>;</w:t>
      </w:r>
    </w:p>
    <w:p w:rsidR="00EA100A" w:rsidRDefault="00EA100A" w:rsidP="00C45944">
      <w:pPr>
        <w:ind w:left="1134" w:right="397" w:firstLine="567"/>
      </w:pPr>
      <w:r>
        <w:t xml:space="preserve">в) </w:t>
      </w:r>
      <w:r w:rsidR="00C45944">
        <w:t>п</w:t>
      </w:r>
      <w:r>
        <w:t xml:space="preserve">осле выполнения копирования всех необходимых папок и файлов, необходимо зайти на диск </w:t>
      </w:r>
      <w:r w:rsidR="00C45944">
        <w:t>«</w:t>
      </w:r>
      <w:r>
        <w:t>С:\</w:t>
      </w:r>
      <w:r w:rsidR="00C45944">
        <w:t>»</w:t>
      </w:r>
      <w:r>
        <w:t xml:space="preserve"> и выполнить команду </w:t>
      </w:r>
      <w:r w:rsidR="00C45944">
        <w:t>«</w:t>
      </w:r>
      <w:r>
        <w:t>DIR</w:t>
      </w:r>
      <w:r w:rsidR="00C45944">
        <w:t>»</w:t>
      </w:r>
      <w:r>
        <w:t xml:space="preserve"> и убедиться в наличии всех файлов и папок для функционирования </w:t>
      </w:r>
      <w:r w:rsidR="00C45944">
        <w:t>ПО «</w:t>
      </w:r>
      <w:r>
        <w:t>Ядр</w:t>
      </w:r>
      <w:r w:rsidR="00C45944">
        <w:t>о»</w:t>
      </w:r>
      <w:r>
        <w:t xml:space="preserve"> (папки </w:t>
      </w:r>
      <w:r w:rsidR="00C45944">
        <w:t>«</w:t>
      </w:r>
      <w:r>
        <w:t>TOOLS</w:t>
      </w:r>
      <w:r w:rsidR="00C45944">
        <w:t>»</w:t>
      </w:r>
      <w:r>
        <w:t xml:space="preserve">, </w:t>
      </w:r>
      <w:r w:rsidR="00C45944">
        <w:t>«</w:t>
      </w:r>
      <w:r>
        <w:t>FREEDOS</w:t>
      </w:r>
      <w:r w:rsidR="00C45944">
        <w:t>»</w:t>
      </w:r>
      <w:r>
        <w:t xml:space="preserve">, </w:t>
      </w:r>
      <w:r w:rsidR="00C45944">
        <w:t>«</w:t>
      </w:r>
      <w:r>
        <w:t>TST</w:t>
      </w:r>
      <w:r w:rsidR="00C45944">
        <w:t>»</w:t>
      </w:r>
      <w:r>
        <w:t xml:space="preserve"> и файлов </w:t>
      </w:r>
      <w:r w:rsidR="00C45944">
        <w:t>«</w:t>
      </w:r>
      <w:r>
        <w:t>command.com</w:t>
      </w:r>
      <w:r w:rsidR="00C45944">
        <w:t>»</w:t>
      </w:r>
      <w:r>
        <w:t xml:space="preserve">, </w:t>
      </w:r>
      <w:r w:rsidR="00C45944">
        <w:t>«</w:t>
      </w:r>
      <w:r>
        <w:t>kernel.sys</w:t>
      </w:r>
      <w:r w:rsidR="00C45944">
        <w:t>»</w:t>
      </w:r>
      <w:r>
        <w:t xml:space="preserve">, </w:t>
      </w:r>
      <w:r w:rsidR="00C45944">
        <w:t>«</w:t>
      </w:r>
      <w:r>
        <w:t>autoexec.bat</w:t>
      </w:r>
      <w:r w:rsidR="00C45944">
        <w:t>»</w:t>
      </w:r>
      <w:r>
        <w:t xml:space="preserve">, </w:t>
      </w:r>
      <w:r w:rsidR="00C45944">
        <w:t>«</w:t>
      </w:r>
      <w:r>
        <w:t>config.sys</w:t>
      </w:r>
      <w:r w:rsidR="00C45944">
        <w:t>»</w:t>
      </w:r>
      <w:r>
        <w:t>);</w:t>
      </w:r>
    </w:p>
    <w:p w:rsidR="00EA100A" w:rsidRDefault="00EA100A" w:rsidP="00C45944">
      <w:pPr>
        <w:ind w:left="1134" w:right="397" w:firstLine="567"/>
      </w:pPr>
      <w:r>
        <w:t xml:space="preserve">г) </w:t>
      </w:r>
      <w:r w:rsidR="00C45944">
        <w:t>п</w:t>
      </w:r>
      <w:r>
        <w:t xml:space="preserve">роверить функционирование сторожевого таймера. Для этого, запустить файл </w:t>
      </w:r>
      <w:r w:rsidR="00C45944">
        <w:t>«</w:t>
      </w:r>
      <w:r>
        <w:t>D:\TST\WDT_30S.com</w:t>
      </w:r>
      <w:r w:rsidR="00C45944">
        <w:t>»</w:t>
      </w:r>
      <w:r>
        <w:t xml:space="preserve"> и проконтролировать самостоятельный перезапуск ЭВМ через 30 секунд.</w:t>
      </w:r>
    </w:p>
    <w:p w:rsidR="00EA100A" w:rsidRDefault="00EA100A" w:rsidP="00C45944">
      <w:pPr>
        <w:ind w:left="1134" w:right="397" w:firstLine="567"/>
      </w:pPr>
      <w:r>
        <w:t xml:space="preserve">д) </w:t>
      </w:r>
      <w:r w:rsidR="00C45944">
        <w:t>п</w:t>
      </w:r>
      <w:r>
        <w:t>одключить ЭВМ к локальной сети и блокам ТУ8Б и ТС16Б соответствующего комплекта;</w:t>
      </w:r>
    </w:p>
    <w:p w:rsidR="00616A0D" w:rsidRPr="00C45944" w:rsidRDefault="00EA100A" w:rsidP="00C45944">
      <w:pPr>
        <w:ind w:left="1134" w:right="397" w:firstLine="567"/>
      </w:pPr>
      <w:r>
        <w:t xml:space="preserve">е) </w:t>
      </w:r>
      <w:r w:rsidR="00C45944">
        <w:t>и</w:t>
      </w:r>
      <w:r>
        <w:t xml:space="preserve">звлечь установочный носитель и перезагрузить ЭВМ с использованием одновременного нажатия клавиш </w:t>
      </w:r>
      <w:r w:rsidR="00C45944">
        <w:t>«</w:t>
      </w:r>
      <w:r>
        <w:t>CTRL</w:t>
      </w:r>
      <w:r w:rsidR="00C45944">
        <w:t>+</w:t>
      </w:r>
      <w:r>
        <w:t>ALT</w:t>
      </w:r>
      <w:r w:rsidR="00C45944">
        <w:t>+</w:t>
      </w:r>
      <w:r>
        <w:t>DEL</w:t>
      </w:r>
      <w:r w:rsidR="00C45944">
        <w:t>»</w:t>
      </w:r>
      <w:r>
        <w:t>.</w:t>
      </w:r>
    </w:p>
    <w:p w:rsidR="00034BE5" w:rsidRPr="00C45944" w:rsidRDefault="00C45944" w:rsidP="00C45944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99" w:name="_Toc409101105"/>
      <w:r w:rsidRPr="00C45944">
        <w:rPr>
          <w:rFonts w:eastAsia="Times New Roman" w:cs="Times New Roman"/>
          <w:b/>
          <w:szCs w:val="28"/>
        </w:rPr>
        <w:t>6</w:t>
      </w:r>
      <w:r w:rsidR="00B66A71" w:rsidRPr="00C45944">
        <w:rPr>
          <w:rFonts w:eastAsia="Times New Roman" w:cs="Times New Roman"/>
          <w:b/>
          <w:szCs w:val="28"/>
        </w:rPr>
        <w:t xml:space="preserve"> Проверка правильности установки</w:t>
      </w:r>
      <w:bookmarkEnd w:id="99"/>
    </w:p>
    <w:p w:rsidR="000B4F96" w:rsidRPr="00C45944" w:rsidRDefault="00C45944" w:rsidP="00E7342D">
      <w:pPr>
        <w:pStyle w:val="212"/>
      </w:pPr>
      <w:bookmarkStart w:id="100" w:name="_Toc409007062"/>
      <w:bookmarkStart w:id="101" w:name="_Toc409101106"/>
      <w:r w:rsidRPr="00C45944">
        <w:t>6</w:t>
      </w:r>
      <w:r w:rsidR="000B4F96" w:rsidRPr="00C45944">
        <w:t>.</w:t>
      </w:r>
      <w:r w:rsidR="00B66A71" w:rsidRPr="00C45944">
        <w:t>1</w:t>
      </w:r>
      <w:r w:rsidR="000B4F96" w:rsidRPr="00C45944">
        <w:t xml:space="preserve"> Порядок проверки запуска </w:t>
      </w:r>
      <w:bookmarkEnd w:id="100"/>
      <w:bookmarkEnd w:id="101"/>
      <w:r w:rsidR="00E7342D" w:rsidRPr="00E7342D">
        <w:t>программного обеспечения «Оператор»</w:t>
      </w:r>
    </w:p>
    <w:p w:rsidR="000B4F96" w:rsidRPr="00C45944" w:rsidRDefault="000B4F96" w:rsidP="00C45944">
      <w:pPr>
        <w:ind w:left="1134" w:right="397" w:firstLine="567"/>
      </w:pPr>
      <w:r w:rsidRPr="00C45944">
        <w:t xml:space="preserve">Для проверки корректного запуска необходимых приложений следует </w:t>
      </w:r>
      <w:r w:rsidR="0097169A">
        <w:t xml:space="preserve">последовательно </w:t>
      </w:r>
      <w:r w:rsidRPr="00C45944">
        <w:t>запустить ярлык</w:t>
      </w:r>
      <w:r w:rsidR="0097169A">
        <w:t>и</w:t>
      </w:r>
      <w:r w:rsidRPr="00C45944">
        <w:t xml:space="preserve"> </w:t>
      </w:r>
      <w:r w:rsidR="00A010C9">
        <w:t>«</w:t>
      </w:r>
      <w:r w:rsidR="0097169A">
        <w:t>Модель зоны контроля</w:t>
      </w:r>
      <w:r w:rsidR="00A010C9">
        <w:t>»</w:t>
      </w:r>
      <w:r w:rsidR="0097169A">
        <w:t xml:space="preserve"> и «Визуализация»</w:t>
      </w:r>
      <w:r w:rsidRPr="00C45944">
        <w:t>, находящи</w:t>
      </w:r>
      <w:r w:rsidR="0097169A">
        <w:t>е</w:t>
      </w:r>
      <w:r w:rsidRPr="00C45944">
        <w:t xml:space="preserve">ся на рабочем столе </w:t>
      </w:r>
      <w:r w:rsidR="00DA7C1B" w:rsidRPr="00C45944">
        <w:t>ЭВМ Оператора</w:t>
      </w:r>
      <w:r w:rsidRPr="00C45944">
        <w:t>.</w:t>
      </w:r>
    </w:p>
    <w:p w:rsidR="0001673D" w:rsidRPr="0001673D" w:rsidRDefault="00A010C9" w:rsidP="00E7342D">
      <w:pPr>
        <w:pStyle w:val="212"/>
      </w:pPr>
      <w:bookmarkStart w:id="102" w:name="_Toc409007063"/>
      <w:bookmarkStart w:id="103" w:name="_Toc409101107"/>
      <w:r>
        <w:t>6</w:t>
      </w:r>
      <w:r w:rsidR="00B66A71">
        <w:t>.2</w:t>
      </w:r>
      <w:r>
        <w:t> </w:t>
      </w:r>
      <w:bookmarkEnd w:id="102"/>
      <w:r w:rsidRPr="00A010C9">
        <w:t xml:space="preserve">Порядок проверки запуска </w:t>
      </w:r>
      <w:r w:rsidR="00E7342D" w:rsidRPr="00E7342D">
        <w:t>программного обеспечения</w:t>
      </w:r>
      <w:r w:rsidRPr="00A010C9">
        <w:t xml:space="preserve"> «</w:t>
      </w:r>
      <w:r w:rsidR="00E7342D">
        <w:t>Ядро</w:t>
      </w:r>
      <w:r w:rsidRPr="00A010C9">
        <w:t>»</w:t>
      </w:r>
      <w:bookmarkEnd w:id="103"/>
    </w:p>
    <w:p w:rsidR="0001673D" w:rsidRDefault="0001673D" w:rsidP="00A010C9">
      <w:pPr>
        <w:ind w:left="1134" w:right="397" w:firstLine="567"/>
      </w:pPr>
      <w:r w:rsidRPr="0097169A">
        <w:t xml:space="preserve">Для установки и запуска </w:t>
      </w:r>
      <w:r w:rsidR="00A010C9" w:rsidRPr="0097169A">
        <w:t>ПО «Ядро»</w:t>
      </w:r>
      <w:r w:rsidRPr="0097169A">
        <w:t xml:space="preserve"> для проверки основного (резервного) комплекта блоков ТУ8Б </w:t>
      </w:r>
      <w:r w:rsidR="00DA7C1B" w:rsidRPr="0097169A">
        <w:t xml:space="preserve">и ТС16Б необходимо выполнить </w:t>
      </w:r>
      <w:r w:rsidR="00A010C9" w:rsidRPr="0097169A">
        <w:t>5</w:t>
      </w:r>
      <w:r w:rsidR="00DA7C1B" w:rsidRPr="0097169A">
        <w:t>.2</w:t>
      </w:r>
      <w:r w:rsidRPr="0097169A">
        <w:t xml:space="preserve">.1 – </w:t>
      </w:r>
      <w:r w:rsidR="00A010C9" w:rsidRPr="0097169A">
        <w:t>5</w:t>
      </w:r>
      <w:r w:rsidR="00DA7C1B" w:rsidRPr="0097169A">
        <w:t>.2</w:t>
      </w:r>
      <w:r w:rsidRPr="0097169A">
        <w:t xml:space="preserve">.5 с выбором </w:t>
      </w:r>
      <w:r w:rsidR="00A010C9" w:rsidRPr="0097169A">
        <w:t>программного обеспечения</w:t>
      </w:r>
      <w:r w:rsidRPr="0097169A">
        <w:t xml:space="preserve"> из папки </w:t>
      </w:r>
      <w:r w:rsidR="00A010C9" w:rsidRPr="0097169A">
        <w:t>«</w:t>
      </w:r>
      <w:r w:rsidRPr="0097169A">
        <w:t>TST_OSN (TST_RES)</w:t>
      </w:r>
      <w:r w:rsidR="00A010C9" w:rsidRPr="0097169A">
        <w:t>»</w:t>
      </w:r>
      <w:r w:rsidRPr="0097169A">
        <w:t xml:space="preserve"> с носителя</w:t>
      </w:r>
      <w:r w:rsidR="00FF29F6" w:rsidRPr="0097169A">
        <w:t>.</w:t>
      </w:r>
    </w:p>
    <w:p w:rsidR="0097169A" w:rsidRPr="0097169A" w:rsidRDefault="0097169A" w:rsidP="00E7342D">
      <w:pPr>
        <w:ind w:left="1134" w:right="397" w:firstLine="567"/>
      </w:pPr>
      <w:r>
        <w:t>Извлечь носит</w:t>
      </w:r>
      <w:r w:rsidR="00E7342D">
        <w:t xml:space="preserve">ель из технологического ЭВМ и выполнить перезагрузку </w:t>
      </w:r>
      <w:r w:rsidR="00E7342D" w:rsidRPr="00E7342D">
        <w:t>с использованием одновременного нажатия клавиш «CTRL+ALT+DEL».</w:t>
      </w:r>
    </w:p>
    <w:p w:rsidR="004630B1" w:rsidRPr="00AA6D0C" w:rsidRDefault="00A010C9" w:rsidP="00AA6D0C">
      <w:pPr>
        <w:pStyle w:val="1"/>
        <w:tabs>
          <w:tab w:val="left" w:pos="1985"/>
        </w:tabs>
        <w:spacing w:before="240" w:after="240"/>
        <w:ind w:left="1701" w:firstLine="0"/>
        <w:jc w:val="both"/>
        <w:rPr>
          <w:rFonts w:eastAsia="Times New Roman" w:cs="Times New Roman"/>
          <w:b/>
          <w:szCs w:val="28"/>
        </w:rPr>
      </w:pPr>
      <w:bookmarkStart w:id="104" w:name="_Toc409007064"/>
      <w:bookmarkStart w:id="105" w:name="_Toc409101108"/>
      <w:r>
        <w:rPr>
          <w:rFonts w:eastAsia="Times New Roman" w:cs="Times New Roman"/>
          <w:b/>
          <w:szCs w:val="28"/>
        </w:rPr>
        <w:t>7</w:t>
      </w:r>
      <w:r w:rsidR="00D61AD4" w:rsidRPr="00AA6D0C">
        <w:rPr>
          <w:rFonts w:eastAsia="Times New Roman" w:cs="Times New Roman"/>
          <w:b/>
          <w:szCs w:val="28"/>
        </w:rPr>
        <w:t> </w:t>
      </w:r>
      <w:r w:rsidR="004630B1" w:rsidRPr="00D61AD4">
        <w:rPr>
          <w:rFonts w:eastAsia="Times New Roman" w:cs="Times New Roman"/>
          <w:b/>
          <w:szCs w:val="28"/>
        </w:rPr>
        <w:t xml:space="preserve">Действия </w:t>
      </w:r>
      <w:r w:rsidR="00A25E21">
        <w:rPr>
          <w:rFonts w:eastAsia="Times New Roman" w:cs="Times New Roman"/>
          <w:b/>
          <w:szCs w:val="28"/>
        </w:rPr>
        <w:t>оператора</w:t>
      </w:r>
      <w:r w:rsidR="004630B1" w:rsidRPr="00D61AD4">
        <w:rPr>
          <w:rFonts w:eastAsia="Times New Roman" w:cs="Times New Roman"/>
          <w:b/>
          <w:szCs w:val="28"/>
        </w:rPr>
        <w:t xml:space="preserve"> при нештатных ситуациях и авариях</w:t>
      </w:r>
      <w:bookmarkEnd w:id="40"/>
      <w:bookmarkEnd w:id="104"/>
      <w:bookmarkEnd w:id="105"/>
    </w:p>
    <w:p w:rsidR="004630B1" w:rsidRDefault="004630B1" w:rsidP="00A25E21">
      <w:pPr>
        <w:ind w:left="1134" w:right="395" w:firstLine="567"/>
        <w:rPr>
          <w:szCs w:val="28"/>
        </w:rPr>
      </w:pPr>
      <w:r>
        <w:rPr>
          <w:szCs w:val="28"/>
        </w:rPr>
        <w:t xml:space="preserve">Таблица </w:t>
      </w:r>
      <w:r w:rsidR="0001673D">
        <w:rPr>
          <w:szCs w:val="28"/>
        </w:rPr>
        <w:t>5</w:t>
      </w:r>
      <w:r>
        <w:rPr>
          <w:szCs w:val="28"/>
        </w:rPr>
        <w:t xml:space="preserve"> – Неисправности </w:t>
      </w:r>
      <w:r w:rsidR="00D65816">
        <w:rPr>
          <w:szCs w:val="28"/>
        </w:rPr>
        <w:t>Программы</w:t>
      </w:r>
    </w:p>
    <w:tbl>
      <w:tblPr>
        <w:tblW w:w="4405" w:type="pct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537"/>
        <w:gridCol w:w="3537"/>
        <w:gridCol w:w="2261"/>
      </w:tblGrid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№</w:t>
            </w:r>
          </w:p>
        </w:tc>
        <w:tc>
          <w:tcPr>
            <w:tcW w:w="1812" w:type="pct"/>
            <w:vAlign w:val="center"/>
          </w:tcPr>
          <w:p w:rsidR="004630B1" w:rsidRPr="00A010C9" w:rsidRDefault="005A1905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Признак неисправности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Объяснение неисправности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center"/>
              <w:rPr>
                <w:sz w:val="24"/>
                <w:szCs w:val="28"/>
              </w:rPr>
            </w:pPr>
            <w:r w:rsidRPr="00A010C9">
              <w:rPr>
                <w:sz w:val="24"/>
                <w:szCs w:val="28"/>
              </w:rPr>
              <w:t>Действия при неисправности</w:t>
            </w:r>
          </w:p>
        </w:tc>
      </w:tr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1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Нет телесигнализации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Нарушение целостности </w:t>
            </w:r>
            <w:r w:rsidR="00A25E21" w:rsidRPr="00A010C9">
              <w:rPr>
                <w:sz w:val="22"/>
              </w:rPr>
              <w:t>локально-вычислительной сети</w:t>
            </w:r>
            <w:r w:rsidRPr="00A010C9">
              <w:rPr>
                <w:sz w:val="22"/>
              </w:rPr>
              <w:t xml:space="preserve"> (проблема с сетевыми шнурами или коммутаторами)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Восстановить целостность </w:t>
            </w:r>
            <w:r w:rsidR="00A25E21" w:rsidRPr="00A010C9">
              <w:rPr>
                <w:sz w:val="22"/>
              </w:rPr>
              <w:t>локально-вычислительной сети</w:t>
            </w:r>
          </w:p>
        </w:tc>
      </w:tr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2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Зависание </w:t>
            </w:r>
            <w:r w:rsidR="00D65816" w:rsidRPr="00A010C9">
              <w:rPr>
                <w:sz w:val="22"/>
              </w:rPr>
              <w:t xml:space="preserve">ПО </w:t>
            </w:r>
            <w:r w:rsidR="00A010C9" w:rsidRPr="00A010C9">
              <w:rPr>
                <w:sz w:val="22"/>
              </w:rPr>
              <w:t>«</w:t>
            </w:r>
            <w:r w:rsidR="00D65816" w:rsidRPr="00A010C9">
              <w:rPr>
                <w:sz w:val="22"/>
              </w:rPr>
              <w:t>Оператор</w:t>
            </w:r>
            <w:r w:rsidR="00A010C9" w:rsidRPr="00A010C9">
              <w:rPr>
                <w:sz w:val="22"/>
              </w:rPr>
              <w:t>»</w:t>
            </w:r>
            <w:r w:rsidRPr="00A010C9">
              <w:rPr>
                <w:sz w:val="22"/>
              </w:rPr>
              <w:t xml:space="preserve">. Признаки: отсутствие отклика </w:t>
            </w:r>
            <w:r w:rsidR="00D65816" w:rsidRPr="00A010C9">
              <w:rPr>
                <w:sz w:val="22"/>
              </w:rPr>
              <w:t>приложения</w:t>
            </w:r>
            <w:r w:rsidRPr="00A010C9">
              <w:rPr>
                <w:sz w:val="22"/>
              </w:rPr>
              <w:t xml:space="preserve"> на действия пользователя или вовсе отсутствие картинки 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Сбой программного обеспечения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Перезапустить </w:t>
            </w:r>
            <w:r w:rsidR="00D65816" w:rsidRPr="00A010C9">
              <w:rPr>
                <w:sz w:val="22"/>
              </w:rPr>
              <w:t>ЭВМ Оператора</w:t>
            </w:r>
          </w:p>
        </w:tc>
      </w:tr>
      <w:tr w:rsidR="004630B1" w:rsidRPr="00060DEA" w:rsidTr="00A010C9">
        <w:tc>
          <w:tcPr>
            <w:tcW w:w="217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3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Зависание компьютера. Признаки: отсутствие курсора на экране, застывший курсор, сообщения о системных ошибках и пр</w:t>
            </w:r>
            <w:r w:rsidR="00A25E21" w:rsidRPr="00A010C9">
              <w:rPr>
                <w:sz w:val="22"/>
              </w:rPr>
              <w:t>.</w:t>
            </w:r>
          </w:p>
        </w:tc>
        <w:tc>
          <w:tcPr>
            <w:tcW w:w="1812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 xml:space="preserve">Зависание операционной системы </w:t>
            </w:r>
            <w:r w:rsidR="00D65816" w:rsidRPr="00A010C9">
              <w:rPr>
                <w:sz w:val="22"/>
              </w:rPr>
              <w:t>Оператора</w:t>
            </w:r>
          </w:p>
        </w:tc>
        <w:tc>
          <w:tcPr>
            <w:tcW w:w="1159" w:type="pct"/>
            <w:vAlign w:val="center"/>
          </w:tcPr>
          <w:p w:rsidR="004630B1" w:rsidRPr="00A010C9" w:rsidRDefault="004630B1" w:rsidP="00A010C9">
            <w:pPr>
              <w:jc w:val="left"/>
              <w:rPr>
                <w:sz w:val="22"/>
              </w:rPr>
            </w:pPr>
            <w:r w:rsidRPr="00A010C9">
              <w:rPr>
                <w:sz w:val="22"/>
              </w:rPr>
              <w:t>Перезагрузить компьютер. Для этого следует нажать кнопку «</w:t>
            </w:r>
            <w:r w:rsidRPr="00A010C9">
              <w:rPr>
                <w:sz w:val="22"/>
                <w:lang w:val="en-US"/>
              </w:rPr>
              <w:t>Reset</w:t>
            </w:r>
            <w:r w:rsidRPr="00A010C9">
              <w:rPr>
                <w:sz w:val="22"/>
              </w:rPr>
              <w:t xml:space="preserve">» на </w:t>
            </w:r>
            <w:r w:rsidRPr="00A010C9">
              <w:rPr>
                <w:sz w:val="22"/>
              </w:rPr>
              <w:lastRenderedPageBreak/>
              <w:t>корпусе компьютера</w:t>
            </w:r>
          </w:p>
        </w:tc>
      </w:tr>
    </w:tbl>
    <w:bookmarkEnd w:id="41"/>
    <w:bookmarkEnd w:id="42"/>
    <w:p w:rsidR="004630B1" w:rsidRDefault="004630B1" w:rsidP="004630B1">
      <w:pPr>
        <w:jc w:val="center"/>
        <w:rPr>
          <w:szCs w:val="28"/>
        </w:rPr>
      </w:pPr>
      <w:r>
        <w:rPr>
          <w:szCs w:val="28"/>
        </w:rPr>
        <w:lastRenderedPageBreak/>
        <w:t>Лист регистрации изменений</w:t>
      </w:r>
    </w:p>
    <w:p w:rsidR="004630B1" w:rsidRDefault="004630B1" w:rsidP="004630B1">
      <w:pPr>
        <w:tabs>
          <w:tab w:val="left" w:pos="3150"/>
        </w:tabs>
      </w:pPr>
    </w:p>
    <w:tbl>
      <w:tblPr>
        <w:tblW w:w="972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898"/>
        <w:gridCol w:w="992"/>
        <w:gridCol w:w="993"/>
        <w:gridCol w:w="1275"/>
        <w:gridCol w:w="1134"/>
        <w:gridCol w:w="1134"/>
        <w:gridCol w:w="1134"/>
        <w:gridCol w:w="1401"/>
      </w:tblGrid>
      <w:tr w:rsidR="004630B1" w:rsidTr="004630B1">
        <w:trPr>
          <w:cantSplit/>
        </w:trPr>
        <w:tc>
          <w:tcPr>
            <w:tcW w:w="768" w:type="dxa"/>
            <w:vMerge w:val="restart"/>
            <w:vAlign w:val="center"/>
          </w:tcPr>
          <w:p w:rsidR="004630B1" w:rsidRDefault="004630B1" w:rsidP="004630B1">
            <w:pPr>
              <w:pStyle w:val="12"/>
              <w:ind w:left="-78" w:firstLine="78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158" w:type="dxa"/>
            <w:gridSpan w:val="4"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4"/>
              </w:rPr>
            </w:pPr>
            <w:r>
              <w:rPr>
                <w:sz w:val="24"/>
              </w:rPr>
              <w:t>Номера листов</w:t>
            </w:r>
          </w:p>
        </w:tc>
        <w:tc>
          <w:tcPr>
            <w:tcW w:w="1134" w:type="dxa"/>
            <w:vMerge w:val="restart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134" w:type="dxa"/>
            <w:vMerge w:val="restart"/>
            <w:vAlign w:val="center"/>
          </w:tcPr>
          <w:p w:rsidR="004630B1" w:rsidRDefault="004630B1" w:rsidP="004630B1">
            <w:pPr>
              <w:pStyle w:val="12"/>
              <w:jc w:val="center"/>
              <w:rPr>
                <w:sz w:val="24"/>
              </w:rPr>
            </w:pPr>
            <w:r>
              <w:rPr>
                <w:sz w:val="24"/>
              </w:rPr>
              <w:t>№ приказа</w:t>
            </w:r>
          </w:p>
        </w:tc>
        <w:tc>
          <w:tcPr>
            <w:tcW w:w="1134" w:type="dxa"/>
            <w:vMerge w:val="restart"/>
            <w:vAlign w:val="center"/>
          </w:tcPr>
          <w:p w:rsidR="004630B1" w:rsidRDefault="004630B1" w:rsidP="004630B1">
            <w:pPr>
              <w:pStyle w:val="12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1401" w:type="dxa"/>
            <w:vMerge w:val="restart"/>
            <w:vAlign w:val="center"/>
          </w:tcPr>
          <w:p w:rsidR="004630B1" w:rsidRDefault="004630B1" w:rsidP="004630B1">
            <w:pPr>
              <w:pStyle w:val="12"/>
              <w:ind w:right="-6"/>
              <w:jc w:val="center"/>
              <w:rPr>
                <w:sz w:val="24"/>
              </w:rPr>
            </w:pPr>
            <w:r>
              <w:rPr>
                <w:sz w:val="24"/>
              </w:rPr>
              <w:t>Дата введения</w:t>
            </w:r>
          </w:p>
        </w:tc>
      </w:tr>
      <w:tr w:rsidR="004630B1" w:rsidTr="004630B1">
        <w:tc>
          <w:tcPr>
            <w:tcW w:w="768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898" w:type="dxa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992" w:type="dxa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993" w:type="dxa"/>
            <w:vAlign w:val="center"/>
          </w:tcPr>
          <w:p w:rsidR="004630B1" w:rsidRDefault="004630B1" w:rsidP="004630B1">
            <w:pPr>
              <w:pStyle w:val="12"/>
              <w:tabs>
                <w:tab w:val="left" w:pos="777"/>
              </w:tabs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275" w:type="dxa"/>
            <w:vAlign w:val="center"/>
          </w:tcPr>
          <w:p w:rsidR="004630B1" w:rsidRDefault="004630B1" w:rsidP="004630B1">
            <w:pPr>
              <w:pStyle w:val="12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1134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1134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  <w:tc>
          <w:tcPr>
            <w:tcW w:w="1401" w:type="dxa"/>
            <w:vMerge/>
            <w:vAlign w:val="center"/>
          </w:tcPr>
          <w:p w:rsidR="004630B1" w:rsidRDefault="004630B1" w:rsidP="004630B1">
            <w:pPr>
              <w:pStyle w:val="12"/>
              <w:ind w:right="255"/>
              <w:jc w:val="center"/>
              <w:rPr>
                <w:sz w:val="28"/>
              </w:rPr>
            </w:pPr>
          </w:p>
        </w:tc>
      </w:tr>
      <w:tr w:rsidR="004630B1" w:rsidRPr="001057ED" w:rsidTr="004630B1">
        <w:tc>
          <w:tcPr>
            <w:tcW w:w="768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1</w:t>
            </w:r>
          </w:p>
        </w:tc>
        <w:tc>
          <w:tcPr>
            <w:tcW w:w="898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2</w:t>
            </w:r>
          </w:p>
        </w:tc>
        <w:tc>
          <w:tcPr>
            <w:tcW w:w="992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3</w:t>
            </w:r>
          </w:p>
        </w:tc>
        <w:tc>
          <w:tcPr>
            <w:tcW w:w="993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4</w:t>
            </w:r>
          </w:p>
        </w:tc>
        <w:tc>
          <w:tcPr>
            <w:tcW w:w="1275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5</w:t>
            </w:r>
          </w:p>
        </w:tc>
        <w:tc>
          <w:tcPr>
            <w:tcW w:w="1134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6</w:t>
            </w:r>
          </w:p>
        </w:tc>
        <w:tc>
          <w:tcPr>
            <w:tcW w:w="1134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7</w:t>
            </w:r>
          </w:p>
        </w:tc>
        <w:tc>
          <w:tcPr>
            <w:tcW w:w="1134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8</w:t>
            </w:r>
          </w:p>
        </w:tc>
        <w:tc>
          <w:tcPr>
            <w:tcW w:w="1401" w:type="dxa"/>
            <w:vAlign w:val="center"/>
          </w:tcPr>
          <w:p w:rsidR="004630B1" w:rsidRPr="001057ED" w:rsidRDefault="004630B1" w:rsidP="004630B1">
            <w:pPr>
              <w:pStyle w:val="12"/>
              <w:ind w:right="255"/>
              <w:jc w:val="center"/>
            </w:pPr>
            <w:r w:rsidRPr="001057ED">
              <w:t>9</w:t>
            </w: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  <w:tr w:rsidR="004630B1" w:rsidTr="004630B1">
        <w:tc>
          <w:tcPr>
            <w:tcW w:w="76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898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993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275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  <w:tc>
          <w:tcPr>
            <w:tcW w:w="1401" w:type="dxa"/>
          </w:tcPr>
          <w:p w:rsidR="004630B1" w:rsidRDefault="004630B1" w:rsidP="004630B1">
            <w:pPr>
              <w:pStyle w:val="12"/>
              <w:ind w:right="255"/>
              <w:jc w:val="both"/>
              <w:rPr>
                <w:sz w:val="28"/>
              </w:rPr>
            </w:pPr>
          </w:p>
        </w:tc>
      </w:tr>
    </w:tbl>
    <w:p w:rsidR="00893AA9" w:rsidRPr="00A6350B" w:rsidRDefault="00893AA9" w:rsidP="00A6350B">
      <w:pPr>
        <w:tabs>
          <w:tab w:val="left" w:pos="3150"/>
        </w:tabs>
      </w:pPr>
    </w:p>
    <w:sectPr w:rsidR="00893AA9" w:rsidRPr="00A6350B" w:rsidSect="008A3E94">
      <w:headerReference w:type="default" r:id="rId35"/>
      <w:footerReference w:type="default" r:id="rId36"/>
      <w:pgSz w:w="11906" w:h="16838"/>
      <w:pgMar w:top="709" w:right="284" w:bottom="1418" w:left="737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17" w:rsidRDefault="000D4117" w:rsidP="00E41B86">
      <w:r>
        <w:separator/>
      </w:r>
    </w:p>
  </w:endnote>
  <w:endnote w:type="continuationSeparator" w:id="0">
    <w:p w:rsidR="000D4117" w:rsidRDefault="000D4117" w:rsidP="00E4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7EFF" w:usb1="D200FDFF" w:usb2="00046029" w:usb3="00000000" w:csb0="0000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A" w:rsidRPr="00A6350B" w:rsidRDefault="0097169A">
    <w:pPr>
      <w:pStyle w:val="aa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269ECCD5" wp14:editId="3524D621">
              <wp:simplePos x="0" y="0"/>
              <wp:positionH relativeFrom="column">
                <wp:posOffset>6421755</wp:posOffset>
              </wp:positionH>
              <wp:positionV relativeFrom="paragraph">
                <wp:posOffset>-283845</wp:posOffset>
              </wp:positionV>
              <wp:extent cx="266700" cy="127000"/>
              <wp:effectExtent l="0" t="0" r="0" b="6350"/>
              <wp:wrapNone/>
              <wp:docPr id="111" name="Поле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127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241836" w:rsidRDefault="0097169A" w:rsidP="00750D4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41836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41836">
                            <w:rPr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241836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3894">
                            <w:rPr>
                              <w:noProof/>
                              <w:sz w:val="20"/>
                              <w:szCs w:val="20"/>
                            </w:rPr>
                            <w:t>25</w:t>
                          </w:r>
                          <w:r w:rsidRPr="00241836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ECCD5" id="_x0000_t202" coordsize="21600,21600" o:spt="202" path="m,l,21600r21600,l21600,xe">
              <v:stroke joinstyle="miter"/>
              <v:path gradientshapeok="t" o:connecttype="rect"/>
            </v:shapetype>
            <v:shape id="Поле 111" o:spid="_x0000_s1037" type="#_x0000_t202" style="position:absolute;left:0;text-align:left;margin-left:505.65pt;margin-top:-22.35pt;width:21pt;height:10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" fillcolor="white [3201]" stroked="f" strokeweight=".5pt">
              <v:path arrowok="t"/>
              <v:textbox inset="0,0,0,0">
                <w:txbxContent>
                  <w:p w:rsidR="0097169A" w:rsidRPr="00241836" w:rsidRDefault="0097169A" w:rsidP="00750D4A">
                    <w:pPr>
                      <w:rPr>
                        <w:sz w:val="20"/>
                        <w:szCs w:val="20"/>
                      </w:rPr>
                    </w:pPr>
                    <w:r w:rsidRPr="00241836">
                      <w:rPr>
                        <w:sz w:val="20"/>
                        <w:szCs w:val="20"/>
                      </w:rPr>
                      <w:fldChar w:fldCharType="begin"/>
                    </w:r>
                    <w:r w:rsidRPr="00241836">
                      <w:rPr>
                        <w:sz w:val="20"/>
                        <w:szCs w:val="20"/>
                      </w:rPr>
                      <w:instrText>NUMPAGES  \* Arabic  \* MERGEFORMAT</w:instrText>
                    </w:r>
                    <w:r w:rsidRPr="00241836">
                      <w:rPr>
                        <w:sz w:val="20"/>
                        <w:szCs w:val="20"/>
                      </w:rPr>
                      <w:fldChar w:fldCharType="separate"/>
                    </w:r>
                    <w:r w:rsidR="00673894">
                      <w:rPr>
                        <w:noProof/>
                        <w:sz w:val="20"/>
                        <w:szCs w:val="20"/>
                      </w:rPr>
                      <w:t>25</w:t>
                    </w:r>
                    <w:r w:rsidRPr="00241836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1378627" wp14:editId="2A228207">
              <wp:simplePos x="0" y="0"/>
              <wp:positionH relativeFrom="column">
                <wp:posOffset>5837555</wp:posOffset>
              </wp:positionH>
              <wp:positionV relativeFrom="paragraph">
                <wp:posOffset>-283845</wp:posOffset>
              </wp:positionV>
              <wp:extent cx="158750" cy="127000"/>
              <wp:effectExtent l="0" t="0" r="0" b="6350"/>
              <wp:wrapNone/>
              <wp:docPr id="108" name="Поле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27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630726" w:rsidRDefault="0097169A" w:rsidP="00750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3072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30726">
                            <w:rPr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63072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3072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378627" id="Поле 108" o:spid="_x0000_s1038" type="#_x0000_t202" style="position:absolute;left:0;text-align:left;margin-left:459.65pt;margin-top:-22.35pt;width:12.5pt;height:10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" fillcolor="white [3201]" stroked="f" strokeweight=".5pt">
              <v:path arrowok="t"/>
              <v:textbox inset="0,0,0,0">
                <w:txbxContent>
                  <w:p w:rsidR="0097169A" w:rsidRPr="00630726" w:rsidRDefault="0097169A" w:rsidP="00750D4A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630726">
                      <w:rPr>
                        <w:sz w:val="18"/>
                        <w:szCs w:val="18"/>
                      </w:rPr>
                      <w:fldChar w:fldCharType="begin"/>
                    </w:r>
                    <w:r w:rsidRPr="00630726">
                      <w:rPr>
                        <w:sz w:val="18"/>
                        <w:szCs w:val="18"/>
                      </w:rPr>
                      <w:instrText>PAGE   \* MERGEFORMAT</w:instrText>
                    </w:r>
                    <w:r w:rsidRPr="00630726">
                      <w:rPr>
                        <w:sz w:val="18"/>
                        <w:szCs w:val="18"/>
                      </w:rPr>
                      <w:fldChar w:fldCharType="separate"/>
                    </w:r>
                    <w:r w:rsidR="006738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30726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08E303B0" wp14:editId="081132CF">
              <wp:simplePos x="0" y="0"/>
              <wp:positionH relativeFrom="column">
                <wp:posOffset>2827655</wp:posOffset>
              </wp:positionH>
              <wp:positionV relativeFrom="paragraph">
                <wp:posOffset>-366395</wp:posOffset>
              </wp:positionV>
              <wp:extent cx="2228850" cy="708660"/>
              <wp:effectExtent l="0" t="0" r="19050" b="15240"/>
              <wp:wrapNone/>
              <wp:docPr id="100" name="Поле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708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535A02" w:rsidRDefault="0097169A" w:rsidP="00750D4A">
                          <w:pPr>
                            <w:jc w:val="center"/>
                            <w:rPr>
                              <w:i/>
                              <w:sz w:val="24"/>
                              <w:szCs w:val="18"/>
                            </w:rPr>
                          </w:pPr>
                          <w:r w:rsidRPr="00535A02">
                            <w:rPr>
                              <w:i/>
                              <w:sz w:val="24"/>
                              <w:szCs w:val="18"/>
                            </w:rPr>
                            <w:t xml:space="preserve">ТЕСТЕР </w:t>
                          </w:r>
                          <w:r>
                            <w:rPr>
                              <w:i/>
                              <w:sz w:val="24"/>
                              <w:szCs w:val="18"/>
                            </w:rPr>
                            <w:br/>
                            <w:t xml:space="preserve">БЕЗОПАСНЫХ </w:t>
                          </w:r>
                          <w:r w:rsidRPr="00535A02">
                            <w:rPr>
                              <w:i/>
                              <w:sz w:val="24"/>
                              <w:szCs w:val="18"/>
                            </w:rPr>
                            <w:t>БЛОКОВ</w:t>
                          </w:r>
                        </w:p>
                        <w:p w:rsidR="0097169A" w:rsidRPr="005A1905" w:rsidRDefault="0097169A" w:rsidP="00AA6D0C">
                          <w:pPr>
                            <w:pStyle w:val="1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97169A" w:rsidRPr="00816D8D" w:rsidRDefault="0097169A" w:rsidP="00750D4A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Times New Roman" w:cs="Times New Roman"/>
                              <w:i/>
                              <w:sz w:val="18"/>
                              <w:szCs w:val="18"/>
                            </w:rPr>
                            <w:t>Руководство оператора</w:t>
                          </w:r>
                        </w:p>
                        <w:p w:rsidR="0097169A" w:rsidRPr="00D90DB1" w:rsidRDefault="0097169A" w:rsidP="00750D4A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E303B0" id="Поле 100" o:spid="_x0000_s1039" type="#_x0000_t202" style="position:absolute;left:0;text-align:left;margin-left:222.65pt;margin-top:-28.85pt;width:175.5pt;height:55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" fillcolor="white [3201]" strokecolor="white [3212]" strokeweight=".5pt">
              <v:textbox inset="0,0,0,0">
                <w:txbxContent>
                  <w:p w:rsidR="0097169A" w:rsidRPr="00535A02" w:rsidRDefault="0097169A" w:rsidP="00750D4A">
                    <w:pPr>
                      <w:jc w:val="center"/>
                      <w:rPr>
                        <w:i/>
                        <w:sz w:val="24"/>
                        <w:szCs w:val="18"/>
                      </w:rPr>
                    </w:pPr>
                    <w:r w:rsidRPr="00535A02">
                      <w:rPr>
                        <w:i/>
                        <w:sz w:val="24"/>
                        <w:szCs w:val="18"/>
                      </w:rPr>
                      <w:t xml:space="preserve">ТЕСТЕР </w:t>
                    </w:r>
                    <w:r>
                      <w:rPr>
                        <w:i/>
                        <w:sz w:val="24"/>
                        <w:szCs w:val="18"/>
                      </w:rPr>
                      <w:br/>
                      <w:t xml:space="preserve">БЕЗОПАСНЫХ </w:t>
                    </w:r>
                    <w:r w:rsidRPr="00535A02">
                      <w:rPr>
                        <w:i/>
                        <w:sz w:val="24"/>
                        <w:szCs w:val="18"/>
                      </w:rPr>
                      <w:t>БЛОКОВ</w:t>
                    </w:r>
                  </w:p>
                  <w:p w:rsidR="0097169A" w:rsidRPr="005A1905" w:rsidRDefault="0097169A" w:rsidP="00AA6D0C">
                    <w:pPr>
                      <w:pStyle w:val="1"/>
                      <w:rPr>
                        <w:sz w:val="16"/>
                        <w:szCs w:val="16"/>
                      </w:rPr>
                    </w:pPr>
                  </w:p>
                  <w:p w:rsidR="0097169A" w:rsidRPr="00816D8D" w:rsidRDefault="0097169A" w:rsidP="00750D4A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eastAsia="Times New Roman" w:cs="Times New Roman"/>
                        <w:i/>
                        <w:sz w:val="18"/>
                        <w:szCs w:val="18"/>
                      </w:rPr>
                      <w:t>Руководство оператора</w:t>
                    </w:r>
                  </w:p>
                  <w:p w:rsidR="0097169A" w:rsidRPr="00D90DB1" w:rsidRDefault="0097169A" w:rsidP="00750D4A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6D6E7B3" wp14:editId="4D836FDB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99" name="Поле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97169A" w:rsidRPr="008872A3" w:rsidRDefault="0097169A" w:rsidP="004630B1"/>
                        <w:p w:rsidR="0097169A" w:rsidRPr="008872A3" w:rsidRDefault="0097169A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D6E7B3" id="Поле 99" o:spid="_x0000_s1040" type="#_x0000_t202" style="position:absolute;left:0;text-align:left;margin-left:263.25pt;margin-top:760.35pt;width:165pt;height:5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" fillcolor="white [3201]" strokecolor="white [3212]" strokeweight=".5pt">
              <v:textbox inset="0,0,0,0">
                <w:txbxContent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97169A" w:rsidRPr="008872A3" w:rsidRDefault="0097169A" w:rsidP="004630B1"/>
                  <w:p w:rsidR="0097169A" w:rsidRPr="008872A3" w:rsidRDefault="0097169A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666F661" wp14:editId="7706CE90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95" name="Поле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97169A" w:rsidRPr="008872A3" w:rsidRDefault="0097169A" w:rsidP="004630B1"/>
                        <w:p w:rsidR="0097169A" w:rsidRPr="008872A3" w:rsidRDefault="0097169A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66F661" id="Поле 95" o:spid="_x0000_s1041" type="#_x0000_t202" style="position:absolute;left:0;text-align:left;margin-left:263.25pt;margin-top:760.35pt;width:165pt;height:5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" fillcolor="white [3201]" strokecolor="white [3212]" strokeweight=".5pt">
              <v:textbox inset="0,0,0,0">
                <w:txbxContent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97169A" w:rsidRPr="008872A3" w:rsidRDefault="0097169A" w:rsidP="004630B1"/>
                  <w:p w:rsidR="0097169A" w:rsidRPr="008872A3" w:rsidRDefault="0097169A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B2F56A8" wp14:editId="421C5E0C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91" name="Поле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97169A" w:rsidRPr="008872A3" w:rsidRDefault="0097169A" w:rsidP="004630B1"/>
                        <w:p w:rsidR="0097169A" w:rsidRPr="008872A3" w:rsidRDefault="0097169A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2F56A8" id="Поле 91" o:spid="_x0000_s1042" type="#_x0000_t202" style="position:absolute;left:0;text-align:left;margin-left:263.25pt;margin-top:760.35pt;width:165pt;height:5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" fillcolor="white [3201]" strokecolor="white [3212]" strokeweight=".5pt">
              <v:textbox inset="0,0,0,0">
                <w:txbxContent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97169A" w:rsidRPr="008872A3" w:rsidRDefault="0097169A" w:rsidP="004630B1"/>
                  <w:p w:rsidR="0097169A" w:rsidRPr="008872A3" w:rsidRDefault="0097169A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550C53B" wp14:editId="16AB3E3B">
              <wp:simplePos x="0" y="0"/>
              <wp:positionH relativeFrom="column">
                <wp:posOffset>3343275</wp:posOffset>
              </wp:positionH>
              <wp:positionV relativeFrom="paragraph">
                <wp:posOffset>9656445</wp:posOffset>
              </wp:positionV>
              <wp:extent cx="2095500" cy="723900"/>
              <wp:effectExtent l="9525" t="7620" r="9525" b="11430"/>
              <wp:wrapNone/>
              <wp:docPr id="87" name="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7239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Микропроцессорная централизация </w:t>
                          </w:r>
                        </w:p>
                        <w:p w:rsidR="0097169A" w:rsidRPr="008872A3" w:rsidRDefault="0097169A" w:rsidP="004630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>стрелок и сигналов «Днепр»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Автоматизированное рабочее место</w:t>
                          </w:r>
                          <w:r w:rsidRPr="008872A3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дежурного по станции</w:t>
                          </w:r>
                        </w:p>
                        <w:p w:rsidR="0097169A" w:rsidRPr="008872A3" w:rsidRDefault="0097169A" w:rsidP="004630B1">
                          <w:pPr>
                            <w:pStyle w:val="1"/>
                            <w:ind w:firstLine="0"/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872A3">
                            <w:rPr>
                              <w:rFonts w:eastAsia="Times New Roman" w:cs="Times New Roman"/>
                              <w:i/>
                              <w:sz w:val="20"/>
                              <w:szCs w:val="20"/>
                            </w:rPr>
                            <w:t>Руководство пользователя</w:t>
                          </w:r>
                        </w:p>
                        <w:p w:rsidR="0097169A" w:rsidRPr="008872A3" w:rsidRDefault="0097169A" w:rsidP="004630B1"/>
                        <w:p w:rsidR="0097169A" w:rsidRPr="008872A3" w:rsidRDefault="0097169A" w:rsidP="004630B1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50C53B" id="Поле 87" o:spid="_x0000_s1043" type="#_x0000_t202" style="position:absolute;left:0;text-align:left;margin-left:263.25pt;margin-top:760.35pt;width:165pt;height:5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" fillcolor="white [3201]" strokecolor="white [3212]" strokeweight=".5pt">
              <v:textbox inset="0,0,0,0">
                <w:txbxContent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 xml:space="preserve">Микропроцессорная централизация </w:t>
                    </w:r>
                  </w:p>
                  <w:p w:rsidR="0097169A" w:rsidRPr="008872A3" w:rsidRDefault="0097169A" w:rsidP="004630B1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i/>
                        <w:sz w:val="20"/>
                        <w:szCs w:val="20"/>
                      </w:rPr>
                      <w:t>стрелок и сигналов «Днепр»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Автоматизированное рабочее место</w:t>
                    </w:r>
                    <w:r w:rsidRPr="008872A3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дежурного по станции</w:t>
                    </w:r>
                  </w:p>
                  <w:p w:rsidR="0097169A" w:rsidRPr="008872A3" w:rsidRDefault="0097169A" w:rsidP="004630B1">
                    <w:pPr>
                      <w:pStyle w:val="1"/>
                      <w:ind w:firstLine="0"/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</w:pPr>
                    <w:r w:rsidRPr="008872A3">
                      <w:rPr>
                        <w:rFonts w:eastAsia="Times New Roman" w:cs="Times New Roman"/>
                        <w:i/>
                        <w:sz w:val="20"/>
                        <w:szCs w:val="20"/>
                      </w:rPr>
                      <w:t>Руководство пользователя</w:t>
                    </w:r>
                  </w:p>
                  <w:p w:rsidR="0097169A" w:rsidRPr="008872A3" w:rsidRDefault="0097169A" w:rsidP="004630B1"/>
                  <w:p w:rsidR="0097169A" w:rsidRPr="008872A3" w:rsidRDefault="0097169A" w:rsidP="004630B1">
                    <w:pPr>
                      <w:pStyle w:val="1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27F1016" wp14:editId="1F98EDBE">
              <wp:simplePos x="0" y="0"/>
              <wp:positionH relativeFrom="column">
                <wp:posOffset>3570605</wp:posOffset>
              </wp:positionH>
              <wp:positionV relativeFrom="paragraph">
                <wp:posOffset>-927100</wp:posOffset>
              </wp:positionV>
              <wp:extent cx="2533650" cy="342900"/>
              <wp:effectExtent l="0" t="0" r="19050" b="1905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8F058C" w:rsidRDefault="0097169A" w:rsidP="004630B1">
                          <w:pPr>
                            <w:jc w:val="center"/>
                            <w:rPr>
                              <w:caps/>
                              <w:color w:val="FF0000"/>
                            </w:rPr>
                          </w:pPr>
                          <w:r w:rsidRPr="00535A02">
                            <w:t>BY.ИШДЖ.00044-01-01 34 01</w:t>
                          </w:r>
                        </w:p>
                        <w:p w:rsidR="0097169A" w:rsidRPr="00D90DB1" w:rsidRDefault="0097169A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F1016" id="Поле 1" o:spid="_x0000_s1044" type="#_x0000_t202" style="position:absolute;left:0;text-align:left;margin-left:281.15pt;margin-top:-73pt;width:199.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" fillcolor="white [3201]" strokecolor="white [3212]" strokeweight=".5pt">
              <v:textbox>
                <w:txbxContent>
                  <w:p w:rsidR="0097169A" w:rsidRPr="008F058C" w:rsidRDefault="0097169A" w:rsidP="004630B1">
                    <w:pPr>
                      <w:jc w:val="center"/>
                      <w:rPr>
                        <w:caps/>
                        <w:color w:val="FF0000"/>
                      </w:rPr>
                    </w:pPr>
                    <w:r w:rsidRPr="00535A02">
                      <w:t>BY.ИШДЖ.00044-01-01 34 01</w:t>
                    </w:r>
                  </w:p>
                  <w:p w:rsidR="0097169A" w:rsidRPr="00D90DB1" w:rsidRDefault="0097169A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640" behindDoc="0" locked="1" layoutInCell="1" allowOverlap="1" wp14:anchorId="7378DCDE" wp14:editId="7EBE223C">
              <wp:simplePos x="0" y="0"/>
              <wp:positionH relativeFrom="column">
                <wp:posOffset>2372360</wp:posOffset>
              </wp:positionH>
              <wp:positionV relativeFrom="paragraph">
                <wp:posOffset>64770</wp:posOffset>
              </wp:positionV>
              <wp:extent cx="565150" cy="139700"/>
              <wp:effectExtent l="0" t="0" r="6350" b="1270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Pr="00630726" w:rsidRDefault="0097169A" w:rsidP="00535A02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01.15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8DCDE" id="Поле 10" o:spid="_x0000_s1045" type="#_x0000_t202" style="position:absolute;left:0;text-align:left;margin-left:186.8pt;margin-top:5.1pt;width:44.5pt;height:1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" filled="f" stroked="f">
              <v:textbox inset="0,0,0,0">
                <w:txbxContent>
                  <w:p w:rsidR="0097169A" w:rsidRPr="00630726" w:rsidRDefault="0097169A" w:rsidP="00535A02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01.15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1" layoutInCell="1" allowOverlap="1" wp14:anchorId="6B2A834B" wp14:editId="58FBD0C7">
              <wp:simplePos x="0" y="0"/>
              <wp:positionH relativeFrom="column">
                <wp:posOffset>2375535</wp:posOffset>
              </wp:positionH>
              <wp:positionV relativeFrom="paragraph">
                <wp:posOffset>-302895</wp:posOffset>
              </wp:positionV>
              <wp:extent cx="565150" cy="139700"/>
              <wp:effectExtent l="0" t="0" r="6350" b="12700"/>
              <wp:wrapNone/>
              <wp:docPr id="9" name="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Pr="00630726" w:rsidRDefault="0097169A" w:rsidP="00535A02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01.15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A834B" id="Поле 9" o:spid="_x0000_s1046" type="#_x0000_t202" style="position:absolute;left:0;text-align:left;margin-left:187.05pt;margin-top:-23.85pt;width:44.5pt;height:1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" filled="f" stroked="f">
              <v:textbox inset="0,0,0,0">
                <w:txbxContent>
                  <w:p w:rsidR="0097169A" w:rsidRPr="00630726" w:rsidRDefault="0097169A" w:rsidP="00535A02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01.15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544" behindDoc="0" locked="1" layoutInCell="1" allowOverlap="1" wp14:anchorId="63130030" wp14:editId="6AFB231A">
              <wp:simplePos x="0" y="0"/>
              <wp:positionH relativeFrom="column">
                <wp:posOffset>2373630</wp:posOffset>
              </wp:positionH>
              <wp:positionV relativeFrom="paragraph">
                <wp:posOffset>-463550</wp:posOffset>
              </wp:positionV>
              <wp:extent cx="565150" cy="139700"/>
              <wp:effectExtent l="0" t="0" r="6350" b="1270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Pr="00630726" w:rsidRDefault="0097169A" w:rsidP="00535A02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01.15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30030" id="Поле 8" o:spid="_x0000_s1047" type="#_x0000_t202" style="position:absolute;left:0;text-align:left;margin-left:186.9pt;margin-top:-36.5pt;width:44.5pt;height:1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" filled="f" stroked="f">
              <v:textbox inset="0,0,0,0">
                <w:txbxContent>
                  <w:p w:rsidR="0097169A" w:rsidRPr="00630726" w:rsidRDefault="0097169A" w:rsidP="00535A02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01.15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1" layoutInCell="1" allowOverlap="1" wp14:anchorId="2D59C693" wp14:editId="6823AFEB">
              <wp:simplePos x="0" y="0"/>
              <wp:positionH relativeFrom="column">
                <wp:posOffset>1056005</wp:posOffset>
              </wp:positionH>
              <wp:positionV relativeFrom="paragraph">
                <wp:posOffset>46355</wp:posOffset>
              </wp:positionV>
              <wp:extent cx="565150" cy="139700"/>
              <wp:effectExtent l="0" t="0" r="6350" b="1270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Pr="00630726" w:rsidRDefault="0097169A" w:rsidP="00816D8D">
                          <w:pPr>
                            <w:pStyle w:val="a8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Кашпар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9C693" id="Поле 15" o:spid="_x0000_s1048" type="#_x0000_t202" style="position:absolute;left:0;text-align:left;margin-left:83.15pt;margin-top:3.65pt;width:44.5pt;height:1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" filled="f" stroked="f">
              <v:textbox inset="0,0,0,0">
                <w:txbxContent>
                  <w:p w:rsidR="0097169A" w:rsidRPr="00630726" w:rsidRDefault="0097169A" w:rsidP="00816D8D">
                    <w:pPr>
                      <w:pStyle w:val="a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Кашпар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1" layoutInCell="1" allowOverlap="1" wp14:anchorId="2A959ADD" wp14:editId="4862D8BE">
              <wp:simplePos x="0" y="0"/>
              <wp:positionH relativeFrom="column">
                <wp:posOffset>1056005</wp:posOffset>
              </wp:positionH>
              <wp:positionV relativeFrom="paragraph">
                <wp:posOffset>-302895</wp:posOffset>
              </wp:positionV>
              <wp:extent cx="704850" cy="162560"/>
              <wp:effectExtent l="0" t="0" r="0" b="889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Default="0097169A" w:rsidP="00630726">
                          <w:pPr>
                            <w:pStyle w:val="a8"/>
                            <w:jc w:val="both"/>
                          </w:pPr>
                          <w:r w:rsidRPr="00535A02">
                            <w:rPr>
                              <w:sz w:val="20"/>
                              <w:szCs w:val="20"/>
                            </w:rPr>
                            <w:t>Митасов</w:t>
                          </w:r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53476A02" wp14:editId="75BABE38">
                                <wp:extent cx="742950" cy="161925"/>
                                <wp:effectExtent l="0" t="0" r="0" b="0"/>
                                <wp:docPr id="6" name="Рисунок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2950" cy="161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59ADD" id="Поле 17" o:spid="_x0000_s1049" type="#_x0000_t202" style="position:absolute;left:0;text-align:left;margin-left:83.15pt;margin-top:-23.85pt;width:55.5pt;height:12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" filled="f" stroked="f">
              <v:textbox inset="0,0,0,0">
                <w:txbxContent>
                  <w:p w:rsidR="0097169A" w:rsidRDefault="0097169A" w:rsidP="00630726">
                    <w:pPr>
                      <w:pStyle w:val="a8"/>
                      <w:jc w:val="both"/>
                    </w:pPr>
                    <w:r w:rsidRPr="00535A02">
                      <w:rPr>
                        <w:sz w:val="20"/>
                        <w:szCs w:val="20"/>
                      </w:rPr>
                      <w:t>Митасов</w:t>
                    </w:r>
                    <w:r>
                      <w:rPr>
                        <w:noProof/>
                        <w:lang w:eastAsia="ru-RU"/>
                      </w:rPr>
                      <w:drawing>
                        <wp:inline distT="0" distB="0" distL="0" distR="0" wp14:anchorId="53476A02" wp14:editId="75BABE38">
                          <wp:extent cx="742950" cy="161925"/>
                          <wp:effectExtent l="0" t="0" r="0" b="0"/>
                          <wp:docPr id="6" name="Рисунок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2950" cy="161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>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1" layoutInCell="1" allowOverlap="1" wp14:anchorId="1321BD4E" wp14:editId="1068095E">
              <wp:simplePos x="0" y="0"/>
              <wp:positionH relativeFrom="column">
                <wp:posOffset>1651000</wp:posOffset>
              </wp:positionH>
              <wp:positionV relativeFrom="paragraph">
                <wp:posOffset>9539605</wp:posOffset>
              </wp:positionV>
              <wp:extent cx="744855" cy="162560"/>
              <wp:effectExtent l="3175" t="0" r="4445" b="381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Default="0097169A">
                          <w:pPr>
                            <w:pStyle w:val="a8"/>
                          </w:pPr>
                          <w:r>
                            <w:t xml:space="preserve">  Михиенко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1BD4E" id="Поле 4" o:spid="_x0000_s1050" type="#_x0000_t202" style="position:absolute;left:0;text-align:left;margin-left:130pt;margin-top:751.15pt;width:58.65pt;height:1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" filled="f" stroked="f">
              <v:textbox inset="0,0,0,0">
                <w:txbxContent>
                  <w:p w:rsidR="0097169A" w:rsidRDefault="0097169A">
                    <w:pPr>
                      <w:pStyle w:val="a8"/>
                    </w:pPr>
                    <w:r>
                      <w:t xml:space="preserve">  Михиенко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1" layoutInCell="1" allowOverlap="1" wp14:anchorId="023C1F30" wp14:editId="57852537">
              <wp:simplePos x="0" y="0"/>
              <wp:positionH relativeFrom="column">
                <wp:posOffset>1651000</wp:posOffset>
              </wp:positionH>
              <wp:positionV relativeFrom="paragraph">
                <wp:posOffset>9539605</wp:posOffset>
              </wp:positionV>
              <wp:extent cx="744855" cy="162560"/>
              <wp:effectExtent l="3175" t="0" r="4445" b="381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Default="0097169A">
                          <w:pPr>
                            <w:pStyle w:val="a8"/>
                          </w:pPr>
                          <w:r>
                            <w:t xml:space="preserve">  Михиенко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C1F30" id="Поле 3" o:spid="_x0000_s1051" type="#_x0000_t202" style="position:absolute;left:0;text-align:left;margin-left:130pt;margin-top:751.15pt;width:58.65pt;height:12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" filled="f" stroked="f">
              <v:textbox inset="0,0,0,0">
                <w:txbxContent>
                  <w:p w:rsidR="0097169A" w:rsidRDefault="0097169A">
                    <w:pPr>
                      <w:pStyle w:val="a8"/>
                    </w:pPr>
                    <w:r>
                      <w:t xml:space="preserve">  Михиенко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A" w:rsidRPr="00A6350B" w:rsidRDefault="0097169A">
    <w:pPr>
      <w:pStyle w:val="aa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6CEEED8" wp14:editId="3BADA278">
              <wp:simplePos x="0" y="0"/>
              <wp:positionH relativeFrom="column">
                <wp:posOffset>6637655</wp:posOffset>
              </wp:positionH>
              <wp:positionV relativeFrom="paragraph">
                <wp:posOffset>186055</wp:posOffset>
              </wp:positionV>
              <wp:extent cx="222250" cy="203200"/>
              <wp:effectExtent l="0" t="0" r="6350" b="6350"/>
              <wp:wrapNone/>
              <wp:docPr id="125" name="Поле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250" cy="203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241836" w:rsidRDefault="0097169A" w:rsidP="00C00FB3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41836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41836">
                            <w:rPr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241836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73894">
                            <w:rPr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  <w:r w:rsidRPr="00241836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EEED8" id="_x0000_t202" coordsize="21600,21600" o:spt="202" path="m,l,21600r21600,l21600,xe">
              <v:stroke joinstyle="miter"/>
              <v:path gradientshapeok="t" o:connecttype="rect"/>
            </v:shapetype>
            <v:shape id="Поле 125" o:spid="_x0000_s1052" type="#_x0000_t202" style="position:absolute;left:0;text-align:left;margin-left:522.65pt;margin-top:14.65pt;width:17.5pt;height:1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" fillcolor="white [3201]" stroked="f" strokeweight=".5pt">
              <v:path arrowok="t"/>
              <v:textbox inset="0,0,0,0">
                <w:txbxContent>
                  <w:p w:rsidR="0097169A" w:rsidRPr="00241836" w:rsidRDefault="0097169A" w:rsidP="00C00FB3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41836">
                      <w:rPr>
                        <w:sz w:val="24"/>
                        <w:szCs w:val="24"/>
                      </w:rPr>
                      <w:fldChar w:fldCharType="begin"/>
                    </w:r>
                    <w:r w:rsidRPr="00241836">
                      <w:rPr>
                        <w:sz w:val="24"/>
                        <w:szCs w:val="24"/>
                      </w:rPr>
                      <w:instrText>PAGE   \* MERGEFORMAT</w:instrText>
                    </w:r>
                    <w:r w:rsidRPr="00241836">
                      <w:rPr>
                        <w:sz w:val="24"/>
                        <w:szCs w:val="24"/>
                      </w:rPr>
                      <w:fldChar w:fldCharType="separate"/>
                    </w:r>
                    <w:r w:rsidR="00673894">
                      <w:rPr>
                        <w:noProof/>
                        <w:sz w:val="24"/>
                        <w:szCs w:val="24"/>
                      </w:rPr>
                      <w:t>4</w:t>
                    </w:r>
                    <w:r w:rsidRPr="00241836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F3EB2CF" wp14:editId="735E612C">
              <wp:simplePos x="0" y="0"/>
              <wp:positionH relativeFrom="column">
                <wp:posOffset>3373755</wp:posOffset>
              </wp:positionH>
              <wp:positionV relativeFrom="paragraph">
                <wp:posOffset>33655</wp:posOffset>
              </wp:positionV>
              <wp:extent cx="2533650" cy="304800"/>
              <wp:effectExtent l="0" t="0" r="19050" b="19050"/>
              <wp:wrapNone/>
              <wp:docPr id="121" name="Поле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630726" w:rsidRDefault="0097169A" w:rsidP="00630726">
                          <w:pPr>
                            <w:jc w:val="center"/>
                            <w:rPr>
                              <w:caps/>
                            </w:rPr>
                          </w:pPr>
                          <w:r w:rsidRPr="00535A02">
                            <w:t>BY.ИШДЖ.00044-01-01 34 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3EB2CF" id="Поле 121" o:spid="_x0000_s1053" type="#_x0000_t202" style="position:absolute;left:0;text-align:left;margin-left:265.65pt;margin-top:2.65pt;width:199.5pt;height:2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" fillcolor="white [3201]" strokecolor="white [3212]" strokeweight=".5pt">
              <v:textbox inset="0,0,0,0">
                <w:txbxContent>
                  <w:p w:rsidR="0097169A" w:rsidRPr="00630726" w:rsidRDefault="0097169A" w:rsidP="00630726">
                    <w:pPr>
                      <w:jc w:val="center"/>
                      <w:rPr>
                        <w:caps/>
                      </w:rPr>
                    </w:pPr>
                    <w:r w:rsidRPr="00535A02">
                      <w:t>BY.ИШДЖ.00044-01-01 34 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6C2DB1C" wp14:editId="7C5C79E4">
              <wp:simplePos x="0" y="0"/>
              <wp:positionH relativeFrom="column">
                <wp:posOffset>3794125</wp:posOffset>
              </wp:positionH>
              <wp:positionV relativeFrom="paragraph">
                <wp:posOffset>10087610</wp:posOffset>
              </wp:positionV>
              <wp:extent cx="2600960" cy="317500"/>
              <wp:effectExtent l="0" t="0" r="27940" b="25400"/>
              <wp:wrapNone/>
              <wp:docPr id="120" name="Поле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96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D90DB1" w:rsidRDefault="0097169A" w:rsidP="00C00FB3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B10A64">
                            <w:rPr>
                              <w:sz w:val="30"/>
                              <w:szCs w:val="30"/>
                            </w:rPr>
                            <w:t>ИШДЖ.</w:t>
                          </w:r>
                          <w:r>
                            <w:rPr>
                              <w:sz w:val="30"/>
                              <w:szCs w:val="30"/>
                            </w:rPr>
                            <w:t>424318.017.И3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DB1C" id="Поле 120" o:spid="_x0000_s1054" type="#_x0000_t202" style="position:absolute;left:0;text-align:left;margin-left:298.75pt;margin-top:794.3pt;width:204.8pt;height: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" fillcolor="white [3201]" strokecolor="white [3212]" strokeweight=".5pt">
              <v:path arrowok="t"/>
              <v:textbox>
                <w:txbxContent>
                  <w:p w:rsidR="0097169A" w:rsidRPr="00D90DB1" w:rsidRDefault="0097169A" w:rsidP="00C00FB3">
                    <w:pPr>
                      <w:jc w:val="center"/>
                      <w:rPr>
                        <w:szCs w:val="28"/>
                      </w:rPr>
                    </w:pPr>
                    <w:r w:rsidRPr="00B10A64">
                      <w:rPr>
                        <w:sz w:val="30"/>
                        <w:szCs w:val="30"/>
                      </w:rPr>
                      <w:t>ИШДЖ.</w:t>
                    </w:r>
                    <w:r>
                      <w:rPr>
                        <w:sz w:val="30"/>
                        <w:szCs w:val="30"/>
                      </w:rPr>
                      <w:t>424318.017.И3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2BD0CEE" wp14:editId="29A5A58F">
              <wp:simplePos x="0" y="0"/>
              <wp:positionH relativeFrom="column">
                <wp:posOffset>3794125</wp:posOffset>
              </wp:positionH>
              <wp:positionV relativeFrom="paragraph">
                <wp:posOffset>10087610</wp:posOffset>
              </wp:positionV>
              <wp:extent cx="2600960" cy="317500"/>
              <wp:effectExtent l="0" t="0" r="27940" b="25400"/>
              <wp:wrapNone/>
              <wp:docPr id="117" name="Поле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96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D90DB1" w:rsidRDefault="0097169A" w:rsidP="00C00FB3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B10A64">
                            <w:rPr>
                              <w:sz w:val="30"/>
                              <w:szCs w:val="30"/>
                            </w:rPr>
                            <w:t>ИШДЖ.</w:t>
                          </w:r>
                          <w:r>
                            <w:rPr>
                              <w:sz w:val="30"/>
                              <w:szCs w:val="30"/>
                            </w:rPr>
                            <w:t>424318.017.И3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D0CEE" id="Поле 117" o:spid="_x0000_s1055" type="#_x0000_t202" style="position:absolute;left:0;text-align:left;margin-left:298.75pt;margin-top:794.3pt;width:204.8pt;height: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" fillcolor="white [3201]" strokecolor="white [3212]" strokeweight=".5pt">
              <v:path arrowok="t"/>
              <v:textbox>
                <w:txbxContent>
                  <w:p w:rsidR="0097169A" w:rsidRPr="00D90DB1" w:rsidRDefault="0097169A" w:rsidP="00C00FB3">
                    <w:pPr>
                      <w:jc w:val="center"/>
                      <w:rPr>
                        <w:szCs w:val="28"/>
                      </w:rPr>
                    </w:pPr>
                    <w:r w:rsidRPr="00B10A64">
                      <w:rPr>
                        <w:sz w:val="30"/>
                        <w:szCs w:val="30"/>
                      </w:rPr>
                      <w:t>ИШДЖ.</w:t>
                    </w:r>
                    <w:r>
                      <w:rPr>
                        <w:sz w:val="30"/>
                        <w:szCs w:val="30"/>
                      </w:rPr>
                      <w:t>424318.017.И3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2CD210A" wp14:editId="22794F0E">
              <wp:simplePos x="0" y="0"/>
              <wp:positionH relativeFrom="column">
                <wp:posOffset>3794125</wp:posOffset>
              </wp:positionH>
              <wp:positionV relativeFrom="paragraph">
                <wp:posOffset>10087610</wp:posOffset>
              </wp:positionV>
              <wp:extent cx="2600960" cy="317500"/>
              <wp:effectExtent l="0" t="0" r="27940" b="25400"/>
              <wp:wrapNone/>
              <wp:docPr id="114" name="Поле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96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169A" w:rsidRPr="00D90DB1" w:rsidRDefault="0097169A" w:rsidP="00C00FB3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B10A64">
                            <w:rPr>
                              <w:sz w:val="30"/>
                              <w:szCs w:val="30"/>
                            </w:rPr>
                            <w:t>ИШДЖ.</w:t>
                          </w:r>
                          <w:r>
                            <w:rPr>
                              <w:sz w:val="30"/>
                              <w:szCs w:val="30"/>
                            </w:rPr>
                            <w:t>424318.017.И3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CD210A" id="Поле 114" o:spid="_x0000_s1056" type="#_x0000_t202" style="position:absolute;left:0;text-align:left;margin-left:298.75pt;margin-top:794.3pt;width:204.8pt;height: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" fillcolor="white [3201]" strokecolor="white [3212]" strokeweight=".5pt">
              <v:path arrowok="t"/>
              <v:textbox>
                <w:txbxContent>
                  <w:p w:rsidR="0097169A" w:rsidRPr="00D90DB1" w:rsidRDefault="0097169A" w:rsidP="00C00FB3">
                    <w:pPr>
                      <w:jc w:val="center"/>
                      <w:rPr>
                        <w:szCs w:val="28"/>
                      </w:rPr>
                    </w:pPr>
                    <w:r w:rsidRPr="00B10A64">
                      <w:rPr>
                        <w:sz w:val="30"/>
                        <w:szCs w:val="30"/>
                      </w:rPr>
                      <w:t>ИШДЖ.</w:t>
                    </w:r>
                    <w:r>
                      <w:rPr>
                        <w:sz w:val="30"/>
                        <w:szCs w:val="30"/>
                      </w:rPr>
                      <w:t>424318.017.И3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17" w:rsidRDefault="000D4117" w:rsidP="00E41B86">
      <w:r>
        <w:separator/>
      </w:r>
    </w:p>
  </w:footnote>
  <w:footnote w:type="continuationSeparator" w:id="0">
    <w:p w:rsidR="000D4117" w:rsidRDefault="000D4117" w:rsidP="00E4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A" w:rsidRPr="00920309" w:rsidRDefault="000D4117">
    <w:pPr>
      <w:pStyle w:val="a8"/>
      <w:rPr>
        <w:lang w:val="en-US"/>
      </w:rPr>
    </w:pPr>
    <w:r>
      <w:rPr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542.85pt;height:806.05pt;z-index:-251656704;mso-position-horizontal:absolute;mso-position-horizontal-relative:text;mso-position-vertical:absolute;mso-position-vertical-relative:text">
          <v:imagedata r:id="rId1" o:title=""/>
        </v:shape>
        <o:OLEObject Type="Embed" ProgID="Visio.Drawing.11" ShapeID="_x0000_s2051" DrawAspect="Content" ObjectID="_1709465790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A" w:rsidRPr="00920309" w:rsidRDefault="0097169A">
    <w:pPr>
      <w:pStyle w:val="a8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1" layoutInCell="1" allowOverlap="1" wp14:anchorId="3F28F509" wp14:editId="214D1EAE">
              <wp:simplePos x="0" y="0"/>
              <wp:positionH relativeFrom="column">
                <wp:posOffset>1056005</wp:posOffset>
              </wp:positionH>
              <wp:positionV relativeFrom="paragraph">
                <wp:posOffset>9305290</wp:posOffset>
              </wp:positionV>
              <wp:extent cx="704850" cy="146050"/>
              <wp:effectExtent l="0" t="0" r="0" b="6350"/>
              <wp:wrapNone/>
              <wp:docPr id="104" name="Поле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69A" w:rsidRPr="008F058C" w:rsidRDefault="0097169A" w:rsidP="00630726">
                          <w:pPr>
                            <w:pStyle w:val="a8"/>
                            <w:jc w:val="both"/>
                            <w:rPr>
                              <w:sz w:val="24"/>
                            </w:rPr>
                          </w:pPr>
                          <w:r w:rsidRPr="00535A02">
                            <w:rPr>
                              <w:sz w:val="20"/>
                              <w:szCs w:val="20"/>
                            </w:rPr>
                            <w:t>Литвинович</w:t>
                          </w:r>
                          <w:r w:rsidRPr="008F058C">
                            <w:rPr>
                              <w:noProof/>
                              <w:sz w:val="24"/>
                              <w:lang w:eastAsia="ru-RU"/>
                            </w:rPr>
                            <w:drawing>
                              <wp:inline distT="0" distB="0" distL="0" distR="0" wp14:anchorId="5BBBFAFA" wp14:editId="55982D13">
                                <wp:extent cx="742950" cy="161925"/>
                                <wp:effectExtent l="0" t="0" r="0" b="0"/>
                                <wp:docPr id="5" name="Рисунок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2950" cy="161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F058C">
                            <w:rPr>
                              <w:sz w:val="24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8F509" id="_x0000_t202" coordsize="21600,21600" o:spt="202" path="m,l,21600r21600,l21600,xe">
              <v:stroke joinstyle="miter"/>
              <v:path gradientshapeok="t" o:connecttype="rect"/>
            </v:shapetype>
            <v:shape id="Поле 104" o:spid="_x0000_s1036" type="#_x0000_t202" style="position:absolute;left:0;text-align:left;margin-left:83.15pt;margin-top:732.7pt;width:55.5pt;height:1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" filled="f" stroked="f">
              <v:textbox inset="0,0,0,0">
                <w:txbxContent>
                  <w:p w:rsidR="0097169A" w:rsidRPr="008F058C" w:rsidRDefault="0097169A" w:rsidP="00630726">
                    <w:pPr>
                      <w:pStyle w:val="a8"/>
                      <w:jc w:val="both"/>
                      <w:rPr>
                        <w:sz w:val="24"/>
                      </w:rPr>
                    </w:pPr>
                    <w:r w:rsidRPr="00535A02">
                      <w:rPr>
                        <w:sz w:val="20"/>
                        <w:szCs w:val="20"/>
                      </w:rPr>
                      <w:t>Литвинович</w:t>
                    </w:r>
                    <w:r w:rsidRPr="008F058C">
                      <w:rPr>
                        <w:noProof/>
                        <w:sz w:val="24"/>
                        <w:lang w:eastAsia="ru-RU"/>
                      </w:rPr>
                      <w:drawing>
                        <wp:inline distT="0" distB="0" distL="0" distR="0" wp14:anchorId="5BBBFAFA" wp14:editId="55982D13">
                          <wp:extent cx="742950" cy="161925"/>
                          <wp:effectExtent l="0" t="0" r="0" b="0"/>
                          <wp:docPr id="5" name="Рисунок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2950" cy="161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F058C">
                      <w:rPr>
                        <w:sz w:val="24"/>
                      </w:rPr>
                      <w:t>т</w:t>
                    </w:r>
                  </w:p>
                </w:txbxContent>
              </v:textbox>
              <w10:anchorlock/>
            </v:shape>
          </w:pict>
        </mc:Fallback>
      </mc:AlternateContent>
    </w:r>
    <w:r w:rsidR="000D4117">
      <w:rPr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0;margin-top:-.85pt;width:543.75pt;height:804.75pt;z-index:-251658240;mso-position-horizontal:absolute;mso-position-horizontal-relative:text;mso-position-vertical:absolute;mso-position-vertical-relative:text">
          <v:imagedata r:id="rId2" o:title=""/>
        </v:shape>
        <o:OLEObject Type="Embed" ProgID="Visio.Drawing.11" ShapeID="_x0000_s2053" DrawAspect="Content" ObjectID="_1709465791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9A" w:rsidRPr="00920309" w:rsidRDefault="000D4117">
    <w:pPr>
      <w:pStyle w:val="a8"/>
      <w:rPr>
        <w:lang w:val="en-US"/>
      </w:rPr>
    </w:pPr>
    <w:r>
      <w:rPr>
        <w:noProof/>
        <w:lang w:val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0;margin-top:0;width:548.25pt;height:809.25pt;z-index:-251654656;mso-position-horizontal:absolute;mso-position-horizontal-relative:text;mso-position-vertical:absolute;mso-position-vertical-relative:text">
          <v:imagedata r:id="rId1" o:title=""/>
        </v:shape>
        <o:OLEObject Type="Embed" ProgID="Visio.Drawing.11" ShapeID="_x0000_s2055" DrawAspect="Content" ObjectID="_170946579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790B4CE"/>
    <w:lvl w:ilvl="0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  <w:color w:val="auto"/>
      </w:rPr>
    </w:lvl>
  </w:abstractNum>
  <w:abstractNum w:abstractNumId="1" w15:restartNumberingAfterBreak="0">
    <w:nsid w:val="FFFFFF89"/>
    <w:multiLevelType w:val="singleLevel"/>
    <w:tmpl w:val="CAB2A58A"/>
    <w:lvl w:ilvl="0">
      <w:start w:val="1"/>
      <w:numFmt w:val="bullet"/>
      <w:pStyle w:val="a0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5"/>
    <w:lvl w:ilvl="0">
      <w:start w:val="4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54" w:hanging="600"/>
      </w:pPr>
    </w:lvl>
    <w:lvl w:ilvl="2">
      <w:start w:val="7"/>
      <w:numFmt w:val="decimal"/>
      <w:lvlText w:val="%1.%2.%3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9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1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7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92" w:hanging="2160"/>
      </w:pPr>
    </w:lvl>
  </w:abstractNum>
  <w:abstractNum w:abstractNumId="3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632" w:hanging="360"/>
      </w:pPr>
    </w:lvl>
  </w:abstractNum>
  <w:abstractNum w:abstractNumId="4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"/>
      <w:lvlJc w:val="left"/>
      <w:pPr>
        <w:tabs>
          <w:tab w:val="num" w:pos="0"/>
        </w:tabs>
        <w:ind w:left="1632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/>
      </w:rPr>
    </w:lvl>
  </w:abstractNum>
  <w:abstractNum w:abstractNumId="7" w15:restartNumberingAfterBreak="0">
    <w:nsid w:val="30A27FB1"/>
    <w:multiLevelType w:val="multilevel"/>
    <w:tmpl w:val="5DCE153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3DA4145"/>
    <w:multiLevelType w:val="multilevel"/>
    <w:tmpl w:val="8DCC5F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9" w15:restartNumberingAfterBreak="0">
    <w:nsid w:val="5F0339ED"/>
    <w:multiLevelType w:val="hybridMultilevel"/>
    <w:tmpl w:val="D60034BE"/>
    <w:lvl w:ilvl="0" w:tplc="9B7EA86A">
      <w:start w:val="1"/>
      <w:numFmt w:val="bullet"/>
      <w:lvlText w:val="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66C436F5"/>
    <w:multiLevelType w:val="multilevel"/>
    <w:tmpl w:val="2E5E1D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1" w15:restartNumberingAfterBreak="0">
    <w:nsid w:val="7C786DA1"/>
    <w:multiLevelType w:val="hybridMultilevel"/>
    <w:tmpl w:val="317A736E"/>
    <w:lvl w:ilvl="0" w:tplc="547C70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E3"/>
    <w:rsid w:val="0001673D"/>
    <w:rsid w:val="00034BE5"/>
    <w:rsid w:val="000464BF"/>
    <w:rsid w:val="000A01FD"/>
    <w:rsid w:val="000B4F96"/>
    <w:rsid w:val="000D4117"/>
    <w:rsid w:val="00146466"/>
    <w:rsid w:val="001635D2"/>
    <w:rsid w:val="001702DA"/>
    <w:rsid w:val="001E65BF"/>
    <w:rsid w:val="00246633"/>
    <w:rsid w:val="00263A81"/>
    <w:rsid w:val="00281360"/>
    <w:rsid w:val="00287651"/>
    <w:rsid w:val="002C1057"/>
    <w:rsid w:val="002D3030"/>
    <w:rsid w:val="002F6106"/>
    <w:rsid w:val="002F7882"/>
    <w:rsid w:val="0037470C"/>
    <w:rsid w:val="003B4B7C"/>
    <w:rsid w:val="0040486D"/>
    <w:rsid w:val="004422C8"/>
    <w:rsid w:val="004630B1"/>
    <w:rsid w:val="004711A0"/>
    <w:rsid w:val="00473FBA"/>
    <w:rsid w:val="004905F6"/>
    <w:rsid w:val="004A79E7"/>
    <w:rsid w:val="004B7BDE"/>
    <w:rsid w:val="004E3D40"/>
    <w:rsid w:val="004E3F70"/>
    <w:rsid w:val="004E458C"/>
    <w:rsid w:val="004F0DAC"/>
    <w:rsid w:val="004F2DED"/>
    <w:rsid w:val="00532591"/>
    <w:rsid w:val="00535A02"/>
    <w:rsid w:val="00543810"/>
    <w:rsid w:val="00595853"/>
    <w:rsid w:val="005A1905"/>
    <w:rsid w:val="005A7302"/>
    <w:rsid w:val="005F143F"/>
    <w:rsid w:val="00616A0D"/>
    <w:rsid w:val="00630726"/>
    <w:rsid w:val="00632D0D"/>
    <w:rsid w:val="00641EE4"/>
    <w:rsid w:val="00656EA7"/>
    <w:rsid w:val="006719D6"/>
    <w:rsid w:val="00673894"/>
    <w:rsid w:val="006B3CBD"/>
    <w:rsid w:val="006D71D3"/>
    <w:rsid w:val="00704694"/>
    <w:rsid w:val="00750D4A"/>
    <w:rsid w:val="007538EB"/>
    <w:rsid w:val="00773951"/>
    <w:rsid w:val="00773EEC"/>
    <w:rsid w:val="007960D5"/>
    <w:rsid w:val="007C2AA4"/>
    <w:rsid w:val="007C3E91"/>
    <w:rsid w:val="007E1B84"/>
    <w:rsid w:val="008042E5"/>
    <w:rsid w:val="00810A35"/>
    <w:rsid w:val="00811637"/>
    <w:rsid w:val="00816D8D"/>
    <w:rsid w:val="008212E7"/>
    <w:rsid w:val="00826D45"/>
    <w:rsid w:val="008407C3"/>
    <w:rsid w:val="008543BA"/>
    <w:rsid w:val="00865061"/>
    <w:rsid w:val="00893AA9"/>
    <w:rsid w:val="008A3E94"/>
    <w:rsid w:val="008C7CDD"/>
    <w:rsid w:val="008F058C"/>
    <w:rsid w:val="009151A9"/>
    <w:rsid w:val="009169EA"/>
    <w:rsid w:val="00920309"/>
    <w:rsid w:val="00937971"/>
    <w:rsid w:val="00952418"/>
    <w:rsid w:val="00956AD1"/>
    <w:rsid w:val="00963AEE"/>
    <w:rsid w:val="0097169A"/>
    <w:rsid w:val="00971CF6"/>
    <w:rsid w:val="009A49D9"/>
    <w:rsid w:val="00A010C9"/>
    <w:rsid w:val="00A16121"/>
    <w:rsid w:val="00A25E21"/>
    <w:rsid w:val="00A42B44"/>
    <w:rsid w:val="00A51CF5"/>
    <w:rsid w:val="00A6350B"/>
    <w:rsid w:val="00A6561F"/>
    <w:rsid w:val="00A85DA5"/>
    <w:rsid w:val="00A93CF4"/>
    <w:rsid w:val="00AA6D0C"/>
    <w:rsid w:val="00AB0D03"/>
    <w:rsid w:val="00AD2B11"/>
    <w:rsid w:val="00AD6B68"/>
    <w:rsid w:val="00AD71EE"/>
    <w:rsid w:val="00B202B3"/>
    <w:rsid w:val="00B24F0E"/>
    <w:rsid w:val="00B35092"/>
    <w:rsid w:val="00B66A71"/>
    <w:rsid w:val="00B863E3"/>
    <w:rsid w:val="00B94434"/>
    <w:rsid w:val="00BB4D46"/>
    <w:rsid w:val="00BD49DF"/>
    <w:rsid w:val="00BF2A2A"/>
    <w:rsid w:val="00C00FB3"/>
    <w:rsid w:val="00C276A6"/>
    <w:rsid w:val="00C3442E"/>
    <w:rsid w:val="00C45944"/>
    <w:rsid w:val="00C761D7"/>
    <w:rsid w:val="00C83539"/>
    <w:rsid w:val="00CC37FA"/>
    <w:rsid w:val="00D10C5F"/>
    <w:rsid w:val="00D23A4D"/>
    <w:rsid w:val="00D60F16"/>
    <w:rsid w:val="00D61AD4"/>
    <w:rsid w:val="00D65816"/>
    <w:rsid w:val="00D7282B"/>
    <w:rsid w:val="00D90DB1"/>
    <w:rsid w:val="00D91D99"/>
    <w:rsid w:val="00D92856"/>
    <w:rsid w:val="00DA5F66"/>
    <w:rsid w:val="00DA7C1B"/>
    <w:rsid w:val="00DB5AEA"/>
    <w:rsid w:val="00DC4A1C"/>
    <w:rsid w:val="00E00281"/>
    <w:rsid w:val="00E175DC"/>
    <w:rsid w:val="00E41B86"/>
    <w:rsid w:val="00E7342D"/>
    <w:rsid w:val="00E81437"/>
    <w:rsid w:val="00EA100A"/>
    <w:rsid w:val="00EB48ED"/>
    <w:rsid w:val="00EC4D87"/>
    <w:rsid w:val="00ED3302"/>
    <w:rsid w:val="00EE34A3"/>
    <w:rsid w:val="00F012AD"/>
    <w:rsid w:val="00F17DC8"/>
    <w:rsid w:val="00F20035"/>
    <w:rsid w:val="00F23F92"/>
    <w:rsid w:val="00F538DE"/>
    <w:rsid w:val="00F75BE3"/>
    <w:rsid w:val="00F925DE"/>
    <w:rsid w:val="00F93FFF"/>
    <w:rsid w:val="00F950BD"/>
    <w:rsid w:val="00F97594"/>
    <w:rsid w:val="00FA11DD"/>
    <w:rsid w:val="00FD5955"/>
    <w:rsid w:val="00FF1AA7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623E9A9A"/>
  <w15:docId w15:val="{63DCFA95-76E2-4F12-BED4-EAB8C2F9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1"/>
    <w:qFormat/>
    <w:rsid w:val="007C3E91"/>
    <w:pPr>
      <w:jc w:val="both"/>
    </w:pPr>
    <w:rPr>
      <w:sz w:val="28"/>
      <w:szCs w:val="22"/>
    </w:rPr>
  </w:style>
  <w:style w:type="paragraph" w:styleId="1">
    <w:name w:val="heading 1"/>
    <w:aliases w:val="Заголовок раздела"/>
    <w:basedOn w:val="a2"/>
    <w:next w:val="a1"/>
    <w:link w:val="10"/>
    <w:uiPriority w:val="9"/>
    <w:qFormat/>
    <w:rsid w:val="007C3E91"/>
    <w:pPr>
      <w:outlineLvl w:val="0"/>
    </w:pPr>
    <w:rPr>
      <w:rFonts w:eastAsiaTheme="majorEastAsia" w:cstheme="majorBidi"/>
    </w:rPr>
  </w:style>
  <w:style w:type="paragraph" w:styleId="2">
    <w:name w:val="heading 2"/>
    <w:aliases w:val="Заголовок подраздела"/>
    <w:basedOn w:val="a1"/>
    <w:next w:val="a1"/>
    <w:link w:val="20"/>
    <w:uiPriority w:val="9"/>
    <w:qFormat/>
    <w:rsid w:val="007C3E91"/>
    <w:pPr>
      <w:keepNext/>
      <w:ind w:firstLine="851"/>
      <w:outlineLvl w:val="1"/>
    </w:pPr>
    <w:rPr>
      <w:rFonts w:eastAsiaTheme="majorEastAsia" w:cstheme="majorBidi"/>
      <w:bCs/>
      <w:iCs/>
      <w:szCs w:val="28"/>
    </w:rPr>
  </w:style>
  <w:style w:type="paragraph" w:styleId="3">
    <w:name w:val="heading 3"/>
    <w:basedOn w:val="a1"/>
    <w:next w:val="a1"/>
    <w:link w:val="30"/>
    <w:qFormat/>
    <w:rsid w:val="007C3E91"/>
    <w:pPr>
      <w:keepNext/>
      <w:ind w:firstLine="851"/>
      <w:outlineLvl w:val="2"/>
    </w:pPr>
    <w:rPr>
      <w:bCs/>
      <w:szCs w:val="26"/>
    </w:rPr>
  </w:style>
  <w:style w:type="paragraph" w:styleId="4">
    <w:name w:val="heading 4"/>
    <w:basedOn w:val="a1"/>
    <w:next w:val="a1"/>
    <w:link w:val="40"/>
    <w:uiPriority w:val="9"/>
    <w:qFormat/>
    <w:rsid w:val="007C3E91"/>
    <w:pPr>
      <w:keepNext/>
      <w:ind w:firstLine="851"/>
      <w:outlineLvl w:val="3"/>
    </w:pPr>
    <w:rPr>
      <w:bCs/>
      <w:szCs w:val="28"/>
    </w:rPr>
  </w:style>
  <w:style w:type="paragraph" w:styleId="7">
    <w:name w:val="heading 7"/>
    <w:basedOn w:val="a1"/>
    <w:next w:val="a1"/>
    <w:link w:val="70"/>
    <w:uiPriority w:val="9"/>
    <w:semiHidden/>
    <w:qFormat/>
    <w:rsid w:val="007C3E9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qFormat/>
    <w:rsid w:val="007C3E9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qFormat/>
    <w:rsid w:val="007C3E91"/>
    <w:pPr>
      <w:spacing w:before="240" w:after="60"/>
      <w:ind w:left="1584" w:hanging="1584"/>
      <w:outlineLvl w:val="8"/>
    </w:pPr>
    <w:rPr>
      <w:rFonts w:ascii="Cambria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Заголовок рисунка"/>
    <w:basedOn w:val="a6"/>
    <w:qFormat/>
    <w:rsid w:val="007C3E91"/>
    <w:pPr>
      <w:jc w:val="center"/>
    </w:pPr>
  </w:style>
  <w:style w:type="paragraph" w:customStyle="1" w:styleId="a6">
    <w:name w:val="Текст раздела"/>
    <w:basedOn w:val="a1"/>
    <w:link w:val="a7"/>
    <w:qFormat/>
    <w:rsid w:val="007C3E91"/>
    <w:pPr>
      <w:ind w:firstLine="851"/>
    </w:pPr>
    <w:rPr>
      <w:szCs w:val="24"/>
    </w:rPr>
  </w:style>
  <w:style w:type="character" w:customStyle="1" w:styleId="a7">
    <w:name w:val="Текст раздела Знак"/>
    <w:basedOn w:val="a3"/>
    <w:link w:val="a6"/>
    <w:rsid w:val="007C3E91"/>
    <w:rPr>
      <w:sz w:val="28"/>
      <w:szCs w:val="24"/>
    </w:rPr>
  </w:style>
  <w:style w:type="character" w:customStyle="1" w:styleId="10">
    <w:name w:val="Заголовок 1 Знак"/>
    <w:aliases w:val="Заголовок раздела Знак"/>
    <w:basedOn w:val="a3"/>
    <w:link w:val="1"/>
    <w:uiPriority w:val="9"/>
    <w:rsid w:val="007C3E91"/>
    <w:rPr>
      <w:rFonts w:eastAsiaTheme="majorEastAsia" w:cstheme="majorBidi"/>
      <w:sz w:val="28"/>
      <w:szCs w:val="24"/>
    </w:rPr>
  </w:style>
  <w:style w:type="character" w:customStyle="1" w:styleId="20">
    <w:name w:val="Заголовок 2 Знак"/>
    <w:aliases w:val="Заголовок подраздела Знак"/>
    <w:basedOn w:val="a3"/>
    <w:link w:val="2"/>
    <w:uiPriority w:val="9"/>
    <w:rsid w:val="007C3E91"/>
    <w:rPr>
      <w:rFonts w:eastAsiaTheme="majorEastAsia" w:cstheme="majorBidi"/>
      <w:bCs/>
      <w:iCs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7C3E91"/>
    <w:rPr>
      <w:bCs/>
      <w:sz w:val="28"/>
      <w:szCs w:val="26"/>
    </w:rPr>
  </w:style>
  <w:style w:type="character" w:customStyle="1" w:styleId="40">
    <w:name w:val="Заголовок 4 Знак"/>
    <w:basedOn w:val="a3"/>
    <w:link w:val="4"/>
    <w:uiPriority w:val="9"/>
    <w:rsid w:val="007C3E91"/>
    <w:rPr>
      <w:bCs/>
      <w:sz w:val="28"/>
      <w:szCs w:val="28"/>
    </w:rPr>
  </w:style>
  <w:style w:type="character" w:customStyle="1" w:styleId="70">
    <w:name w:val="Заголовок 7 Знак"/>
    <w:basedOn w:val="a3"/>
    <w:link w:val="7"/>
    <w:uiPriority w:val="9"/>
    <w:semiHidden/>
    <w:rsid w:val="007C3E91"/>
    <w:rPr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7C3E91"/>
    <w:rPr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semiHidden/>
    <w:rsid w:val="007C3E91"/>
    <w:rPr>
      <w:rFonts w:ascii="Cambria" w:hAnsi="Cambria"/>
      <w:sz w:val="22"/>
      <w:szCs w:val="22"/>
    </w:rPr>
  </w:style>
  <w:style w:type="paragraph" w:styleId="a8">
    <w:name w:val="header"/>
    <w:basedOn w:val="a1"/>
    <w:link w:val="a9"/>
    <w:qFormat/>
    <w:rsid w:val="007C3E91"/>
    <w:pPr>
      <w:tabs>
        <w:tab w:val="center" w:pos="4677"/>
        <w:tab w:val="right" w:pos="9355"/>
      </w:tabs>
      <w:jc w:val="center"/>
    </w:pPr>
  </w:style>
  <w:style w:type="character" w:customStyle="1" w:styleId="a9">
    <w:name w:val="Верхний колонтитул Знак"/>
    <w:basedOn w:val="a3"/>
    <w:link w:val="a8"/>
    <w:uiPriority w:val="99"/>
    <w:rsid w:val="007C3E91"/>
    <w:rPr>
      <w:sz w:val="28"/>
      <w:szCs w:val="22"/>
    </w:rPr>
  </w:style>
  <w:style w:type="paragraph" w:styleId="aa">
    <w:name w:val="footer"/>
    <w:basedOn w:val="a1"/>
    <w:link w:val="ab"/>
    <w:qFormat/>
    <w:rsid w:val="007C3E91"/>
    <w:pPr>
      <w:tabs>
        <w:tab w:val="center" w:pos="4677"/>
        <w:tab w:val="right" w:pos="9355"/>
      </w:tabs>
      <w:jc w:val="center"/>
    </w:pPr>
  </w:style>
  <w:style w:type="character" w:customStyle="1" w:styleId="ab">
    <w:name w:val="Нижний колонтитул Знак"/>
    <w:basedOn w:val="a3"/>
    <w:link w:val="aa"/>
    <w:uiPriority w:val="99"/>
    <w:rsid w:val="007C3E91"/>
    <w:rPr>
      <w:sz w:val="28"/>
      <w:szCs w:val="22"/>
    </w:rPr>
  </w:style>
  <w:style w:type="character" w:styleId="ac">
    <w:name w:val="page number"/>
    <w:basedOn w:val="a3"/>
    <w:qFormat/>
    <w:rsid w:val="007C3E91"/>
    <w:rPr>
      <w:rFonts w:ascii="Times New Roman" w:hAnsi="Times New Roman"/>
      <w:sz w:val="28"/>
    </w:rPr>
  </w:style>
  <w:style w:type="paragraph" w:styleId="ad">
    <w:name w:val="Balloon Text"/>
    <w:basedOn w:val="a1"/>
    <w:link w:val="ae"/>
    <w:unhideWhenUsed/>
    <w:rsid w:val="00632D0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632D0D"/>
    <w:rPr>
      <w:rFonts w:ascii="Tahoma" w:hAnsi="Tahoma" w:cs="Tahoma"/>
      <w:sz w:val="16"/>
      <w:szCs w:val="16"/>
    </w:rPr>
  </w:style>
  <w:style w:type="paragraph" w:customStyle="1" w:styleId="af">
    <w:name w:val="Заголовок таблицы"/>
    <w:basedOn w:val="a1"/>
    <w:qFormat/>
    <w:rsid w:val="007C3E91"/>
    <w:pPr>
      <w:jc w:val="left"/>
    </w:pPr>
  </w:style>
  <w:style w:type="paragraph" w:customStyle="1" w:styleId="af0">
    <w:name w:val="Приложение"/>
    <w:basedOn w:val="1"/>
    <w:qFormat/>
    <w:rsid w:val="007C3E91"/>
    <w:rPr>
      <w:rFonts w:eastAsia="Times New Roman" w:cs="Times New Roman"/>
    </w:rPr>
  </w:style>
  <w:style w:type="paragraph" w:customStyle="1" w:styleId="af1">
    <w:name w:val="Заголовок Приложения"/>
    <w:basedOn w:val="2"/>
    <w:next w:val="a1"/>
    <w:qFormat/>
    <w:rsid w:val="007C3E91"/>
    <w:pPr>
      <w:jc w:val="center"/>
    </w:pPr>
    <w:rPr>
      <w:rFonts w:eastAsia="Times New Roman" w:cs="Times New Roman"/>
      <w:szCs w:val="24"/>
    </w:rPr>
  </w:style>
  <w:style w:type="paragraph" w:customStyle="1" w:styleId="af2">
    <w:name w:val="Наименование системы и документа"/>
    <w:basedOn w:val="af3"/>
    <w:qFormat/>
    <w:rsid w:val="007C3E91"/>
    <w:rPr>
      <w:rFonts w:eastAsia="Times New Roman" w:cs="Times New Roman"/>
      <w:szCs w:val="28"/>
    </w:rPr>
  </w:style>
  <w:style w:type="paragraph" w:styleId="af3">
    <w:name w:val="Title"/>
    <w:aliases w:val="Наименование ведомства и организации"/>
    <w:basedOn w:val="a1"/>
    <w:next w:val="a1"/>
    <w:link w:val="af4"/>
    <w:qFormat/>
    <w:rsid w:val="007C3E91"/>
    <w:pPr>
      <w:jc w:val="center"/>
    </w:pPr>
    <w:rPr>
      <w:rFonts w:eastAsiaTheme="majorEastAsia" w:cstheme="majorBidi"/>
      <w:bCs/>
      <w:kern w:val="28"/>
      <w:szCs w:val="32"/>
    </w:rPr>
  </w:style>
  <w:style w:type="character" w:customStyle="1" w:styleId="af4">
    <w:name w:val="Заголовок Знак"/>
    <w:aliases w:val="Наименование ведомства и организации Знак"/>
    <w:basedOn w:val="a3"/>
    <w:link w:val="af3"/>
    <w:rsid w:val="007C3E91"/>
    <w:rPr>
      <w:rFonts w:eastAsiaTheme="majorEastAsia" w:cstheme="majorBidi"/>
      <w:bCs/>
      <w:kern w:val="28"/>
      <w:sz w:val="28"/>
      <w:szCs w:val="32"/>
    </w:rPr>
  </w:style>
  <w:style w:type="paragraph" w:customStyle="1" w:styleId="af5">
    <w:name w:val="Текст оглавления"/>
    <w:basedOn w:val="11"/>
    <w:qFormat/>
    <w:rsid w:val="007C3E91"/>
    <w:pPr>
      <w:tabs>
        <w:tab w:val="right" w:leader="dot" w:pos="9345"/>
      </w:tabs>
    </w:pPr>
  </w:style>
  <w:style w:type="paragraph" w:styleId="11">
    <w:name w:val="toc 1"/>
    <w:basedOn w:val="a1"/>
    <w:next w:val="a1"/>
    <w:autoRedefine/>
    <w:uiPriority w:val="39"/>
    <w:qFormat/>
    <w:rsid w:val="007C3E91"/>
  </w:style>
  <w:style w:type="paragraph" w:styleId="af6">
    <w:name w:val="footnote text"/>
    <w:basedOn w:val="a1"/>
    <w:link w:val="af7"/>
    <w:uiPriority w:val="99"/>
    <w:semiHidden/>
    <w:unhideWhenUsed/>
    <w:qFormat/>
    <w:rsid w:val="007C3E91"/>
    <w:rPr>
      <w:sz w:val="20"/>
      <w:szCs w:val="20"/>
    </w:rPr>
  </w:style>
  <w:style w:type="character" w:customStyle="1" w:styleId="af7">
    <w:name w:val="Текст сноски Знак"/>
    <w:basedOn w:val="a3"/>
    <w:link w:val="af6"/>
    <w:uiPriority w:val="99"/>
    <w:semiHidden/>
    <w:rsid w:val="007C3E91"/>
  </w:style>
  <w:style w:type="paragraph" w:styleId="af8">
    <w:name w:val="annotation text"/>
    <w:basedOn w:val="a1"/>
    <w:link w:val="af9"/>
    <w:uiPriority w:val="99"/>
    <w:semiHidden/>
    <w:unhideWhenUsed/>
    <w:qFormat/>
    <w:rsid w:val="007C3E91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7C3E91"/>
  </w:style>
  <w:style w:type="paragraph" w:styleId="afa">
    <w:name w:val="caption"/>
    <w:basedOn w:val="a1"/>
    <w:next w:val="a1"/>
    <w:uiPriority w:val="35"/>
    <w:qFormat/>
    <w:rsid w:val="007C3E91"/>
    <w:rPr>
      <w:bCs/>
      <w:szCs w:val="20"/>
    </w:rPr>
  </w:style>
  <w:style w:type="paragraph" w:styleId="afb">
    <w:name w:val="table of figures"/>
    <w:basedOn w:val="a1"/>
    <w:next w:val="a1"/>
    <w:uiPriority w:val="99"/>
    <w:qFormat/>
    <w:rsid w:val="007C3E91"/>
    <w:pPr>
      <w:ind w:firstLine="851"/>
    </w:pPr>
  </w:style>
  <w:style w:type="character" w:styleId="afc">
    <w:name w:val="annotation reference"/>
    <w:basedOn w:val="a3"/>
    <w:uiPriority w:val="99"/>
    <w:qFormat/>
    <w:rsid w:val="007C3E91"/>
    <w:rPr>
      <w:color w:val="0070C0"/>
      <w:sz w:val="16"/>
      <w:szCs w:val="16"/>
    </w:rPr>
  </w:style>
  <w:style w:type="character" w:styleId="afd">
    <w:name w:val="endnote reference"/>
    <w:basedOn w:val="a3"/>
    <w:uiPriority w:val="99"/>
    <w:qFormat/>
    <w:rsid w:val="007C3E91"/>
    <w:rPr>
      <w:vertAlign w:val="superscript"/>
    </w:rPr>
  </w:style>
  <w:style w:type="paragraph" w:styleId="afe">
    <w:name w:val="endnote text"/>
    <w:basedOn w:val="a1"/>
    <w:link w:val="aff"/>
    <w:uiPriority w:val="99"/>
    <w:qFormat/>
    <w:rsid w:val="007C3E91"/>
    <w:rPr>
      <w:sz w:val="20"/>
      <w:szCs w:val="20"/>
    </w:rPr>
  </w:style>
  <w:style w:type="character" w:customStyle="1" w:styleId="aff">
    <w:name w:val="Текст концевой сноски Знак"/>
    <w:basedOn w:val="a3"/>
    <w:link w:val="afe"/>
    <w:uiPriority w:val="99"/>
    <w:rsid w:val="007C3E91"/>
  </w:style>
  <w:style w:type="paragraph" w:styleId="a0">
    <w:name w:val="List Bullet"/>
    <w:basedOn w:val="a1"/>
    <w:uiPriority w:val="99"/>
    <w:qFormat/>
    <w:rsid w:val="007C3E91"/>
    <w:pPr>
      <w:numPr>
        <w:numId w:val="2"/>
      </w:numPr>
    </w:pPr>
  </w:style>
  <w:style w:type="paragraph" w:styleId="a">
    <w:name w:val="List Number"/>
    <w:basedOn w:val="a1"/>
    <w:uiPriority w:val="99"/>
    <w:qFormat/>
    <w:rsid w:val="007C3E91"/>
    <w:pPr>
      <w:numPr>
        <w:numId w:val="3"/>
      </w:numPr>
      <w:contextualSpacing/>
    </w:pPr>
  </w:style>
  <w:style w:type="paragraph" w:styleId="aff0">
    <w:name w:val="Body Text"/>
    <w:basedOn w:val="a1"/>
    <w:link w:val="aff1"/>
    <w:qFormat/>
    <w:rsid w:val="007C3E91"/>
    <w:pPr>
      <w:ind w:firstLine="851"/>
      <w:jc w:val="left"/>
    </w:pPr>
    <w:rPr>
      <w:szCs w:val="24"/>
    </w:rPr>
  </w:style>
  <w:style w:type="character" w:customStyle="1" w:styleId="aff1">
    <w:name w:val="Основной текст Знак"/>
    <w:basedOn w:val="a3"/>
    <w:link w:val="aff0"/>
    <w:rsid w:val="007C3E91"/>
    <w:rPr>
      <w:sz w:val="28"/>
      <w:szCs w:val="24"/>
    </w:rPr>
  </w:style>
  <w:style w:type="paragraph" w:styleId="aff2">
    <w:name w:val="Body Text First Indent"/>
    <w:basedOn w:val="aff0"/>
    <w:link w:val="aff3"/>
    <w:uiPriority w:val="99"/>
    <w:qFormat/>
    <w:rsid w:val="007C3E91"/>
    <w:pPr>
      <w:jc w:val="both"/>
    </w:pPr>
    <w:rPr>
      <w:szCs w:val="22"/>
    </w:rPr>
  </w:style>
  <w:style w:type="character" w:customStyle="1" w:styleId="aff3">
    <w:name w:val="Красная строка Знак"/>
    <w:basedOn w:val="aff1"/>
    <w:link w:val="aff2"/>
    <w:uiPriority w:val="99"/>
    <w:rsid w:val="007C3E91"/>
    <w:rPr>
      <w:sz w:val="28"/>
      <w:szCs w:val="22"/>
    </w:rPr>
  </w:style>
  <w:style w:type="character" w:styleId="aff4">
    <w:name w:val="Hyperlink"/>
    <w:basedOn w:val="a3"/>
    <w:uiPriority w:val="99"/>
    <w:qFormat/>
    <w:rsid w:val="007C3E91"/>
    <w:rPr>
      <w:rFonts w:ascii="Times New Roman" w:hAnsi="Times New Roman"/>
      <w:color w:val="0070C0"/>
      <w:sz w:val="28"/>
      <w:u w:val="single"/>
    </w:rPr>
  </w:style>
  <w:style w:type="paragraph" w:styleId="aff5">
    <w:name w:val="List Paragraph"/>
    <w:basedOn w:val="a1"/>
    <w:uiPriority w:val="34"/>
    <w:qFormat/>
    <w:rsid w:val="007C3E91"/>
    <w:pPr>
      <w:ind w:firstLine="851"/>
    </w:pPr>
  </w:style>
  <w:style w:type="character" w:styleId="aff6">
    <w:name w:val="Subtle Emphasis"/>
    <w:basedOn w:val="a3"/>
    <w:uiPriority w:val="19"/>
    <w:qFormat/>
    <w:rsid w:val="007C3E91"/>
    <w:rPr>
      <w:rFonts w:ascii="Times New Roman" w:hAnsi="Times New Roman"/>
      <w:i/>
      <w:iCs/>
      <w:dstrike w:val="0"/>
      <w:color w:val="808080"/>
      <w:sz w:val="28"/>
      <w:vertAlign w:val="baseline"/>
    </w:rPr>
  </w:style>
  <w:style w:type="character" w:styleId="aff7">
    <w:name w:val="Intense Emphasis"/>
    <w:basedOn w:val="a3"/>
    <w:uiPriority w:val="21"/>
    <w:qFormat/>
    <w:rsid w:val="007C3E91"/>
    <w:rPr>
      <w:rFonts w:ascii="Times New Roman" w:hAnsi="Times New Roman"/>
      <w:b/>
      <w:bCs/>
      <w:i/>
      <w:iCs/>
      <w:dstrike w:val="0"/>
      <w:color w:val="000000" w:themeColor="text1"/>
      <w:spacing w:val="0"/>
      <w:w w:val="100"/>
      <w:kern w:val="0"/>
      <w:sz w:val="28"/>
      <w:vertAlign w:val="baseline"/>
    </w:rPr>
  </w:style>
  <w:style w:type="character" w:styleId="aff8">
    <w:name w:val="Subtle Reference"/>
    <w:basedOn w:val="a3"/>
    <w:uiPriority w:val="31"/>
    <w:qFormat/>
    <w:rsid w:val="007C3E91"/>
    <w:rPr>
      <w:rFonts w:ascii="Times New Roman" w:hAnsi="Times New Roman"/>
      <w:i/>
      <w:dstrike w:val="0"/>
      <w:color w:val="000000" w:themeColor="text1"/>
      <w:sz w:val="28"/>
      <w:u w:val="single"/>
      <w:vertAlign w:val="baseline"/>
    </w:rPr>
  </w:style>
  <w:style w:type="character" w:styleId="aff9">
    <w:name w:val="Intense Reference"/>
    <w:basedOn w:val="a3"/>
    <w:uiPriority w:val="32"/>
    <w:qFormat/>
    <w:rsid w:val="007C3E91"/>
    <w:rPr>
      <w:rFonts w:ascii="Times New Roman" w:hAnsi="Times New Roman"/>
      <w:b/>
      <w:bCs/>
      <w:dstrike w:val="0"/>
      <w:color w:val="000000" w:themeColor="text1"/>
      <w:spacing w:val="5"/>
      <w:sz w:val="28"/>
      <w:u w:val="single"/>
      <w:vertAlign w:val="baseline"/>
    </w:rPr>
  </w:style>
  <w:style w:type="character" w:styleId="affa">
    <w:name w:val="Book Title"/>
    <w:uiPriority w:val="33"/>
    <w:qFormat/>
    <w:rsid w:val="007C3E91"/>
    <w:rPr>
      <w:rFonts w:ascii="Times New Roman" w:hAnsi="Times New Roman"/>
      <w:sz w:val="28"/>
    </w:rPr>
  </w:style>
  <w:style w:type="paragraph" w:styleId="affb">
    <w:name w:val="Bibliography"/>
    <w:basedOn w:val="a1"/>
    <w:next w:val="a1"/>
    <w:uiPriority w:val="37"/>
    <w:semiHidden/>
    <w:unhideWhenUsed/>
    <w:qFormat/>
    <w:rsid w:val="007C3E91"/>
  </w:style>
  <w:style w:type="paragraph" w:styleId="affc">
    <w:name w:val="TOC Heading"/>
    <w:basedOn w:val="1"/>
    <w:next w:val="a1"/>
    <w:uiPriority w:val="39"/>
    <w:qFormat/>
    <w:rsid w:val="007C3E91"/>
    <w:pPr>
      <w:outlineLvl w:val="9"/>
    </w:pPr>
    <w:rPr>
      <w:rFonts w:eastAsia="Times New Roman" w:cs="Times New Roman"/>
      <w:caps/>
    </w:rPr>
  </w:style>
  <w:style w:type="table" w:styleId="affd">
    <w:name w:val="Table Grid"/>
    <w:basedOn w:val="a4"/>
    <w:uiPriority w:val="59"/>
    <w:rsid w:val="007C3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2">
    <w:name w:val="Стиль Заголовок 2 + После:  12 пт Междустр.интервал:  полуторный"/>
    <w:basedOn w:val="2"/>
    <w:autoRedefine/>
    <w:rsid w:val="00E7342D"/>
    <w:pPr>
      <w:suppressAutoHyphens/>
      <w:spacing w:before="120" w:after="120"/>
      <w:ind w:left="2127" w:right="255" w:hanging="425"/>
    </w:pPr>
    <w:rPr>
      <w:rFonts w:eastAsia="Times New Roman" w:cs="Times New Roman"/>
      <w:b/>
      <w:lang w:eastAsia="ru-RU"/>
    </w:rPr>
  </w:style>
  <w:style w:type="paragraph" w:styleId="affe">
    <w:name w:val="Plain Text"/>
    <w:basedOn w:val="a1"/>
    <w:link w:val="afff"/>
    <w:rsid w:val="004630B1"/>
    <w:pPr>
      <w:spacing w:line="360" w:lineRule="auto"/>
      <w:ind w:firstLine="567"/>
    </w:pPr>
    <w:rPr>
      <w:sz w:val="24"/>
      <w:szCs w:val="20"/>
      <w:lang w:val="en-US" w:eastAsia="ru-RU"/>
    </w:rPr>
  </w:style>
  <w:style w:type="character" w:customStyle="1" w:styleId="afff">
    <w:name w:val="Текст Знак"/>
    <w:basedOn w:val="a3"/>
    <w:link w:val="affe"/>
    <w:rsid w:val="004630B1"/>
    <w:rPr>
      <w:sz w:val="24"/>
      <w:lang w:val="en-US" w:eastAsia="ru-RU"/>
    </w:rPr>
  </w:style>
  <w:style w:type="paragraph" w:customStyle="1" w:styleId="WW-2">
    <w:name w:val="WW-Основной текст 2"/>
    <w:basedOn w:val="a1"/>
    <w:rsid w:val="004630B1"/>
    <w:pPr>
      <w:widowControl w:val="0"/>
      <w:suppressAutoHyphens/>
      <w:jc w:val="left"/>
    </w:pPr>
    <w:rPr>
      <w:color w:val="000000"/>
      <w:sz w:val="24"/>
      <w:szCs w:val="20"/>
      <w:lang w:eastAsia="ru-RU"/>
    </w:rPr>
  </w:style>
  <w:style w:type="paragraph" w:customStyle="1" w:styleId="12">
    <w:name w:val="Обычный1"/>
    <w:rsid w:val="004630B1"/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952418"/>
    <w:pPr>
      <w:tabs>
        <w:tab w:val="right" w:leader="dot" w:pos="10632"/>
      </w:tabs>
      <w:spacing w:after="100"/>
      <w:ind w:left="851" w:right="253"/>
    </w:pPr>
  </w:style>
  <w:style w:type="paragraph" w:styleId="31">
    <w:name w:val="toc 3"/>
    <w:basedOn w:val="a1"/>
    <w:next w:val="a1"/>
    <w:autoRedefine/>
    <w:uiPriority w:val="39"/>
    <w:unhideWhenUsed/>
    <w:rsid w:val="00C00FB3"/>
    <w:pPr>
      <w:spacing w:after="100"/>
      <w:ind w:left="560"/>
    </w:pPr>
  </w:style>
  <w:style w:type="character" w:customStyle="1" w:styleId="13">
    <w:name w:val="Основной шрифт абзаца1"/>
    <w:rsid w:val="00034BE5"/>
  </w:style>
  <w:style w:type="character" w:customStyle="1" w:styleId="afff0">
    <w:name w:val="ОсновнойТекст Знак"/>
    <w:rsid w:val="00034BE5"/>
    <w:rPr>
      <w:sz w:val="24"/>
      <w:lang w:val="ru-RU" w:eastAsia="ar-SA" w:bidi="ar-SA"/>
    </w:rPr>
  </w:style>
  <w:style w:type="paragraph" w:customStyle="1" w:styleId="14">
    <w:name w:val="Заголовок1"/>
    <w:basedOn w:val="a1"/>
    <w:next w:val="aff0"/>
    <w:rsid w:val="00034BE5"/>
    <w:pPr>
      <w:keepNext/>
      <w:suppressAutoHyphens/>
      <w:spacing w:before="240" w:after="120"/>
      <w:jc w:val="left"/>
    </w:pPr>
    <w:rPr>
      <w:rFonts w:ascii="Arial" w:eastAsia="DejaVu Sans" w:hAnsi="Arial" w:cs="DejaVu Sans"/>
      <w:szCs w:val="28"/>
      <w:lang w:eastAsia="ar-SA"/>
    </w:rPr>
  </w:style>
  <w:style w:type="paragraph" w:styleId="afff1">
    <w:name w:val="List"/>
    <w:basedOn w:val="aff0"/>
    <w:rsid w:val="00034BE5"/>
    <w:pPr>
      <w:suppressAutoHyphens/>
      <w:spacing w:after="120"/>
      <w:ind w:firstLine="0"/>
    </w:pPr>
    <w:rPr>
      <w:sz w:val="20"/>
      <w:szCs w:val="20"/>
      <w:lang w:eastAsia="ar-SA"/>
    </w:rPr>
  </w:style>
  <w:style w:type="paragraph" w:customStyle="1" w:styleId="15">
    <w:name w:val="Название1"/>
    <w:basedOn w:val="a1"/>
    <w:rsid w:val="00034BE5"/>
    <w:pPr>
      <w:suppressLineNumbers/>
      <w:suppressAutoHyphens/>
      <w:spacing w:before="120" w:after="120"/>
      <w:jc w:val="left"/>
    </w:pPr>
    <w:rPr>
      <w:i/>
      <w:iCs/>
      <w:sz w:val="20"/>
      <w:szCs w:val="24"/>
      <w:lang w:eastAsia="ar-SA"/>
    </w:rPr>
  </w:style>
  <w:style w:type="paragraph" w:customStyle="1" w:styleId="16">
    <w:name w:val="Указатель1"/>
    <w:basedOn w:val="a1"/>
    <w:rsid w:val="00034BE5"/>
    <w:pPr>
      <w:suppressLineNumbers/>
      <w:suppressAutoHyphens/>
      <w:jc w:val="left"/>
    </w:pPr>
    <w:rPr>
      <w:sz w:val="20"/>
      <w:szCs w:val="20"/>
      <w:lang w:eastAsia="ar-SA"/>
    </w:rPr>
  </w:style>
  <w:style w:type="paragraph" w:customStyle="1" w:styleId="91">
    <w:name w:val="ОтступСлева9"/>
    <w:basedOn w:val="a1"/>
    <w:rsid w:val="00034BE5"/>
    <w:pPr>
      <w:suppressAutoHyphens/>
      <w:ind w:left="5103"/>
      <w:jc w:val="left"/>
    </w:pPr>
    <w:rPr>
      <w:szCs w:val="20"/>
      <w:lang w:eastAsia="ar-SA"/>
    </w:rPr>
  </w:style>
  <w:style w:type="paragraph" w:customStyle="1" w:styleId="afff2">
    <w:name w:val="центр"/>
    <w:basedOn w:val="a1"/>
    <w:rsid w:val="00034BE5"/>
    <w:pPr>
      <w:suppressAutoHyphens/>
      <w:jc w:val="center"/>
    </w:pPr>
    <w:rPr>
      <w:b/>
      <w:bCs/>
      <w:caps/>
      <w:sz w:val="32"/>
      <w:szCs w:val="20"/>
      <w:lang w:eastAsia="ar-SA"/>
    </w:rPr>
  </w:style>
  <w:style w:type="paragraph" w:customStyle="1" w:styleId="afff3">
    <w:name w:val="ОсновнойТекст"/>
    <w:basedOn w:val="a1"/>
    <w:rsid w:val="00034BE5"/>
    <w:pPr>
      <w:suppressAutoHyphens/>
      <w:spacing w:line="312" w:lineRule="auto"/>
      <w:ind w:firstLine="454"/>
    </w:pPr>
    <w:rPr>
      <w:sz w:val="24"/>
      <w:szCs w:val="20"/>
      <w:lang w:eastAsia="ar-SA"/>
    </w:rPr>
  </w:style>
  <w:style w:type="paragraph" w:customStyle="1" w:styleId="afff4">
    <w:name w:val="ОсновнойТекстЖ"/>
    <w:basedOn w:val="afff3"/>
    <w:rsid w:val="00034BE5"/>
    <w:pPr>
      <w:ind w:firstLine="0"/>
    </w:pPr>
    <w:rPr>
      <w:b/>
      <w:bCs/>
    </w:rPr>
  </w:style>
  <w:style w:type="paragraph" w:customStyle="1" w:styleId="17">
    <w:name w:val="Схема документа1"/>
    <w:basedOn w:val="a1"/>
    <w:rsid w:val="00034BE5"/>
    <w:pPr>
      <w:shd w:val="clear" w:color="auto" w:fill="000080"/>
      <w:suppressAutoHyphens/>
      <w:jc w:val="left"/>
    </w:pPr>
    <w:rPr>
      <w:rFonts w:ascii="Tahoma" w:hAnsi="Tahoma" w:cs="Tahoma"/>
      <w:sz w:val="20"/>
      <w:szCs w:val="20"/>
      <w:lang w:eastAsia="ar-SA"/>
    </w:rPr>
  </w:style>
  <w:style w:type="paragraph" w:customStyle="1" w:styleId="afff5">
    <w:name w:val="Содержимое таблицы"/>
    <w:basedOn w:val="a1"/>
    <w:rsid w:val="00034BE5"/>
    <w:pPr>
      <w:suppressLineNumbers/>
      <w:suppressAutoHyphens/>
      <w:jc w:val="left"/>
    </w:pPr>
    <w:rPr>
      <w:sz w:val="20"/>
      <w:szCs w:val="20"/>
      <w:lang w:eastAsia="ar-SA"/>
    </w:rPr>
  </w:style>
  <w:style w:type="paragraph" w:styleId="41">
    <w:name w:val="toc 4"/>
    <w:basedOn w:val="16"/>
    <w:rsid w:val="00034BE5"/>
    <w:pPr>
      <w:tabs>
        <w:tab w:val="right" w:leader="dot" w:pos="8789"/>
      </w:tabs>
      <w:ind w:left="849"/>
    </w:pPr>
  </w:style>
  <w:style w:type="paragraph" w:styleId="5">
    <w:name w:val="toc 5"/>
    <w:basedOn w:val="16"/>
    <w:rsid w:val="00034BE5"/>
    <w:pPr>
      <w:tabs>
        <w:tab w:val="right" w:leader="dot" w:pos="8506"/>
      </w:tabs>
      <w:ind w:left="1132"/>
    </w:pPr>
  </w:style>
  <w:style w:type="paragraph" w:styleId="6">
    <w:name w:val="toc 6"/>
    <w:basedOn w:val="16"/>
    <w:rsid w:val="00034BE5"/>
    <w:pPr>
      <w:tabs>
        <w:tab w:val="right" w:leader="dot" w:pos="8223"/>
      </w:tabs>
      <w:ind w:left="1415"/>
    </w:pPr>
  </w:style>
  <w:style w:type="paragraph" w:styleId="71">
    <w:name w:val="toc 7"/>
    <w:basedOn w:val="16"/>
    <w:rsid w:val="00034BE5"/>
    <w:pPr>
      <w:tabs>
        <w:tab w:val="right" w:leader="dot" w:pos="7940"/>
      </w:tabs>
      <w:ind w:left="1698"/>
    </w:pPr>
  </w:style>
  <w:style w:type="paragraph" w:styleId="81">
    <w:name w:val="toc 8"/>
    <w:basedOn w:val="16"/>
    <w:rsid w:val="00034BE5"/>
    <w:pPr>
      <w:tabs>
        <w:tab w:val="right" w:leader="dot" w:pos="7657"/>
      </w:tabs>
      <w:ind w:left="1981"/>
    </w:pPr>
  </w:style>
  <w:style w:type="paragraph" w:styleId="92">
    <w:name w:val="toc 9"/>
    <w:basedOn w:val="16"/>
    <w:rsid w:val="00034B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6"/>
    <w:rsid w:val="00034BE5"/>
    <w:pPr>
      <w:tabs>
        <w:tab w:val="right" w:leader="dot" w:pos="7091"/>
      </w:tabs>
      <w:ind w:left="2547"/>
    </w:pPr>
  </w:style>
  <w:style w:type="character" w:styleId="afff6">
    <w:name w:val="Strong"/>
    <w:uiPriority w:val="22"/>
    <w:qFormat/>
    <w:rsid w:val="00034BE5"/>
    <w:rPr>
      <w:b/>
      <w:bCs/>
    </w:rPr>
  </w:style>
  <w:style w:type="paragraph" w:styleId="afff7">
    <w:name w:val="Normal (Web)"/>
    <w:basedOn w:val="a1"/>
    <w:uiPriority w:val="99"/>
    <w:unhideWhenUsed/>
    <w:rsid w:val="00616A0D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character" w:customStyle="1" w:styleId="WW8Num3z0">
    <w:name w:val="WW8Num3z0"/>
    <w:rsid w:val="00543810"/>
    <w:rPr>
      <w:rFonts w:ascii="Symbol" w:hAnsi="Symbol"/>
    </w:rPr>
  </w:style>
  <w:style w:type="character" w:customStyle="1" w:styleId="WW8Num3z1">
    <w:name w:val="WW8Num3z1"/>
    <w:rsid w:val="00543810"/>
    <w:rPr>
      <w:rFonts w:ascii="Courier New" w:hAnsi="Courier New" w:cs="Courier New"/>
    </w:rPr>
  </w:style>
  <w:style w:type="character" w:customStyle="1" w:styleId="WW8Num3z2">
    <w:name w:val="WW8Num3z2"/>
    <w:rsid w:val="00543810"/>
    <w:rPr>
      <w:rFonts w:ascii="Wingdings" w:hAnsi="Wingdings"/>
    </w:rPr>
  </w:style>
  <w:style w:type="character" w:customStyle="1" w:styleId="WW8Num4z0">
    <w:name w:val="WW8Num4z0"/>
    <w:rsid w:val="00543810"/>
    <w:rPr>
      <w:rFonts w:ascii="Wingdings" w:hAnsi="Wingdings"/>
    </w:rPr>
  </w:style>
  <w:style w:type="character" w:customStyle="1" w:styleId="WW8Num6z0">
    <w:name w:val="WW8Num6z0"/>
    <w:rsid w:val="00543810"/>
    <w:rPr>
      <w:rFonts w:ascii="Times New Roman CYR" w:hAnsi="Times New Roman CYR" w:cs="Times New Roman CYR"/>
    </w:rPr>
  </w:style>
  <w:style w:type="character" w:customStyle="1" w:styleId="WW8Num8z0">
    <w:name w:val="WW8Num8z0"/>
    <w:rsid w:val="00543810"/>
    <w:rPr>
      <w:rFonts w:ascii="Wingdings" w:hAnsi="Wingdings"/>
    </w:rPr>
  </w:style>
  <w:style w:type="character" w:customStyle="1" w:styleId="WW8Num9z0">
    <w:name w:val="WW8Num9z0"/>
    <w:rsid w:val="00543810"/>
    <w:rPr>
      <w:rFonts w:ascii="Wingdings" w:hAnsi="Wingdings"/>
    </w:rPr>
  </w:style>
  <w:style w:type="character" w:customStyle="1" w:styleId="WW8Num11z1">
    <w:name w:val="WW8Num11z1"/>
    <w:rsid w:val="00543810"/>
    <w:rPr>
      <w:rFonts w:ascii="Courier New" w:hAnsi="Courier New" w:cs="Courier New"/>
    </w:rPr>
  </w:style>
  <w:style w:type="character" w:customStyle="1" w:styleId="WW8Num11z2">
    <w:name w:val="WW8Num11z2"/>
    <w:rsid w:val="00543810"/>
    <w:rPr>
      <w:rFonts w:ascii="Wingdings" w:hAnsi="Wingdings"/>
    </w:rPr>
  </w:style>
  <w:style w:type="character" w:customStyle="1" w:styleId="WW8Num11z3">
    <w:name w:val="WW8Num11z3"/>
    <w:rsid w:val="00543810"/>
    <w:rPr>
      <w:rFonts w:ascii="Symbol" w:hAnsi="Symbol"/>
    </w:rPr>
  </w:style>
  <w:style w:type="character" w:customStyle="1" w:styleId="WW8Num12z0">
    <w:name w:val="WW8Num12z0"/>
    <w:rsid w:val="00543810"/>
    <w:rPr>
      <w:rFonts w:ascii="Wingdings" w:hAnsi="Wingdings"/>
    </w:rPr>
  </w:style>
  <w:style w:type="character" w:customStyle="1" w:styleId="WW8Num13z0">
    <w:name w:val="WW8Num13z0"/>
    <w:rsid w:val="00543810"/>
    <w:rPr>
      <w:rFonts w:ascii="Symbol" w:hAnsi="Symbol"/>
    </w:rPr>
  </w:style>
  <w:style w:type="character" w:customStyle="1" w:styleId="WW8Num13z1">
    <w:name w:val="WW8Num13z1"/>
    <w:rsid w:val="00543810"/>
    <w:rPr>
      <w:rFonts w:ascii="Courier New" w:hAnsi="Courier New" w:cs="Courier New"/>
    </w:rPr>
  </w:style>
  <w:style w:type="character" w:customStyle="1" w:styleId="WW8Num13z2">
    <w:name w:val="WW8Num13z2"/>
    <w:rsid w:val="00543810"/>
    <w:rPr>
      <w:rFonts w:ascii="Wingdings" w:hAnsi="Wingdings"/>
    </w:rPr>
  </w:style>
  <w:style w:type="character" w:customStyle="1" w:styleId="WW8Num14z0">
    <w:name w:val="WW8Num14z0"/>
    <w:rsid w:val="00543810"/>
    <w:rPr>
      <w:rFonts w:ascii="Symbol" w:hAnsi="Symbol"/>
    </w:rPr>
  </w:style>
  <w:style w:type="character" w:customStyle="1" w:styleId="WW8Num14z1">
    <w:name w:val="WW8Num14z1"/>
    <w:rsid w:val="00543810"/>
    <w:rPr>
      <w:rFonts w:ascii="Courier New" w:hAnsi="Courier New" w:cs="Courier New"/>
    </w:rPr>
  </w:style>
  <w:style w:type="character" w:customStyle="1" w:styleId="WW8Num14z2">
    <w:name w:val="WW8Num14z2"/>
    <w:rsid w:val="00543810"/>
    <w:rPr>
      <w:rFonts w:ascii="Wingdings" w:hAnsi="Wingdings"/>
    </w:rPr>
  </w:style>
  <w:style w:type="character" w:customStyle="1" w:styleId="WW8Num15z0">
    <w:name w:val="WW8Num15z0"/>
    <w:rsid w:val="00543810"/>
    <w:rPr>
      <w:rFonts w:ascii="Wingdings" w:hAnsi="Wingdings"/>
    </w:rPr>
  </w:style>
  <w:style w:type="character" w:customStyle="1" w:styleId="WW8Num16z0">
    <w:name w:val="WW8Num16z0"/>
    <w:rsid w:val="00543810"/>
    <w:rPr>
      <w:rFonts w:ascii="Wingdings" w:hAnsi="Wingdings"/>
    </w:rPr>
  </w:style>
  <w:style w:type="character" w:customStyle="1" w:styleId="WW8Num17z0">
    <w:name w:val="WW8Num17z0"/>
    <w:rsid w:val="00543810"/>
    <w:rPr>
      <w:rFonts w:ascii="Symbol" w:hAnsi="Symbol"/>
    </w:rPr>
  </w:style>
  <w:style w:type="character" w:customStyle="1" w:styleId="WW8Num17z1">
    <w:name w:val="WW8Num17z1"/>
    <w:rsid w:val="00543810"/>
    <w:rPr>
      <w:rFonts w:ascii="Courier New" w:hAnsi="Courier New" w:cs="Courier New"/>
    </w:rPr>
  </w:style>
  <w:style w:type="character" w:customStyle="1" w:styleId="WW8Num17z2">
    <w:name w:val="WW8Num17z2"/>
    <w:rsid w:val="00543810"/>
    <w:rPr>
      <w:rFonts w:ascii="Wingdings" w:hAnsi="Wingdings"/>
    </w:rPr>
  </w:style>
  <w:style w:type="character" w:customStyle="1" w:styleId="WW8Num19z0">
    <w:name w:val="WW8Num19z0"/>
    <w:rsid w:val="00543810"/>
    <w:rPr>
      <w:rFonts w:ascii="Wingdings" w:hAnsi="Wingdings"/>
    </w:rPr>
  </w:style>
  <w:style w:type="character" w:customStyle="1" w:styleId="WW8Num20z0">
    <w:name w:val="WW8Num20z0"/>
    <w:rsid w:val="00543810"/>
    <w:rPr>
      <w:rFonts w:ascii="Symbol" w:hAnsi="Symbol"/>
    </w:rPr>
  </w:style>
  <w:style w:type="character" w:customStyle="1" w:styleId="WW8Num20z2">
    <w:name w:val="WW8Num20z2"/>
    <w:rsid w:val="00543810"/>
    <w:rPr>
      <w:rFonts w:ascii="Wingdings" w:hAnsi="Wingdings"/>
    </w:rPr>
  </w:style>
  <w:style w:type="character" w:customStyle="1" w:styleId="WW8Num20z4">
    <w:name w:val="WW8Num20z4"/>
    <w:rsid w:val="00543810"/>
    <w:rPr>
      <w:rFonts w:ascii="Courier New" w:hAnsi="Courier New" w:cs="Courier New"/>
    </w:rPr>
  </w:style>
  <w:style w:type="character" w:customStyle="1" w:styleId="WW8Num21z0">
    <w:name w:val="WW8Num21z0"/>
    <w:rsid w:val="00543810"/>
    <w:rPr>
      <w:rFonts w:ascii="Wingdings" w:hAnsi="Wingdings"/>
    </w:rPr>
  </w:style>
  <w:style w:type="character" w:customStyle="1" w:styleId="WW8Num22z0">
    <w:name w:val="WW8Num22z0"/>
    <w:rsid w:val="00543810"/>
    <w:rPr>
      <w:rFonts w:ascii="Symbol" w:hAnsi="Symbol"/>
    </w:rPr>
  </w:style>
  <w:style w:type="character" w:customStyle="1" w:styleId="WW8Num22z1">
    <w:name w:val="WW8Num22z1"/>
    <w:rsid w:val="00543810"/>
    <w:rPr>
      <w:rFonts w:ascii="Courier New" w:hAnsi="Courier New" w:cs="Courier New"/>
    </w:rPr>
  </w:style>
  <w:style w:type="character" w:customStyle="1" w:styleId="WW8Num22z2">
    <w:name w:val="WW8Num22z2"/>
    <w:rsid w:val="00543810"/>
    <w:rPr>
      <w:rFonts w:ascii="Wingdings" w:hAnsi="Wingdings"/>
    </w:rPr>
  </w:style>
  <w:style w:type="character" w:customStyle="1" w:styleId="WW8Num23z0">
    <w:name w:val="WW8Num23z0"/>
    <w:rsid w:val="00543810"/>
    <w:rPr>
      <w:rFonts w:ascii="Wingdings" w:hAnsi="Wingdings"/>
    </w:rPr>
  </w:style>
  <w:style w:type="character" w:customStyle="1" w:styleId="50">
    <w:name w:val="Знак Знак5"/>
    <w:basedOn w:val="13"/>
    <w:rsid w:val="00543810"/>
  </w:style>
  <w:style w:type="character" w:customStyle="1" w:styleId="42">
    <w:name w:val="Знак Знак4"/>
    <w:basedOn w:val="13"/>
    <w:rsid w:val="00543810"/>
    <w:rPr>
      <w:rFonts w:ascii="Tahoma" w:hAnsi="Tahoma" w:cs="Tahoma"/>
      <w:sz w:val="16"/>
      <w:szCs w:val="16"/>
    </w:rPr>
  </w:style>
  <w:style w:type="character" w:customStyle="1" w:styleId="32">
    <w:name w:val="Знак Знак3"/>
    <w:basedOn w:val="13"/>
    <w:rsid w:val="00543810"/>
  </w:style>
  <w:style w:type="character" w:customStyle="1" w:styleId="18">
    <w:name w:val="Знак примечания1"/>
    <w:basedOn w:val="13"/>
    <w:rsid w:val="00543810"/>
    <w:rPr>
      <w:sz w:val="16"/>
      <w:szCs w:val="16"/>
    </w:rPr>
  </w:style>
  <w:style w:type="character" w:customStyle="1" w:styleId="22">
    <w:name w:val="Знак Знак2"/>
    <w:basedOn w:val="13"/>
    <w:rsid w:val="00543810"/>
  </w:style>
  <w:style w:type="character" w:customStyle="1" w:styleId="19">
    <w:name w:val="Знак Знак1"/>
    <w:basedOn w:val="22"/>
    <w:rsid w:val="00543810"/>
    <w:rPr>
      <w:b/>
      <w:bCs/>
    </w:rPr>
  </w:style>
  <w:style w:type="character" w:customStyle="1" w:styleId="afff8">
    <w:name w:val="Знак Знак"/>
    <w:basedOn w:val="13"/>
    <w:rsid w:val="00543810"/>
    <w:rPr>
      <w:rFonts w:ascii="Tahoma" w:hAnsi="Tahoma" w:cs="Tahoma"/>
      <w:sz w:val="16"/>
      <w:szCs w:val="16"/>
    </w:rPr>
  </w:style>
  <w:style w:type="paragraph" w:customStyle="1" w:styleId="1a">
    <w:name w:val="Текст примечания1"/>
    <w:basedOn w:val="a1"/>
    <w:rsid w:val="00543810"/>
    <w:pPr>
      <w:jc w:val="left"/>
    </w:pPr>
    <w:rPr>
      <w:szCs w:val="20"/>
      <w:lang w:eastAsia="ar-SA"/>
    </w:rPr>
  </w:style>
  <w:style w:type="paragraph" w:styleId="afff9">
    <w:name w:val="annotation subject"/>
    <w:basedOn w:val="1a"/>
    <w:next w:val="1a"/>
    <w:link w:val="afffa"/>
    <w:rsid w:val="00543810"/>
    <w:rPr>
      <w:b/>
      <w:bCs/>
    </w:rPr>
  </w:style>
  <w:style w:type="character" w:customStyle="1" w:styleId="afffa">
    <w:name w:val="Тема примечания Знак"/>
    <w:basedOn w:val="af9"/>
    <w:link w:val="afff9"/>
    <w:rsid w:val="00543810"/>
    <w:rPr>
      <w:b/>
      <w:bCs/>
      <w:sz w:val="28"/>
      <w:lang w:eastAsia="ar-SA"/>
    </w:rPr>
  </w:style>
  <w:style w:type="paragraph" w:styleId="afffb">
    <w:name w:val="Document Map"/>
    <w:basedOn w:val="a1"/>
    <w:link w:val="afffc"/>
    <w:rsid w:val="00543810"/>
    <w:pPr>
      <w:jc w:val="left"/>
    </w:pPr>
    <w:rPr>
      <w:rFonts w:ascii="Tahoma" w:hAnsi="Tahoma" w:cs="Tahoma"/>
      <w:sz w:val="16"/>
      <w:szCs w:val="16"/>
      <w:lang w:eastAsia="ar-SA"/>
    </w:rPr>
  </w:style>
  <w:style w:type="character" w:customStyle="1" w:styleId="afffc">
    <w:name w:val="Схема документа Знак"/>
    <w:basedOn w:val="a3"/>
    <w:link w:val="afffb"/>
    <w:rsid w:val="00543810"/>
    <w:rPr>
      <w:rFonts w:ascii="Tahoma" w:hAnsi="Tahoma" w:cs="Tahoma"/>
      <w:sz w:val="16"/>
      <w:szCs w:val="16"/>
      <w:lang w:eastAsia="ar-SA"/>
    </w:rPr>
  </w:style>
  <w:style w:type="paragraph" w:customStyle="1" w:styleId="TU-text">
    <w:name w:val="TU-text"/>
    <w:basedOn w:val="a1"/>
    <w:rsid w:val="00543810"/>
    <w:pPr>
      <w:spacing w:line="360" w:lineRule="auto"/>
      <w:ind w:firstLine="567"/>
      <w:jc w:val="left"/>
    </w:pPr>
    <w:rPr>
      <w:sz w:val="24"/>
      <w:szCs w:val="20"/>
      <w:lang w:eastAsia="ru-RU"/>
    </w:rPr>
  </w:style>
  <w:style w:type="character" w:customStyle="1" w:styleId="shorttext">
    <w:name w:val="short_text"/>
    <w:basedOn w:val="a3"/>
    <w:rsid w:val="0054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oleObject" Target="embeddings/oleObject5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1.bin"/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67551-E0F9-421D-BF67-7207C68A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25</Pages>
  <Words>6492</Words>
  <Characters>37010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Glot</dc:creator>
  <cp:lastModifiedBy>Дубина Артем Викторович</cp:lastModifiedBy>
  <cp:revision>9</cp:revision>
  <cp:lastPrinted>2015-01-15T13:39:00Z</cp:lastPrinted>
  <dcterms:created xsi:type="dcterms:W3CDTF">2015-01-15T05:49:00Z</dcterms:created>
  <dcterms:modified xsi:type="dcterms:W3CDTF">2022-03-22T11:50:00Z</dcterms:modified>
</cp:coreProperties>
</file>